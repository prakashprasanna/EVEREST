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11" w:rsidRDefault="000A4B11" w:rsidP="00AA6A64">
      <w:pPr>
        <w:spacing w:before="32"/>
        <w:ind w:right="7758"/>
        <w:jc w:val="both"/>
        <w:rPr>
          <w:b/>
          <w:spacing w:val="-1"/>
          <w:sz w:val="22"/>
          <w:szCs w:val="22"/>
          <w:u w:val="thick" w:color="000000"/>
        </w:rPr>
      </w:pPr>
    </w:p>
    <w:p w:rsidR="006E1203" w:rsidRPr="00327305" w:rsidRDefault="007A0726" w:rsidP="00327305">
      <w:pPr>
        <w:spacing w:before="32"/>
        <w:ind w:right="7758"/>
        <w:jc w:val="both"/>
        <w:rPr>
          <w:b/>
          <w:spacing w:val="-1"/>
          <w:sz w:val="22"/>
          <w:szCs w:val="22"/>
          <w:u w:val="thick" w:color="000000"/>
        </w:rPr>
      </w:pPr>
      <w:r>
        <w:rPr>
          <w:b/>
          <w:noProof/>
          <w:spacing w:val="-1"/>
          <w:sz w:val="22"/>
          <w:szCs w:val="22"/>
          <w:u w:val="thick" w:color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5650230</wp:posOffset>
            </wp:positionH>
            <wp:positionV relativeFrom="paragraph">
              <wp:posOffset>53340</wp:posOffset>
            </wp:positionV>
            <wp:extent cx="1244600" cy="1468755"/>
            <wp:effectExtent l="19050" t="0" r="0" b="0"/>
            <wp:wrapNone/>
            <wp:docPr id="6" name="Picture 6" descr="2016-04-04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6-04-04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36A13">
        <w:rPr>
          <w:b/>
          <w:spacing w:val="-1"/>
          <w:sz w:val="22"/>
          <w:szCs w:val="22"/>
          <w:u w:val="thick" w:color="000000"/>
        </w:rPr>
        <w:t>CAREER</w:t>
      </w:r>
      <w:r w:rsidR="00D36A13">
        <w:rPr>
          <w:b/>
          <w:spacing w:val="1"/>
          <w:sz w:val="22"/>
          <w:szCs w:val="22"/>
          <w:u w:val="thick" w:color="000000"/>
        </w:rPr>
        <w:t xml:space="preserve"> OB</w:t>
      </w:r>
      <w:r w:rsidR="00D36A13">
        <w:rPr>
          <w:b/>
          <w:sz w:val="22"/>
          <w:szCs w:val="22"/>
          <w:u w:val="thick" w:color="000000"/>
        </w:rPr>
        <w:t>J</w:t>
      </w:r>
      <w:r w:rsidR="00D36A13">
        <w:rPr>
          <w:b/>
          <w:spacing w:val="-1"/>
          <w:sz w:val="22"/>
          <w:szCs w:val="22"/>
          <w:u w:val="thick" w:color="000000"/>
        </w:rPr>
        <w:t>ECT</w:t>
      </w:r>
      <w:r w:rsidR="00D36A13">
        <w:rPr>
          <w:b/>
          <w:sz w:val="22"/>
          <w:szCs w:val="22"/>
          <w:u w:val="thick" w:color="000000"/>
        </w:rPr>
        <w:t>IVE</w:t>
      </w:r>
      <w:r w:rsidR="006E1203">
        <w:rPr>
          <w:b/>
          <w:sz w:val="22"/>
          <w:szCs w:val="22"/>
          <w:u w:val="thick" w:color="000000"/>
        </w:rPr>
        <w:t xml:space="preserve">                                                                                                                          </w:t>
      </w:r>
    </w:p>
    <w:p w:rsidR="00DB6EF9" w:rsidRDefault="00215CDB" w:rsidP="00215CDB">
      <w:pPr>
        <w:tabs>
          <w:tab w:val="left" w:pos="3060"/>
        </w:tabs>
        <w:spacing w:before="9" w:line="24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:rsidR="00C272C6" w:rsidRPr="00DF3A52" w:rsidRDefault="00193836" w:rsidP="00DF3A52">
      <w:pPr>
        <w:ind w:left="160" w:right="157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  <w:r w:rsidR="00D36A13">
        <w:rPr>
          <w:sz w:val="22"/>
          <w:szCs w:val="22"/>
        </w:rPr>
        <w:t>A</w:t>
      </w:r>
      <w:r w:rsidR="007D6300">
        <w:rPr>
          <w:sz w:val="22"/>
          <w:szCs w:val="22"/>
        </w:rPr>
        <w:t>n A</w:t>
      </w:r>
      <w:r w:rsidR="00607CCE">
        <w:rPr>
          <w:sz w:val="22"/>
          <w:szCs w:val="22"/>
        </w:rPr>
        <w:t>gricultural</w:t>
      </w:r>
      <w:r w:rsidR="009A7F47">
        <w:rPr>
          <w:sz w:val="22"/>
          <w:szCs w:val="22"/>
        </w:rPr>
        <w:t xml:space="preserve">, </w:t>
      </w:r>
      <w:r w:rsidR="009562D9">
        <w:rPr>
          <w:sz w:val="22"/>
          <w:szCs w:val="22"/>
        </w:rPr>
        <w:t>landscaping (Construction &amp; Maintenance)</w:t>
      </w:r>
      <w:r w:rsidR="00A54291">
        <w:rPr>
          <w:sz w:val="22"/>
          <w:szCs w:val="22"/>
        </w:rPr>
        <w:t xml:space="preserve"> </w:t>
      </w:r>
      <w:r w:rsidR="00FB1350">
        <w:rPr>
          <w:sz w:val="22"/>
          <w:szCs w:val="22"/>
        </w:rPr>
        <w:t xml:space="preserve">Facilities </w:t>
      </w:r>
      <w:r w:rsidR="00A54291">
        <w:rPr>
          <w:sz w:val="22"/>
          <w:szCs w:val="22"/>
        </w:rPr>
        <w:t>&amp;</w:t>
      </w:r>
      <w:r w:rsidR="00607CCE">
        <w:rPr>
          <w:sz w:val="22"/>
          <w:szCs w:val="22"/>
        </w:rPr>
        <w:t xml:space="preserve"> </w:t>
      </w:r>
      <w:r w:rsidR="00FB1350">
        <w:rPr>
          <w:sz w:val="22"/>
          <w:szCs w:val="22"/>
        </w:rPr>
        <w:t>F</w:t>
      </w:r>
      <w:r w:rsidR="009A7F47">
        <w:rPr>
          <w:sz w:val="22"/>
          <w:szCs w:val="22"/>
        </w:rPr>
        <w:t xml:space="preserve">arm </w:t>
      </w:r>
      <w:r w:rsidR="00D36A13">
        <w:rPr>
          <w:spacing w:val="6"/>
          <w:sz w:val="22"/>
          <w:szCs w:val="22"/>
        </w:rPr>
        <w:t xml:space="preserve"> </w:t>
      </w:r>
      <w:r w:rsidR="00D36A13">
        <w:rPr>
          <w:spacing w:val="-4"/>
          <w:sz w:val="22"/>
          <w:szCs w:val="22"/>
        </w:rPr>
        <w:t>m</w:t>
      </w:r>
      <w:r w:rsidR="00D36A13">
        <w:rPr>
          <w:sz w:val="22"/>
          <w:szCs w:val="22"/>
        </w:rPr>
        <w:t>ana</w:t>
      </w:r>
      <w:r w:rsidR="00D36A13">
        <w:rPr>
          <w:spacing w:val="-2"/>
          <w:sz w:val="22"/>
          <w:szCs w:val="22"/>
        </w:rPr>
        <w:t>g</w:t>
      </w:r>
      <w:r w:rsidR="00D36A13">
        <w:rPr>
          <w:spacing w:val="3"/>
          <w:sz w:val="22"/>
          <w:szCs w:val="22"/>
        </w:rPr>
        <w:t>e</w:t>
      </w:r>
      <w:r w:rsidR="00D36A13">
        <w:rPr>
          <w:spacing w:val="-4"/>
          <w:sz w:val="22"/>
          <w:szCs w:val="22"/>
        </w:rPr>
        <w:t>m</w:t>
      </w:r>
      <w:r w:rsidR="00D36A13">
        <w:rPr>
          <w:sz w:val="22"/>
          <w:szCs w:val="22"/>
        </w:rPr>
        <w:t>ent</w:t>
      </w:r>
      <w:r w:rsidR="00D36A13">
        <w:rPr>
          <w:spacing w:val="7"/>
          <w:sz w:val="22"/>
          <w:szCs w:val="22"/>
        </w:rPr>
        <w:t xml:space="preserve"> </w:t>
      </w:r>
      <w:r w:rsidR="00D36A13">
        <w:rPr>
          <w:sz w:val="22"/>
          <w:szCs w:val="22"/>
        </w:rPr>
        <w:t>P</w:t>
      </w:r>
      <w:r w:rsidR="00D36A13">
        <w:rPr>
          <w:spacing w:val="1"/>
          <w:sz w:val="22"/>
          <w:szCs w:val="22"/>
        </w:rPr>
        <w:t>r</w:t>
      </w:r>
      <w:r w:rsidR="00D36A13">
        <w:rPr>
          <w:sz w:val="22"/>
          <w:szCs w:val="22"/>
        </w:rPr>
        <w:t>o</w:t>
      </w:r>
      <w:r w:rsidR="00D36A13">
        <w:rPr>
          <w:spacing w:val="1"/>
          <w:sz w:val="22"/>
          <w:szCs w:val="22"/>
        </w:rPr>
        <w:t>f</w:t>
      </w:r>
      <w:r w:rsidR="00D36A13">
        <w:rPr>
          <w:spacing w:val="-2"/>
          <w:sz w:val="22"/>
          <w:szCs w:val="22"/>
        </w:rPr>
        <w:t>e</w:t>
      </w:r>
      <w:r w:rsidR="00D36A13">
        <w:rPr>
          <w:sz w:val="22"/>
          <w:szCs w:val="22"/>
        </w:rPr>
        <w:t>s</w:t>
      </w:r>
      <w:r w:rsidR="00D36A13">
        <w:rPr>
          <w:spacing w:val="1"/>
          <w:sz w:val="22"/>
          <w:szCs w:val="22"/>
        </w:rPr>
        <w:t>s</w:t>
      </w:r>
      <w:r w:rsidR="00D36A13">
        <w:rPr>
          <w:spacing w:val="-1"/>
          <w:sz w:val="22"/>
          <w:szCs w:val="22"/>
        </w:rPr>
        <w:t>i</w:t>
      </w:r>
      <w:r w:rsidR="00D36A13">
        <w:rPr>
          <w:sz w:val="22"/>
          <w:szCs w:val="22"/>
        </w:rPr>
        <w:t>o</w:t>
      </w:r>
      <w:r w:rsidR="00D36A13">
        <w:rPr>
          <w:spacing w:val="-2"/>
          <w:sz w:val="22"/>
          <w:szCs w:val="22"/>
        </w:rPr>
        <w:t>n</w:t>
      </w:r>
      <w:r w:rsidR="00D36A13">
        <w:rPr>
          <w:sz w:val="22"/>
          <w:szCs w:val="22"/>
        </w:rPr>
        <w:t>al</w:t>
      </w:r>
      <w:r w:rsidR="00D36A13">
        <w:rPr>
          <w:spacing w:val="5"/>
          <w:sz w:val="22"/>
          <w:szCs w:val="22"/>
        </w:rPr>
        <w:t xml:space="preserve"> </w:t>
      </w:r>
      <w:r w:rsidR="00D36A13">
        <w:rPr>
          <w:spacing w:val="-1"/>
          <w:sz w:val="22"/>
          <w:szCs w:val="22"/>
        </w:rPr>
        <w:t>w</w:t>
      </w:r>
      <w:r w:rsidR="00D36A13">
        <w:rPr>
          <w:sz w:val="22"/>
          <w:szCs w:val="22"/>
        </w:rPr>
        <w:t>ho</w:t>
      </w:r>
      <w:r w:rsidR="00D36A13">
        <w:rPr>
          <w:spacing w:val="4"/>
          <w:sz w:val="22"/>
          <w:szCs w:val="22"/>
        </w:rPr>
        <w:t xml:space="preserve"> </w:t>
      </w:r>
      <w:r w:rsidR="00D36A13">
        <w:rPr>
          <w:spacing w:val="1"/>
          <w:sz w:val="22"/>
          <w:szCs w:val="22"/>
        </w:rPr>
        <w:t>f</w:t>
      </w:r>
      <w:r w:rsidR="00D36A13">
        <w:rPr>
          <w:sz w:val="22"/>
          <w:szCs w:val="22"/>
        </w:rPr>
        <w:t>u</w:t>
      </w:r>
      <w:r w:rsidR="00D36A13">
        <w:rPr>
          <w:spacing w:val="-1"/>
          <w:sz w:val="22"/>
          <w:szCs w:val="22"/>
        </w:rPr>
        <w:t>l</w:t>
      </w:r>
      <w:r w:rsidR="00D36A13">
        <w:rPr>
          <w:spacing w:val="1"/>
          <w:sz w:val="22"/>
          <w:szCs w:val="22"/>
        </w:rPr>
        <w:t>l</w:t>
      </w:r>
      <w:r w:rsidR="00D36A13">
        <w:rPr>
          <w:sz w:val="22"/>
          <w:szCs w:val="22"/>
        </w:rPr>
        <w:t>y</w:t>
      </w:r>
      <w:r w:rsidR="00D36A13">
        <w:rPr>
          <w:spacing w:val="2"/>
          <w:sz w:val="22"/>
          <w:szCs w:val="22"/>
        </w:rPr>
        <w:t xml:space="preserve"> </w:t>
      </w:r>
      <w:r w:rsidR="00D36A13">
        <w:rPr>
          <w:sz w:val="22"/>
          <w:szCs w:val="22"/>
        </w:rPr>
        <w:t>be</w:t>
      </w:r>
      <w:r w:rsidR="00D36A13">
        <w:rPr>
          <w:spacing w:val="1"/>
          <w:sz w:val="22"/>
          <w:szCs w:val="22"/>
        </w:rPr>
        <w:t>l</w:t>
      </w:r>
      <w:r w:rsidR="00D36A13">
        <w:rPr>
          <w:spacing w:val="-1"/>
          <w:sz w:val="22"/>
          <w:szCs w:val="22"/>
        </w:rPr>
        <w:t>i</w:t>
      </w:r>
      <w:r w:rsidR="00D36A13">
        <w:rPr>
          <w:sz w:val="22"/>
          <w:szCs w:val="22"/>
        </w:rPr>
        <w:t>e</w:t>
      </w:r>
      <w:r w:rsidR="00D36A13">
        <w:rPr>
          <w:spacing w:val="-2"/>
          <w:sz w:val="22"/>
          <w:szCs w:val="22"/>
        </w:rPr>
        <w:t>v</w:t>
      </w:r>
      <w:r w:rsidR="00D36A13">
        <w:rPr>
          <w:sz w:val="22"/>
          <w:szCs w:val="22"/>
        </w:rPr>
        <w:t>es</w:t>
      </w:r>
      <w:r w:rsidR="00D36A13">
        <w:rPr>
          <w:spacing w:val="5"/>
          <w:sz w:val="22"/>
          <w:szCs w:val="22"/>
        </w:rPr>
        <w:t xml:space="preserve"> </w:t>
      </w:r>
      <w:r w:rsidR="00D36A13">
        <w:rPr>
          <w:spacing w:val="1"/>
          <w:sz w:val="22"/>
          <w:szCs w:val="22"/>
        </w:rPr>
        <w:t>i</w:t>
      </w:r>
      <w:r w:rsidR="00D36A13">
        <w:rPr>
          <w:sz w:val="22"/>
          <w:szCs w:val="22"/>
        </w:rPr>
        <w:t>n</w:t>
      </w:r>
      <w:r w:rsidR="00D36A13">
        <w:rPr>
          <w:spacing w:val="4"/>
          <w:sz w:val="22"/>
          <w:szCs w:val="22"/>
        </w:rPr>
        <w:t xml:space="preserve"> </w:t>
      </w:r>
      <w:r w:rsidR="00D36A13">
        <w:rPr>
          <w:spacing w:val="1"/>
          <w:sz w:val="22"/>
          <w:szCs w:val="22"/>
        </w:rPr>
        <w:t>l</w:t>
      </w:r>
      <w:r w:rsidR="00D36A13">
        <w:rPr>
          <w:spacing w:val="-2"/>
          <w:sz w:val="22"/>
          <w:szCs w:val="22"/>
        </w:rPr>
        <w:t>e</w:t>
      </w:r>
      <w:r w:rsidR="00D36A13">
        <w:rPr>
          <w:sz w:val="22"/>
          <w:szCs w:val="22"/>
        </w:rPr>
        <w:t>ad</w:t>
      </w:r>
      <w:r w:rsidR="00D36A13">
        <w:rPr>
          <w:spacing w:val="1"/>
          <w:sz w:val="22"/>
          <w:szCs w:val="22"/>
        </w:rPr>
        <w:t>i</w:t>
      </w:r>
      <w:r w:rsidR="00D36A13">
        <w:rPr>
          <w:sz w:val="22"/>
          <w:szCs w:val="22"/>
        </w:rPr>
        <w:t>ng</w:t>
      </w:r>
      <w:r w:rsidR="00D36A13">
        <w:rPr>
          <w:spacing w:val="2"/>
          <w:sz w:val="22"/>
          <w:szCs w:val="22"/>
        </w:rPr>
        <w:t xml:space="preserve"> </w:t>
      </w:r>
      <w:r w:rsidR="00D36A13">
        <w:rPr>
          <w:spacing w:val="1"/>
          <w:sz w:val="22"/>
          <w:szCs w:val="22"/>
        </w:rPr>
        <w:t>fr</w:t>
      </w:r>
      <w:r w:rsidR="00D36A13">
        <w:rPr>
          <w:sz w:val="22"/>
          <w:szCs w:val="22"/>
        </w:rPr>
        <w:t xml:space="preserve">om </w:t>
      </w:r>
      <w:r w:rsidR="00D36A13">
        <w:rPr>
          <w:spacing w:val="1"/>
          <w:sz w:val="22"/>
          <w:szCs w:val="22"/>
        </w:rPr>
        <w:t>t</w:t>
      </w:r>
      <w:r w:rsidR="00D36A13">
        <w:rPr>
          <w:sz w:val="22"/>
          <w:szCs w:val="22"/>
        </w:rPr>
        <w:t>he</w:t>
      </w:r>
      <w:r w:rsidR="00D36A13">
        <w:rPr>
          <w:spacing w:val="5"/>
          <w:sz w:val="22"/>
          <w:szCs w:val="22"/>
        </w:rPr>
        <w:t xml:space="preserve"> </w:t>
      </w:r>
      <w:r w:rsidR="00D36A13">
        <w:rPr>
          <w:spacing w:val="1"/>
          <w:sz w:val="22"/>
          <w:szCs w:val="22"/>
        </w:rPr>
        <w:t>fr</w:t>
      </w:r>
      <w:r w:rsidR="00D36A13">
        <w:rPr>
          <w:sz w:val="22"/>
          <w:szCs w:val="22"/>
        </w:rPr>
        <w:t>o</w:t>
      </w:r>
      <w:r w:rsidR="00D36A13">
        <w:rPr>
          <w:spacing w:val="-2"/>
          <w:sz w:val="22"/>
          <w:szCs w:val="22"/>
        </w:rPr>
        <w:t>n</w:t>
      </w:r>
      <w:r w:rsidR="00D36A13">
        <w:rPr>
          <w:sz w:val="22"/>
          <w:szCs w:val="22"/>
        </w:rPr>
        <w:t>t</w:t>
      </w:r>
      <w:r w:rsidR="00D36A13">
        <w:rPr>
          <w:spacing w:val="5"/>
          <w:sz w:val="22"/>
          <w:szCs w:val="22"/>
        </w:rPr>
        <w:t xml:space="preserve"> </w:t>
      </w:r>
      <w:r w:rsidR="00D36A13">
        <w:rPr>
          <w:sz w:val="22"/>
          <w:szCs w:val="22"/>
        </w:rPr>
        <w:t>and</w:t>
      </w:r>
      <w:r w:rsidR="00D36A13">
        <w:rPr>
          <w:spacing w:val="5"/>
          <w:sz w:val="22"/>
          <w:szCs w:val="22"/>
        </w:rPr>
        <w:t xml:space="preserve"> </w:t>
      </w:r>
      <w:r w:rsidR="00D36A13">
        <w:rPr>
          <w:spacing w:val="-2"/>
          <w:sz w:val="22"/>
          <w:szCs w:val="22"/>
        </w:rPr>
        <w:t>c</w:t>
      </w:r>
      <w:r w:rsidR="00D36A13">
        <w:rPr>
          <w:sz w:val="22"/>
          <w:szCs w:val="22"/>
        </w:rPr>
        <w:t>han</w:t>
      </w:r>
      <w:r w:rsidR="00D36A13">
        <w:rPr>
          <w:spacing w:val="-2"/>
          <w:sz w:val="22"/>
          <w:szCs w:val="22"/>
        </w:rPr>
        <w:t>g</w:t>
      </w:r>
      <w:r w:rsidR="00D36A13">
        <w:rPr>
          <w:sz w:val="22"/>
          <w:szCs w:val="22"/>
        </w:rPr>
        <w:t>e</w:t>
      </w:r>
      <w:r w:rsidR="00D36A13">
        <w:rPr>
          <w:spacing w:val="5"/>
          <w:sz w:val="22"/>
          <w:szCs w:val="22"/>
        </w:rPr>
        <w:t xml:space="preserve"> </w:t>
      </w:r>
      <w:r w:rsidR="00D36A13">
        <w:rPr>
          <w:spacing w:val="1"/>
          <w:sz w:val="22"/>
          <w:szCs w:val="22"/>
        </w:rPr>
        <w:t>t</w:t>
      </w:r>
      <w:r w:rsidR="00D36A13">
        <w:rPr>
          <w:sz w:val="22"/>
          <w:szCs w:val="22"/>
        </w:rPr>
        <w:t>h</w:t>
      </w:r>
      <w:r w:rsidR="00D36A13">
        <w:rPr>
          <w:spacing w:val="1"/>
          <w:sz w:val="22"/>
          <w:szCs w:val="22"/>
        </w:rPr>
        <w:t>r</w:t>
      </w:r>
      <w:r w:rsidR="00D36A13">
        <w:rPr>
          <w:sz w:val="22"/>
          <w:szCs w:val="22"/>
        </w:rPr>
        <w:t>ou</w:t>
      </w:r>
      <w:r w:rsidR="00D36A13">
        <w:rPr>
          <w:spacing w:val="-2"/>
          <w:sz w:val="22"/>
          <w:szCs w:val="22"/>
        </w:rPr>
        <w:t>g</w:t>
      </w:r>
      <w:r w:rsidR="00D36A13">
        <w:rPr>
          <w:sz w:val="22"/>
          <w:szCs w:val="22"/>
        </w:rPr>
        <w:t xml:space="preserve">h </w:t>
      </w:r>
      <w:r w:rsidR="00D36A13">
        <w:rPr>
          <w:spacing w:val="1"/>
          <w:sz w:val="22"/>
          <w:szCs w:val="22"/>
        </w:rPr>
        <w:t>i</w:t>
      </w:r>
      <w:r w:rsidR="00D36A13">
        <w:rPr>
          <w:sz w:val="22"/>
          <w:szCs w:val="22"/>
        </w:rPr>
        <w:t>nno</w:t>
      </w:r>
      <w:r w:rsidR="00D36A13">
        <w:rPr>
          <w:spacing w:val="-2"/>
          <w:sz w:val="22"/>
          <w:szCs w:val="22"/>
        </w:rPr>
        <w:t>v</w:t>
      </w:r>
      <w:r w:rsidR="00D36A13">
        <w:rPr>
          <w:sz w:val="22"/>
          <w:szCs w:val="22"/>
        </w:rPr>
        <w:t>a</w:t>
      </w:r>
      <w:r w:rsidR="00D36A13">
        <w:rPr>
          <w:spacing w:val="-1"/>
          <w:sz w:val="22"/>
          <w:szCs w:val="22"/>
        </w:rPr>
        <w:t>t</w:t>
      </w:r>
      <w:r w:rsidR="00D36A13">
        <w:rPr>
          <w:spacing w:val="1"/>
          <w:sz w:val="22"/>
          <w:szCs w:val="22"/>
        </w:rPr>
        <w:t>i</w:t>
      </w:r>
      <w:r w:rsidR="00D36A13">
        <w:rPr>
          <w:sz w:val="22"/>
          <w:szCs w:val="22"/>
        </w:rPr>
        <w:t>on.</w:t>
      </w:r>
      <w:r w:rsidR="00D36A13">
        <w:rPr>
          <w:spacing w:val="-2"/>
          <w:sz w:val="22"/>
          <w:szCs w:val="22"/>
        </w:rPr>
        <w:t xml:space="preserve"> </w:t>
      </w:r>
      <w:r w:rsidR="00D36A13">
        <w:rPr>
          <w:sz w:val="22"/>
          <w:szCs w:val="22"/>
        </w:rPr>
        <w:t>W</w:t>
      </w:r>
      <w:r w:rsidR="00D36A13">
        <w:rPr>
          <w:spacing w:val="-1"/>
          <w:sz w:val="22"/>
          <w:szCs w:val="22"/>
        </w:rPr>
        <w:t>i</w:t>
      </w:r>
      <w:r w:rsidR="00D36A13">
        <w:rPr>
          <w:spacing w:val="1"/>
          <w:sz w:val="22"/>
          <w:szCs w:val="22"/>
        </w:rPr>
        <w:t>t</w:t>
      </w:r>
      <w:r w:rsidR="00D36A13">
        <w:rPr>
          <w:sz w:val="22"/>
          <w:szCs w:val="22"/>
        </w:rPr>
        <w:t>h a</w:t>
      </w:r>
      <w:r w:rsidR="00D36A13">
        <w:rPr>
          <w:spacing w:val="-2"/>
          <w:sz w:val="22"/>
          <w:szCs w:val="22"/>
        </w:rPr>
        <w:t xml:space="preserve"> </w:t>
      </w:r>
      <w:r w:rsidR="00D36A13">
        <w:rPr>
          <w:sz w:val="22"/>
          <w:szCs w:val="22"/>
        </w:rPr>
        <w:t>su</w:t>
      </w:r>
      <w:r w:rsidR="00D36A13">
        <w:rPr>
          <w:spacing w:val="1"/>
          <w:sz w:val="22"/>
          <w:szCs w:val="22"/>
        </w:rPr>
        <w:t>c</w:t>
      </w:r>
      <w:r w:rsidR="00D36A13">
        <w:rPr>
          <w:spacing w:val="-2"/>
          <w:sz w:val="22"/>
          <w:szCs w:val="22"/>
        </w:rPr>
        <w:t>c</w:t>
      </w:r>
      <w:r w:rsidR="00D36A13">
        <w:rPr>
          <w:sz w:val="22"/>
          <w:szCs w:val="22"/>
        </w:rPr>
        <w:t>e</w:t>
      </w:r>
      <w:r w:rsidR="00D36A13">
        <w:rPr>
          <w:spacing w:val="1"/>
          <w:sz w:val="22"/>
          <w:szCs w:val="22"/>
        </w:rPr>
        <w:t>s</w:t>
      </w:r>
      <w:r w:rsidR="00D36A13">
        <w:rPr>
          <w:spacing w:val="-2"/>
          <w:sz w:val="22"/>
          <w:szCs w:val="22"/>
        </w:rPr>
        <w:t>sf</w:t>
      </w:r>
      <w:r w:rsidR="00D36A13">
        <w:rPr>
          <w:sz w:val="22"/>
          <w:szCs w:val="22"/>
        </w:rPr>
        <w:t>ul</w:t>
      </w:r>
      <w:r w:rsidR="00D36A13">
        <w:rPr>
          <w:spacing w:val="1"/>
          <w:sz w:val="22"/>
          <w:szCs w:val="22"/>
        </w:rPr>
        <w:t xml:space="preserve"> </w:t>
      </w:r>
      <w:r w:rsidR="00D36A13">
        <w:rPr>
          <w:spacing w:val="-1"/>
          <w:sz w:val="22"/>
          <w:szCs w:val="22"/>
        </w:rPr>
        <w:t>t</w:t>
      </w:r>
      <w:r w:rsidR="00D36A13">
        <w:rPr>
          <w:spacing w:val="1"/>
          <w:sz w:val="22"/>
          <w:szCs w:val="22"/>
        </w:rPr>
        <w:t>r</w:t>
      </w:r>
      <w:r w:rsidR="00D36A13">
        <w:rPr>
          <w:sz w:val="22"/>
          <w:szCs w:val="22"/>
        </w:rPr>
        <w:t>ack</w:t>
      </w:r>
      <w:r w:rsidR="00D36A13">
        <w:rPr>
          <w:spacing w:val="-2"/>
          <w:sz w:val="22"/>
          <w:szCs w:val="22"/>
        </w:rPr>
        <w:t xml:space="preserve"> </w:t>
      </w:r>
      <w:r w:rsidR="00D36A13">
        <w:rPr>
          <w:spacing w:val="1"/>
          <w:sz w:val="22"/>
          <w:szCs w:val="22"/>
        </w:rPr>
        <w:t>r</w:t>
      </w:r>
      <w:r w:rsidR="00D36A13">
        <w:rPr>
          <w:spacing w:val="-2"/>
          <w:sz w:val="22"/>
          <w:szCs w:val="22"/>
        </w:rPr>
        <w:t>e</w:t>
      </w:r>
      <w:r w:rsidR="00D36A13">
        <w:rPr>
          <w:sz w:val="22"/>
          <w:szCs w:val="22"/>
        </w:rPr>
        <w:t>co</w:t>
      </w:r>
      <w:r w:rsidR="00D36A13">
        <w:rPr>
          <w:spacing w:val="-1"/>
          <w:sz w:val="22"/>
          <w:szCs w:val="22"/>
        </w:rPr>
        <w:t>r</w:t>
      </w:r>
      <w:r w:rsidR="00D36A13">
        <w:rPr>
          <w:sz w:val="22"/>
          <w:szCs w:val="22"/>
        </w:rPr>
        <w:t>d of</w:t>
      </w:r>
      <w:r w:rsidR="00D36A13">
        <w:rPr>
          <w:spacing w:val="1"/>
          <w:sz w:val="22"/>
          <w:szCs w:val="22"/>
        </w:rPr>
        <w:t xml:space="preserve"> </w:t>
      </w:r>
      <w:r w:rsidR="00D36A13">
        <w:rPr>
          <w:spacing w:val="-2"/>
          <w:sz w:val="22"/>
          <w:szCs w:val="22"/>
        </w:rPr>
        <w:t>d</w:t>
      </w:r>
      <w:r w:rsidR="00D36A13">
        <w:rPr>
          <w:sz w:val="22"/>
          <w:szCs w:val="22"/>
        </w:rPr>
        <w:t>e</w:t>
      </w:r>
      <w:r w:rsidR="00D36A13">
        <w:rPr>
          <w:spacing w:val="-1"/>
          <w:sz w:val="22"/>
          <w:szCs w:val="22"/>
        </w:rPr>
        <w:t>l</w:t>
      </w:r>
      <w:r w:rsidR="00D36A13">
        <w:rPr>
          <w:spacing w:val="1"/>
          <w:sz w:val="22"/>
          <w:szCs w:val="22"/>
        </w:rPr>
        <w:t>i</w:t>
      </w:r>
      <w:r w:rsidR="00D36A13">
        <w:rPr>
          <w:spacing w:val="-2"/>
          <w:sz w:val="22"/>
          <w:szCs w:val="22"/>
        </w:rPr>
        <w:t>v</w:t>
      </w:r>
      <w:r w:rsidR="00D36A13">
        <w:rPr>
          <w:sz w:val="22"/>
          <w:szCs w:val="22"/>
        </w:rPr>
        <w:t>e</w:t>
      </w:r>
      <w:r w:rsidR="00D36A13">
        <w:rPr>
          <w:spacing w:val="1"/>
          <w:sz w:val="22"/>
          <w:szCs w:val="22"/>
        </w:rPr>
        <w:t>ri</w:t>
      </w:r>
      <w:r w:rsidR="00D36A13">
        <w:rPr>
          <w:spacing w:val="-2"/>
          <w:sz w:val="22"/>
          <w:szCs w:val="22"/>
        </w:rPr>
        <w:t>n</w:t>
      </w:r>
      <w:r w:rsidR="00D36A13">
        <w:rPr>
          <w:sz w:val="22"/>
          <w:szCs w:val="22"/>
        </w:rPr>
        <w:t>g</w:t>
      </w:r>
      <w:r w:rsidR="00D36A13">
        <w:rPr>
          <w:spacing w:val="1"/>
          <w:sz w:val="22"/>
          <w:szCs w:val="22"/>
        </w:rPr>
        <w:t xml:space="preserve"> </w:t>
      </w:r>
      <w:r w:rsidR="00D36A13">
        <w:rPr>
          <w:sz w:val="22"/>
          <w:szCs w:val="22"/>
        </w:rPr>
        <w:t>h</w:t>
      </w:r>
      <w:r w:rsidR="00D36A13">
        <w:rPr>
          <w:spacing w:val="1"/>
          <w:sz w:val="22"/>
          <w:szCs w:val="22"/>
        </w:rPr>
        <w:t>i</w:t>
      </w:r>
      <w:r w:rsidR="00D36A13">
        <w:rPr>
          <w:spacing w:val="-2"/>
          <w:sz w:val="22"/>
          <w:szCs w:val="22"/>
        </w:rPr>
        <w:t>g</w:t>
      </w:r>
      <w:r w:rsidR="00D36A13">
        <w:rPr>
          <w:sz w:val="22"/>
          <w:szCs w:val="22"/>
        </w:rPr>
        <w:t>h qua</w:t>
      </w:r>
      <w:r w:rsidR="00D36A13">
        <w:rPr>
          <w:spacing w:val="1"/>
          <w:sz w:val="22"/>
          <w:szCs w:val="22"/>
        </w:rPr>
        <w:t>l</w:t>
      </w:r>
      <w:r w:rsidR="00D36A13">
        <w:rPr>
          <w:spacing w:val="-1"/>
          <w:sz w:val="22"/>
          <w:szCs w:val="22"/>
        </w:rPr>
        <w:t>i</w:t>
      </w:r>
      <w:r w:rsidR="00D36A13">
        <w:rPr>
          <w:spacing w:val="1"/>
          <w:sz w:val="22"/>
          <w:szCs w:val="22"/>
        </w:rPr>
        <w:t>t</w:t>
      </w:r>
      <w:r w:rsidR="00D36A13">
        <w:rPr>
          <w:spacing w:val="-1"/>
          <w:sz w:val="22"/>
          <w:szCs w:val="22"/>
        </w:rPr>
        <w:t>y</w:t>
      </w:r>
      <w:r w:rsidR="00D36A13">
        <w:rPr>
          <w:sz w:val="22"/>
          <w:szCs w:val="22"/>
        </w:rPr>
        <w:t>, cu</w:t>
      </w:r>
      <w:r w:rsidR="00D36A13">
        <w:rPr>
          <w:spacing w:val="1"/>
          <w:sz w:val="22"/>
          <w:szCs w:val="22"/>
        </w:rPr>
        <w:t>st</w:t>
      </w:r>
      <w:r w:rsidR="00D36A13">
        <w:rPr>
          <w:sz w:val="22"/>
          <w:szCs w:val="22"/>
        </w:rPr>
        <w:t>o</w:t>
      </w:r>
      <w:r w:rsidR="00D36A13">
        <w:rPr>
          <w:spacing w:val="-4"/>
          <w:sz w:val="22"/>
          <w:szCs w:val="22"/>
        </w:rPr>
        <w:t>m</w:t>
      </w:r>
      <w:r w:rsidR="00D36A13">
        <w:rPr>
          <w:sz w:val="22"/>
          <w:szCs w:val="22"/>
        </w:rPr>
        <w:t>er</w:t>
      </w:r>
      <w:r w:rsidR="00D36A13">
        <w:rPr>
          <w:spacing w:val="1"/>
          <w:sz w:val="22"/>
          <w:szCs w:val="22"/>
        </w:rPr>
        <w:t xml:space="preserve"> </w:t>
      </w:r>
      <w:r w:rsidR="00D36A13">
        <w:rPr>
          <w:spacing w:val="-2"/>
          <w:sz w:val="22"/>
          <w:szCs w:val="22"/>
        </w:rPr>
        <w:t>fo</w:t>
      </w:r>
      <w:r w:rsidR="00D36A13">
        <w:rPr>
          <w:sz w:val="22"/>
          <w:szCs w:val="22"/>
        </w:rPr>
        <w:t>cu</w:t>
      </w:r>
      <w:r w:rsidR="00D36A13">
        <w:rPr>
          <w:spacing w:val="1"/>
          <w:sz w:val="22"/>
          <w:szCs w:val="22"/>
        </w:rPr>
        <w:t>s</w:t>
      </w:r>
      <w:r w:rsidR="00D36A13">
        <w:rPr>
          <w:sz w:val="22"/>
          <w:szCs w:val="22"/>
        </w:rPr>
        <w:t>ed</w:t>
      </w:r>
      <w:r w:rsidR="00D36A13">
        <w:rPr>
          <w:spacing w:val="-2"/>
          <w:sz w:val="22"/>
          <w:szCs w:val="22"/>
        </w:rPr>
        <w:t xml:space="preserve"> </w:t>
      </w:r>
      <w:r w:rsidR="00D36A13">
        <w:rPr>
          <w:sz w:val="22"/>
          <w:szCs w:val="22"/>
        </w:rPr>
        <w:t>s</w:t>
      </w:r>
      <w:r w:rsidR="00D36A13">
        <w:rPr>
          <w:spacing w:val="1"/>
          <w:sz w:val="22"/>
          <w:szCs w:val="22"/>
        </w:rPr>
        <w:t>er</w:t>
      </w:r>
      <w:r w:rsidR="00D36A13">
        <w:rPr>
          <w:spacing w:val="-2"/>
          <w:sz w:val="22"/>
          <w:szCs w:val="22"/>
        </w:rPr>
        <w:t>v</w:t>
      </w:r>
      <w:r w:rsidR="00D36A13">
        <w:rPr>
          <w:spacing w:val="1"/>
          <w:sz w:val="22"/>
          <w:szCs w:val="22"/>
        </w:rPr>
        <w:t>i</w:t>
      </w:r>
      <w:r w:rsidR="00D36A13">
        <w:rPr>
          <w:spacing w:val="-2"/>
          <w:sz w:val="22"/>
          <w:szCs w:val="22"/>
        </w:rPr>
        <w:t>c</w:t>
      </w:r>
      <w:r w:rsidR="00D36A13">
        <w:rPr>
          <w:sz w:val="22"/>
          <w:szCs w:val="22"/>
        </w:rPr>
        <w:t>es and</w:t>
      </w:r>
      <w:r w:rsidR="00D36A13">
        <w:rPr>
          <w:spacing w:val="3"/>
          <w:sz w:val="22"/>
          <w:szCs w:val="22"/>
        </w:rPr>
        <w:t xml:space="preserve"> </w:t>
      </w:r>
      <w:r w:rsidR="00D36A13">
        <w:rPr>
          <w:sz w:val="22"/>
          <w:szCs w:val="22"/>
        </w:rPr>
        <w:t>p</w:t>
      </w:r>
      <w:r w:rsidR="00D36A13">
        <w:rPr>
          <w:spacing w:val="1"/>
          <w:sz w:val="22"/>
          <w:szCs w:val="22"/>
        </w:rPr>
        <w:t>r</w:t>
      </w:r>
      <w:r w:rsidR="00D36A13">
        <w:rPr>
          <w:spacing w:val="-2"/>
          <w:sz w:val="22"/>
          <w:szCs w:val="22"/>
        </w:rPr>
        <w:t>o</w:t>
      </w:r>
      <w:r w:rsidR="00D36A13">
        <w:rPr>
          <w:spacing w:val="1"/>
          <w:sz w:val="22"/>
          <w:szCs w:val="22"/>
        </w:rPr>
        <w:t>j</w:t>
      </w:r>
      <w:r w:rsidR="00D36A13">
        <w:rPr>
          <w:sz w:val="22"/>
          <w:szCs w:val="22"/>
        </w:rPr>
        <w:t>e</w:t>
      </w:r>
      <w:r w:rsidR="00D36A13">
        <w:rPr>
          <w:spacing w:val="-2"/>
          <w:sz w:val="22"/>
          <w:szCs w:val="22"/>
        </w:rPr>
        <w:t>c</w:t>
      </w:r>
      <w:r w:rsidR="00D36A13">
        <w:rPr>
          <w:spacing w:val="1"/>
          <w:sz w:val="22"/>
          <w:szCs w:val="22"/>
        </w:rPr>
        <w:t>t</w:t>
      </w:r>
      <w:r w:rsidR="00D36A13">
        <w:rPr>
          <w:sz w:val="22"/>
          <w:szCs w:val="22"/>
        </w:rPr>
        <w:t>s</w:t>
      </w:r>
      <w:r w:rsidR="00D36A13">
        <w:rPr>
          <w:spacing w:val="3"/>
          <w:sz w:val="22"/>
          <w:szCs w:val="22"/>
        </w:rPr>
        <w:t xml:space="preserve"> </w:t>
      </w:r>
      <w:r w:rsidR="00D36A13">
        <w:rPr>
          <w:spacing w:val="1"/>
          <w:sz w:val="22"/>
          <w:szCs w:val="22"/>
        </w:rPr>
        <w:t>i</w:t>
      </w:r>
      <w:r w:rsidR="00D36A13">
        <w:rPr>
          <w:sz w:val="22"/>
          <w:szCs w:val="22"/>
        </w:rPr>
        <w:t>n</w:t>
      </w:r>
      <w:r w:rsidR="00D36A13">
        <w:rPr>
          <w:spacing w:val="2"/>
          <w:sz w:val="22"/>
          <w:szCs w:val="22"/>
        </w:rPr>
        <w:t xml:space="preserve"> </w:t>
      </w:r>
      <w:r w:rsidR="00D36A13">
        <w:rPr>
          <w:sz w:val="22"/>
          <w:szCs w:val="22"/>
        </w:rPr>
        <w:t>ch</w:t>
      </w:r>
      <w:r w:rsidR="00D36A13">
        <w:rPr>
          <w:spacing w:val="-2"/>
          <w:sz w:val="22"/>
          <w:szCs w:val="22"/>
        </w:rPr>
        <w:t>a</w:t>
      </w:r>
      <w:r w:rsidR="00D36A13">
        <w:rPr>
          <w:spacing w:val="1"/>
          <w:sz w:val="22"/>
          <w:szCs w:val="22"/>
        </w:rPr>
        <w:t>l</w:t>
      </w:r>
      <w:r w:rsidR="00D36A13">
        <w:rPr>
          <w:spacing w:val="-1"/>
          <w:sz w:val="22"/>
          <w:szCs w:val="22"/>
        </w:rPr>
        <w:t>l</w:t>
      </w:r>
      <w:r w:rsidR="00D36A13">
        <w:rPr>
          <w:sz w:val="22"/>
          <w:szCs w:val="22"/>
        </w:rPr>
        <w:t>en</w:t>
      </w:r>
      <w:r w:rsidR="00D36A13">
        <w:rPr>
          <w:spacing w:val="-2"/>
          <w:sz w:val="22"/>
          <w:szCs w:val="22"/>
        </w:rPr>
        <w:t>g</w:t>
      </w:r>
      <w:r w:rsidR="00D36A13">
        <w:rPr>
          <w:spacing w:val="1"/>
          <w:sz w:val="22"/>
          <w:szCs w:val="22"/>
        </w:rPr>
        <w:t>i</w:t>
      </w:r>
      <w:r w:rsidR="00D36A13">
        <w:rPr>
          <w:sz w:val="22"/>
          <w:szCs w:val="22"/>
        </w:rPr>
        <w:t>ng and</w:t>
      </w:r>
      <w:r w:rsidR="00D36A13">
        <w:rPr>
          <w:spacing w:val="6"/>
          <w:sz w:val="22"/>
          <w:szCs w:val="22"/>
        </w:rPr>
        <w:t xml:space="preserve"> </w:t>
      </w:r>
      <w:r w:rsidR="00D36A13">
        <w:rPr>
          <w:sz w:val="22"/>
          <w:szCs w:val="22"/>
        </w:rPr>
        <w:t>co</w:t>
      </w:r>
      <w:r w:rsidR="00D36A13">
        <w:rPr>
          <w:spacing w:val="-4"/>
          <w:sz w:val="22"/>
          <w:szCs w:val="22"/>
        </w:rPr>
        <w:t>m</w:t>
      </w:r>
      <w:r w:rsidR="00D36A13">
        <w:rPr>
          <w:sz w:val="22"/>
          <w:szCs w:val="22"/>
        </w:rPr>
        <w:t>pe</w:t>
      </w:r>
      <w:r w:rsidR="00D36A13">
        <w:rPr>
          <w:spacing w:val="1"/>
          <w:sz w:val="22"/>
          <w:szCs w:val="22"/>
        </w:rPr>
        <w:t>titi</w:t>
      </w:r>
      <w:r w:rsidR="00D36A13">
        <w:rPr>
          <w:spacing w:val="-2"/>
          <w:sz w:val="22"/>
          <w:szCs w:val="22"/>
        </w:rPr>
        <w:t>v</w:t>
      </w:r>
      <w:r w:rsidR="00D36A13">
        <w:rPr>
          <w:sz w:val="22"/>
          <w:szCs w:val="22"/>
        </w:rPr>
        <w:t>e</w:t>
      </w:r>
      <w:r w:rsidR="00D36A13">
        <w:rPr>
          <w:spacing w:val="3"/>
          <w:sz w:val="22"/>
          <w:szCs w:val="22"/>
        </w:rPr>
        <w:t xml:space="preserve"> </w:t>
      </w:r>
      <w:r w:rsidR="00D36A13">
        <w:rPr>
          <w:sz w:val="22"/>
          <w:szCs w:val="22"/>
        </w:rPr>
        <w:t>en</w:t>
      </w:r>
      <w:r w:rsidR="00D36A13">
        <w:rPr>
          <w:spacing w:val="-2"/>
          <w:sz w:val="22"/>
          <w:szCs w:val="22"/>
        </w:rPr>
        <w:t>v</w:t>
      </w:r>
      <w:r w:rsidR="00D36A13">
        <w:rPr>
          <w:spacing w:val="1"/>
          <w:sz w:val="22"/>
          <w:szCs w:val="22"/>
        </w:rPr>
        <w:t>ir</w:t>
      </w:r>
      <w:r w:rsidR="00D36A13">
        <w:rPr>
          <w:sz w:val="22"/>
          <w:szCs w:val="22"/>
        </w:rPr>
        <w:t>on</w:t>
      </w:r>
      <w:r w:rsidR="00D36A13">
        <w:rPr>
          <w:spacing w:val="-4"/>
          <w:sz w:val="22"/>
          <w:szCs w:val="22"/>
        </w:rPr>
        <w:t>m</w:t>
      </w:r>
      <w:r w:rsidR="00D36A13">
        <w:rPr>
          <w:sz w:val="22"/>
          <w:szCs w:val="22"/>
        </w:rPr>
        <w:t>en</w:t>
      </w:r>
      <w:r w:rsidR="00D36A13">
        <w:rPr>
          <w:spacing w:val="1"/>
          <w:sz w:val="22"/>
          <w:szCs w:val="22"/>
        </w:rPr>
        <w:t>t</w:t>
      </w:r>
      <w:r w:rsidR="00D36A13">
        <w:rPr>
          <w:spacing w:val="-2"/>
          <w:sz w:val="22"/>
          <w:szCs w:val="22"/>
        </w:rPr>
        <w:t>s</w:t>
      </w:r>
      <w:r w:rsidR="00D36A13">
        <w:rPr>
          <w:sz w:val="22"/>
          <w:szCs w:val="22"/>
        </w:rPr>
        <w:t>;</w:t>
      </w:r>
      <w:r w:rsidR="00D36A13">
        <w:rPr>
          <w:spacing w:val="3"/>
          <w:sz w:val="22"/>
          <w:szCs w:val="22"/>
        </w:rPr>
        <w:t xml:space="preserve"> </w:t>
      </w:r>
      <w:r w:rsidR="00D36A13">
        <w:rPr>
          <w:sz w:val="22"/>
          <w:szCs w:val="22"/>
        </w:rPr>
        <w:t>I</w:t>
      </w:r>
      <w:r w:rsidR="00D36A13">
        <w:rPr>
          <w:spacing w:val="1"/>
          <w:sz w:val="22"/>
          <w:szCs w:val="22"/>
        </w:rPr>
        <w:t xml:space="preserve"> </w:t>
      </w:r>
      <w:r w:rsidR="00D36A13">
        <w:rPr>
          <w:sz w:val="22"/>
          <w:szCs w:val="22"/>
        </w:rPr>
        <w:t>pe</w:t>
      </w:r>
      <w:r w:rsidR="00D36A13">
        <w:rPr>
          <w:spacing w:val="1"/>
          <w:sz w:val="22"/>
          <w:szCs w:val="22"/>
        </w:rPr>
        <w:t>r</w:t>
      </w:r>
      <w:r w:rsidR="00D36A13">
        <w:rPr>
          <w:sz w:val="22"/>
          <w:szCs w:val="22"/>
        </w:rPr>
        <w:t>son</w:t>
      </w:r>
      <w:r w:rsidR="00D36A13">
        <w:rPr>
          <w:spacing w:val="-1"/>
          <w:sz w:val="22"/>
          <w:szCs w:val="22"/>
        </w:rPr>
        <w:t>i</w:t>
      </w:r>
      <w:r w:rsidR="00D36A13">
        <w:rPr>
          <w:spacing w:val="1"/>
          <w:sz w:val="22"/>
          <w:szCs w:val="22"/>
        </w:rPr>
        <w:t>f</w:t>
      </w:r>
      <w:r w:rsidR="00D36A13">
        <w:rPr>
          <w:sz w:val="22"/>
          <w:szCs w:val="22"/>
        </w:rPr>
        <w:t>y</w:t>
      </w:r>
      <w:r w:rsidR="00D36A13">
        <w:rPr>
          <w:spacing w:val="2"/>
          <w:sz w:val="22"/>
          <w:szCs w:val="22"/>
        </w:rPr>
        <w:t xml:space="preserve"> </w:t>
      </w:r>
      <w:r w:rsidR="00D36A13">
        <w:rPr>
          <w:spacing w:val="-4"/>
          <w:sz w:val="22"/>
          <w:szCs w:val="22"/>
        </w:rPr>
        <w:t>m</w:t>
      </w:r>
      <w:r w:rsidR="00D36A13">
        <w:rPr>
          <w:sz w:val="22"/>
          <w:szCs w:val="22"/>
        </w:rPr>
        <w:t>ana</w:t>
      </w:r>
      <w:r w:rsidR="00D36A13">
        <w:rPr>
          <w:spacing w:val="-2"/>
          <w:sz w:val="22"/>
          <w:szCs w:val="22"/>
        </w:rPr>
        <w:t>g</w:t>
      </w:r>
      <w:r w:rsidR="00D36A13">
        <w:rPr>
          <w:spacing w:val="3"/>
          <w:sz w:val="22"/>
          <w:szCs w:val="22"/>
        </w:rPr>
        <w:t>e</w:t>
      </w:r>
      <w:r w:rsidR="00D36A13">
        <w:rPr>
          <w:spacing w:val="-1"/>
          <w:sz w:val="22"/>
          <w:szCs w:val="22"/>
        </w:rPr>
        <w:t>m</w:t>
      </w:r>
      <w:r w:rsidR="00D36A13">
        <w:rPr>
          <w:sz w:val="22"/>
          <w:szCs w:val="22"/>
        </w:rPr>
        <w:t>ent</w:t>
      </w:r>
      <w:r w:rsidR="00D36A13">
        <w:rPr>
          <w:spacing w:val="4"/>
          <w:sz w:val="22"/>
          <w:szCs w:val="22"/>
        </w:rPr>
        <w:t xml:space="preserve"> </w:t>
      </w:r>
      <w:r w:rsidR="00D36A13">
        <w:rPr>
          <w:sz w:val="22"/>
          <w:szCs w:val="22"/>
        </w:rPr>
        <w:t>d</w:t>
      </w:r>
      <w:r w:rsidR="00D36A13">
        <w:rPr>
          <w:spacing w:val="-2"/>
          <w:sz w:val="22"/>
          <w:szCs w:val="22"/>
        </w:rPr>
        <w:t>y</w:t>
      </w:r>
      <w:r w:rsidR="00D36A13">
        <w:rPr>
          <w:sz w:val="22"/>
          <w:szCs w:val="22"/>
        </w:rPr>
        <w:t>na</w:t>
      </w:r>
      <w:r w:rsidR="00D36A13">
        <w:rPr>
          <w:spacing w:val="-3"/>
          <w:sz w:val="22"/>
          <w:szCs w:val="22"/>
        </w:rPr>
        <w:t>m</w:t>
      </w:r>
      <w:r w:rsidR="00D36A13">
        <w:rPr>
          <w:spacing w:val="1"/>
          <w:sz w:val="22"/>
          <w:szCs w:val="22"/>
        </w:rPr>
        <w:t>i</w:t>
      </w:r>
      <w:r w:rsidR="00D36A13">
        <w:rPr>
          <w:sz w:val="22"/>
          <w:szCs w:val="22"/>
        </w:rPr>
        <w:t>sm and</w:t>
      </w:r>
      <w:r w:rsidR="00D36A13">
        <w:rPr>
          <w:spacing w:val="1"/>
          <w:sz w:val="22"/>
          <w:szCs w:val="22"/>
        </w:rPr>
        <w:t xml:space="preserve"> </w:t>
      </w:r>
      <w:r w:rsidR="00D36A13">
        <w:rPr>
          <w:sz w:val="22"/>
          <w:szCs w:val="22"/>
        </w:rPr>
        <w:t>en</w:t>
      </w:r>
      <w:r w:rsidR="00D36A13">
        <w:rPr>
          <w:spacing w:val="-2"/>
          <w:sz w:val="22"/>
          <w:szCs w:val="22"/>
        </w:rPr>
        <w:t>g</w:t>
      </w:r>
      <w:r w:rsidR="00D36A13">
        <w:rPr>
          <w:sz w:val="22"/>
          <w:szCs w:val="22"/>
        </w:rPr>
        <w:t>a</w:t>
      </w:r>
      <w:r w:rsidR="00D36A13">
        <w:rPr>
          <w:spacing w:val="-2"/>
          <w:sz w:val="22"/>
          <w:szCs w:val="22"/>
        </w:rPr>
        <w:t>g</w:t>
      </w:r>
      <w:r w:rsidR="00D36A13">
        <w:rPr>
          <w:sz w:val="22"/>
          <w:szCs w:val="22"/>
        </w:rPr>
        <w:t>e</w:t>
      </w:r>
      <w:r w:rsidR="00D36A13">
        <w:rPr>
          <w:spacing w:val="-3"/>
          <w:sz w:val="22"/>
          <w:szCs w:val="22"/>
        </w:rPr>
        <w:t>m</w:t>
      </w:r>
      <w:r w:rsidR="00D36A13">
        <w:rPr>
          <w:sz w:val="22"/>
          <w:szCs w:val="22"/>
        </w:rPr>
        <w:t>en</w:t>
      </w:r>
      <w:r w:rsidR="00D36A13">
        <w:rPr>
          <w:spacing w:val="1"/>
          <w:sz w:val="22"/>
          <w:szCs w:val="22"/>
        </w:rPr>
        <w:t>t</w:t>
      </w:r>
      <w:r w:rsidR="006E1203">
        <w:rPr>
          <w:sz w:val="22"/>
          <w:szCs w:val="22"/>
        </w:rPr>
        <w:t>.</w:t>
      </w:r>
    </w:p>
    <w:p w:rsidR="00037E01" w:rsidRPr="00566AEB" w:rsidRDefault="00037E01" w:rsidP="00566AEB">
      <w:pPr>
        <w:spacing w:line="240" w:lineRule="exact"/>
        <w:ind w:right="7758"/>
        <w:rPr>
          <w:b/>
          <w:sz w:val="24"/>
          <w:szCs w:val="24"/>
        </w:rPr>
      </w:pPr>
    </w:p>
    <w:p w:rsidR="00566AEB" w:rsidRDefault="00566AEB" w:rsidP="00566AEB">
      <w:pPr>
        <w:spacing w:line="240" w:lineRule="exact"/>
        <w:ind w:right="6781"/>
        <w:jc w:val="both"/>
        <w:rPr>
          <w:sz w:val="22"/>
          <w:szCs w:val="22"/>
        </w:rPr>
      </w:pPr>
      <w:r>
        <w:rPr>
          <w:b/>
          <w:spacing w:val="-1"/>
          <w:position w:val="-1"/>
          <w:sz w:val="22"/>
          <w:szCs w:val="22"/>
          <w:u w:val="thick" w:color="000000"/>
        </w:rPr>
        <w:t>ACADE</w:t>
      </w:r>
      <w:r>
        <w:rPr>
          <w:b/>
          <w:position w:val="-1"/>
          <w:sz w:val="22"/>
          <w:szCs w:val="22"/>
          <w:u w:val="thick" w:color="000000"/>
        </w:rPr>
        <w:t>M</w:t>
      </w:r>
      <w:r>
        <w:rPr>
          <w:b/>
          <w:spacing w:val="1"/>
          <w:position w:val="-1"/>
          <w:sz w:val="22"/>
          <w:szCs w:val="22"/>
          <w:u w:val="thick" w:color="000000"/>
        </w:rPr>
        <w:t>I</w:t>
      </w:r>
      <w:r>
        <w:rPr>
          <w:b/>
          <w:position w:val="-1"/>
          <w:sz w:val="22"/>
          <w:szCs w:val="22"/>
          <w:u w:val="thick" w:color="000000"/>
        </w:rPr>
        <w:t>C</w:t>
      </w:r>
      <w:r>
        <w:rPr>
          <w:b/>
          <w:spacing w:val="-1"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1"/>
          <w:position w:val="-1"/>
          <w:sz w:val="22"/>
          <w:szCs w:val="22"/>
          <w:u w:val="thick" w:color="000000"/>
        </w:rPr>
        <w:t>Q</w:t>
      </w:r>
      <w:r>
        <w:rPr>
          <w:b/>
          <w:spacing w:val="-1"/>
          <w:position w:val="-1"/>
          <w:sz w:val="22"/>
          <w:szCs w:val="22"/>
          <w:u w:val="thick" w:color="000000"/>
        </w:rPr>
        <w:t>UAL</w:t>
      </w:r>
      <w:r>
        <w:rPr>
          <w:b/>
          <w:position w:val="-1"/>
          <w:sz w:val="22"/>
          <w:szCs w:val="22"/>
          <w:u w:val="thick" w:color="000000"/>
        </w:rPr>
        <w:t>IFIC</w:t>
      </w:r>
      <w:r>
        <w:rPr>
          <w:b/>
          <w:spacing w:val="-2"/>
          <w:position w:val="-1"/>
          <w:sz w:val="22"/>
          <w:szCs w:val="22"/>
          <w:u w:val="thick" w:color="000000"/>
        </w:rPr>
        <w:t>A</w:t>
      </w:r>
      <w:r>
        <w:rPr>
          <w:b/>
          <w:spacing w:val="-1"/>
          <w:position w:val="-1"/>
          <w:sz w:val="22"/>
          <w:szCs w:val="22"/>
          <w:u w:val="thick" w:color="000000"/>
        </w:rPr>
        <w:t>T</w:t>
      </w:r>
      <w:r>
        <w:rPr>
          <w:b/>
          <w:position w:val="-1"/>
          <w:sz w:val="22"/>
          <w:szCs w:val="22"/>
          <w:u w:val="thick" w:color="000000"/>
        </w:rPr>
        <w:t>I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spacing w:val="-1"/>
          <w:position w:val="-1"/>
          <w:sz w:val="22"/>
          <w:szCs w:val="22"/>
          <w:u w:val="thick" w:color="000000"/>
        </w:rPr>
        <w:t>N</w:t>
      </w:r>
      <w:r>
        <w:rPr>
          <w:b/>
          <w:position w:val="-1"/>
          <w:sz w:val="22"/>
          <w:szCs w:val="22"/>
          <w:u w:val="thick" w:color="000000"/>
        </w:rPr>
        <w:t>S</w:t>
      </w:r>
    </w:p>
    <w:p w:rsidR="00B73463" w:rsidRDefault="00B73463" w:rsidP="005062DF">
      <w:pPr>
        <w:rPr>
          <w:b/>
          <w:sz w:val="22"/>
          <w:szCs w:val="22"/>
        </w:rPr>
      </w:pPr>
    </w:p>
    <w:p w:rsidR="00DB6EF9" w:rsidRDefault="00566AEB" w:rsidP="00B73463">
      <w:pPr>
        <w:spacing w:before="1" w:line="360" w:lineRule="auto"/>
        <w:ind w:firstLine="720"/>
        <w:rPr>
          <w:sz w:val="22"/>
          <w:szCs w:val="22"/>
        </w:rPr>
      </w:pPr>
      <w:r>
        <w:rPr>
          <w:b/>
          <w:sz w:val="22"/>
          <w:szCs w:val="22"/>
        </w:rPr>
        <w:t>B</w:t>
      </w:r>
      <w:r w:rsidR="00037E01" w:rsidRPr="00037E01">
        <w:rPr>
          <w:b/>
          <w:sz w:val="22"/>
          <w:szCs w:val="22"/>
        </w:rPr>
        <w:t>.Sc (Hons) Agriculture</w:t>
      </w:r>
      <w:r w:rsidR="00037E01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from</w:t>
      </w:r>
      <w:r w:rsidR="000842FA">
        <w:rPr>
          <w:sz w:val="22"/>
          <w:szCs w:val="22"/>
        </w:rPr>
        <w:t xml:space="preserve"> </w:t>
      </w:r>
      <w:r w:rsidR="000842FA">
        <w:rPr>
          <w:b/>
          <w:sz w:val="22"/>
          <w:szCs w:val="22"/>
        </w:rPr>
        <w:t xml:space="preserve">PMAS Arid </w:t>
      </w:r>
      <w:r w:rsidRPr="00037E01">
        <w:rPr>
          <w:b/>
          <w:sz w:val="22"/>
          <w:szCs w:val="22"/>
        </w:rPr>
        <w:t>Agricultu</w:t>
      </w:r>
      <w:r>
        <w:rPr>
          <w:b/>
          <w:sz w:val="22"/>
          <w:szCs w:val="22"/>
        </w:rPr>
        <w:t>re</w:t>
      </w:r>
      <w:r w:rsidR="000842FA">
        <w:rPr>
          <w:b/>
          <w:sz w:val="22"/>
          <w:szCs w:val="22"/>
        </w:rPr>
        <w:t xml:space="preserve"> University Rawalpindi</w:t>
      </w:r>
      <w:r>
        <w:rPr>
          <w:sz w:val="22"/>
          <w:szCs w:val="22"/>
        </w:rPr>
        <w:t xml:space="preserve">  </w:t>
      </w:r>
      <w:r w:rsidR="00037E01">
        <w:rPr>
          <w:sz w:val="22"/>
          <w:szCs w:val="22"/>
        </w:rPr>
        <w:t xml:space="preserve">having </w:t>
      </w:r>
      <w:r w:rsidR="00157456">
        <w:rPr>
          <w:sz w:val="22"/>
          <w:szCs w:val="22"/>
        </w:rPr>
        <w:t>more than</w:t>
      </w:r>
      <w:r w:rsidR="00037E01">
        <w:rPr>
          <w:sz w:val="22"/>
          <w:szCs w:val="22"/>
        </w:rPr>
        <w:t xml:space="preserve"> </w:t>
      </w:r>
      <w:r w:rsidR="00037E01" w:rsidRPr="00037E01">
        <w:rPr>
          <w:sz w:val="22"/>
          <w:szCs w:val="22"/>
        </w:rPr>
        <w:t xml:space="preserve"> </w:t>
      </w:r>
      <w:r w:rsidR="009562D9">
        <w:rPr>
          <w:b/>
          <w:sz w:val="22"/>
          <w:szCs w:val="22"/>
        </w:rPr>
        <w:t>6</w:t>
      </w:r>
      <w:r w:rsidR="007D3400">
        <w:rPr>
          <w:sz w:val="22"/>
          <w:szCs w:val="22"/>
        </w:rPr>
        <w:t xml:space="preserve"> </w:t>
      </w:r>
      <w:r w:rsidR="00037E01" w:rsidRPr="00037E01">
        <w:rPr>
          <w:b/>
          <w:sz w:val="22"/>
          <w:szCs w:val="22"/>
        </w:rPr>
        <w:t>years</w:t>
      </w:r>
      <w:r w:rsidR="00037E01" w:rsidRPr="00037E01">
        <w:rPr>
          <w:sz w:val="22"/>
          <w:szCs w:val="22"/>
        </w:rPr>
        <w:t xml:space="preserve"> Experience in the field of </w:t>
      </w:r>
      <w:r w:rsidR="005E72CC">
        <w:rPr>
          <w:b/>
          <w:sz w:val="22"/>
          <w:szCs w:val="22"/>
        </w:rPr>
        <w:t>Agriculture</w:t>
      </w:r>
      <w:r w:rsidR="00037E01" w:rsidRPr="00037E01">
        <w:rPr>
          <w:b/>
          <w:sz w:val="22"/>
          <w:szCs w:val="22"/>
        </w:rPr>
        <w:t>,</w:t>
      </w:r>
      <w:r w:rsidR="003757CD">
        <w:rPr>
          <w:b/>
          <w:sz w:val="22"/>
          <w:szCs w:val="22"/>
        </w:rPr>
        <w:t xml:space="preserve"> Landscaping, Construction, </w:t>
      </w:r>
      <w:r w:rsidR="003757CD" w:rsidRPr="00037E01">
        <w:rPr>
          <w:b/>
          <w:sz w:val="22"/>
          <w:szCs w:val="22"/>
        </w:rPr>
        <w:t xml:space="preserve"> Site</w:t>
      </w:r>
      <w:r w:rsidR="003757CD">
        <w:rPr>
          <w:b/>
          <w:sz w:val="22"/>
          <w:szCs w:val="22"/>
        </w:rPr>
        <w:t xml:space="preserve"> &amp; Farm</w:t>
      </w:r>
      <w:r w:rsidR="003757CD" w:rsidRPr="00037E01">
        <w:rPr>
          <w:b/>
          <w:sz w:val="22"/>
          <w:szCs w:val="22"/>
        </w:rPr>
        <w:t xml:space="preserve"> supervision,</w:t>
      </w:r>
      <w:r w:rsidR="00426A73">
        <w:rPr>
          <w:b/>
          <w:sz w:val="22"/>
          <w:szCs w:val="22"/>
        </w:rPr>
        <w:t xml:space="preserve"> Sustainability </w:t>
      </w:r>
      <w:r w:rsidR="003757CD" w:rsidRPr="00037E01">
        <w:rPr>
          <w:b/>
          <w:sz w:val="22"/>
          <w:szCs w:val="22"/>
        </w:rPr>
        <w:t xml:space="preserve"> </w:t>
      </w:r>
      <w:r w:rsidR="007D3400">
        <w:rPr>
          <w:b/>
          <w:sz w:val="22"/>
          <w:szCs w:val="22"/>
        </w:rPr>
        <w:t xml:space="preserve">Greenhouse, Organic Farming, </w:t>
      </w:r>
      <w:r w:rsidR="00037E01" w:rsidRPr="00037E01">
        <w:rPr>
          <w:b/>
          <w:sz w:val="22"/>
          <w:szCs w:val="22"/>
        </w:rPr>
        <w:t>coordination, mid management</w:t>
      </w:r>
      <w:r w:rsidR="005E72CC">
        <w:rPr>
          <w:b/>
          <w:sz w:val="22"/>
          <w:szCs w:val="22"/>
        </w:rPr>
        <w:t>, team leadership</w:t>
      </w:r>
      <w:r w:rsidR="00037E01" w:rsidRPr="00037E01">
        <w:rPr>
          <w:sz w:val="22"/>
          <w:szCs w:val="22"/>
        </w:rPr>
        <w:t xml:space="preserve">  and Engineering Roles within a Multinational</w:t>
      </w:r>
      <w:r w:rsidR="00037E01">
        <w:rPr>
          <w:sz w:val="22"/>
          <w:szCs w:val="22"/>
        </w:rPr>
        <w:t xml:space="preserve"> Organization in a wide Client </w:t>
      </w:r>
      <w:r w:rsidR="00037E01" w:rsidRPr="00037E01">
        <w:rPr>
          <w:sz w:val="22"/>
          <w:szCs w:val="22"/>
        </w:rPr>
        <w:t xml:space="preserve">Environment.  Covering </w:t>
      </w:r>
      <w:r w:rsidR="005E72CC">
        <w:rPr>
          <w:sz w:val="22"/>
          <w:szCs w:val="22"/>
        </w:rPr>
        <w:t>Agri-farm management, (control environment agriculture)</w:t>
      </w:r>
      <w:r w:rsidR="00037E01" w:rsidRPr="00037E01">
        <w:rPr>
          <w:sz w:val="22"/>
          <w:szCs w:val="22"/>
        </w:rPr>
        <w:t xml:space="preserve"> Construction  and  maintenance  of  Hard,  Soft  and  Indi</w:t>
      </w:r>
      <w:r w:rsidR="005E72CC">
        <w:rPr>
          <w:sz w:val="22"/>
          <w:szCs w:val="22"/>
        </w:rPr>
        <w:t>genous  Landscaping,</w:t>
      </w:r>
      <w:r w:rsidR="00037E01">
        <w:rPr>
          <w:sz w:val="22"/>
          <w:szCs w:val="22"/>
        </w:rPr>
        <w:t xml:space="preserve"> Macro  &amp; </w:t>
      </w:r>
      <w:r w:rsidR="00037E01" w:rsidRPr="00037E01">
        <w:rPr>
          <w:sz w:val="22"/>
          <w:szCs w:val="22"/>
        </w:rPr>
        <w:t xml:space="preserve">Micro Irrigation, Also has been involved in Development of Joint </w:t>
      </w:r>
      <w:r w:rsidR="00037E01" w:rsidRPr="00037E01">
        <w:rPr>
          <w:b/>
          <w:sz w:val="22"/>
          <w:szCs w:val="22"/>
        </w:rPr>
        <w:t>Health, Safety</w:t>
      </w:r>
      <w:r w:rsidR="00037E01">
        <w:rPr>
          <w:sz w:val="22"/>
          <w:szCs w:val="22"/>
        </w:rPr>
        <w:t xml:space="preserve">  and </w:t>
      </w:r>
      <w:r w:rsidR="00037E01" w:rsidRPr="00037E01">
        <w:rPr>
          <w:b/>
          <w:sz w:val="22"/>
          <w:szCs w:val="22"/>
        </w:rPr>
        <w:t>Environmen</w:t>
      </w:r>
      <w:r w:rsidR="00037E01">
        <w:rPr>
          <w:sz w:val="22"/>
          <w:szCs w:val="22"/>
        </w:rPr>
        <w:t xml:space="preserve">t Initiatives, </w:t>
      </w:r>
      <w:r w:rsidR="00037E01" w:rsidRPr="00037E01">
        <w:rPr>
          <w:sz w:val="22"/>
          <w:szCs w:val="22"/>
        </w:rPr>
        <w:t xml:space="preserve">Fully conversant with Health &amp; Safety Culture and Awareness and able to </w:t>
      </w:r>
      <w:r w:rsidR="00037E01">
        <w:rPr>
          <w:sz w:val="22"/>
          <w:szCs w:val="22"/>
        </w:rPr>
        <w:t xml:space="preserve">ensure compliance with the HSE </w:t>
      </w:r>
      <w:r w:rsidR="0089544B">
        <w:rPr>
          <w:sz w:val="22"/>
          <w:szCs w:val="22"/>
        </w:rPr>
        <w:t>standards,</w:t>
      </w:r>
      <w:r w:rsidR="00037E01">
        <w:rPr>
          <w:sz w:val="22"/>
          <w:szCs w:val="22"/>
        </w:rPr>
        <w:t xml:space="preserve"> </w:t>
      </w:r>
      <w:r w:rsidR="0089544B">
        <w:rPr>
          <w:spacing w:val="-1"/>
          <w:sz w:val="22"/>
          <w:szCs w:val="22"/>
        </w:rPr>
        <w:t>o</w:t>
      </w:r>
      <w:r w:rsidR="00D36A13">
        <w:rPr>
          <w:spacing w:val="1"/>
          <w:sz w:val="22"/>
          <w:szCs w:val="22"/>
        </w:rPr>
        <w:t>ff</w:t>
      </w:r>
      <w:r w:rsidR="00D36A13">
        <w:rPr>
          <w:spacing w:val="-1"/>
          <w:sz w:val="22"/>
          <w:szCs w:val="22"/>
        </w:rPr>
        <w:t>i</w:t>
      </w:r>
      <w:r w:rsidR="00D36A13">
        <w:rPr>
          <w:sz w:val="22"/>
          <w:szCs w:val="22"/>
        </w:rPr>
        <w:t>ce</w:t>
      </w:r>
      <w:r w:rsidR="00D36A13">
        <w:rPr>
          <w:spacing w:val="1"/>
          <w:sz w:val="22"/>
          <w:szCs w:val="22"/>
        </w:rPr>
        <w:t xml:space="preserve"> </w:t>
      </w:r>
      <w:r w:rsidR="0089544B">
        <w:rPr>
          <w:spacing w:val="-2"/>
          <w:sz w:val="22"/>
          <w:szCs w:val="22"/>
        </w:rPr>
        <w:t>m</w:t>
      </w:r>
      <w:r w:rsidR="00D36A13">
        <w:rPr>
          <w:sz w:val="22"/>
          <w:szCs w:val="22"/>
        </w:rPr>
        <w:t>ana</w:t>
      </w:r>
      <w:r w:rsidR="00D36A13">
        <w:rPr>
          <w:spacing w:val="-2"/>
          <w:sz w:val="22"/>
          <w:szCs w:val="22"/>
        </w:rPr>
        <w:t>g</w:t>
      </w:r>
      <w:r w:rsidR="00D36A13">
        <w:rPr>
          <w:sz w:val="22"/>
          <w:szCs w:val="22"/>
        </w:rPr>
        <w:t>e</w:t>
      </w:r>
      <w:r w:rsidR="00D36A13">
        <w:rPr>
          <w:spacing w:val="-3"/>
          <w:sz w:val="22"/>
          <w:szCs w:val="22"/>
        </w:rPr>
        <w:t>m</w:t>
      </w:r>
      <w:r w:rsidR="00D36A13">
        <w:rPr>
          <w:sz w:val="22"/>
          <w:szCs w:val="22"/>
        </w:rPr>
        <w:t>en</w:t>
      </w:r>
      <w:r w:rsidR="00D36A13">
        <w:rPr>
          <w:spacing w:val="1"/>
          <w:sz w:val="22"/>
          <w:szCs w:val="22"/>
        </w:rPr>
        <w:t>t</w:t>
      </w:r>
      <w:r w:rsidR="00037E01">
        <w:rPr>
          <w:sz w:val="22"/>
          <w:szCs w:val="22"/>
        </w:rPr>
        <w:t xml:space="preserve"> &amp;</w:t>
      </w:r>
      <w:r w:rsidR="0089544B">
        <w:rPr>
          <w:sz w:val="22"/>
          <w:szCs w:val="22"/>
        </w:rPr>
        <w:t xml:space="preserve"> well developed</w:t>
      </w:r>
      <w:r w:rsidR="00037E01">
        <w:rPr>
          <w:sz w:val="22"/>
          <w:szCs w:val="22"/>
        </w:rPr>
        <w:t xml:space="preserve"> </w:t>
      </w:r>
      <w:r w:rsidR="0089544B">
        <w:rPr>
          <w:spacing w:val="-1"/>
          <w:sz w:val="22"/>
          <w:szCs w:val="22"/>
        </w:rPr>
        <w:t>r</w:t>
      </w:r>
      <w:r w:rsidR="00D36A13">
        <w:rPr>
          <w:sz w:val="22"/>
          <w:szCs w:val="22"/>
        </w:rPr>
        <w:t>epo</w:t>
      </w:r>
      <w:r w:rsidR="00D36A13">
        <w:rPr>
          <w:spacing w:val="1"/>
          <w:sz w:val="22"/>
          <w:szCs w:val="22"/>
        </w:rPr>
        <w:t>r</w:t>
      </w:r>
      <w:r w:rsidR="00D36A13">
        <w:rPr>
          <w:sz w:val="22"/>
          <w:szCs w:val="22"/>
        </w:rPr>
        <w:t>t</w:t>
      </w:r>
      <w:r w:rsidR="00D36A13">
        <w:rPr>
          <w:spacing w:val="-1"/>
          <w:sz w:val="22"/>
          <w:szCs w:val="22"/>
        </w:rPr>
        <w:t xml:space="preserve"> </w:t>
      </w:r>
      <w:r w:rsidR="00D36A13">
        <w:rPr>
          <w:spacing w:val="-2"/>
          <w:sz w:val="22"/>
          <w:szCs w:val="22"/>
        </w:rPr>
        <w:t>W</w:t>
      </w:r>
      <w:r w:rsidR="00D36A13">
        <w:rPr>
          <w:spacing w:val="1"/>
          <w:sz w:val="22"/>
          <w:szCs w:val="22"/>
        </w:rPr>
        <w:t>r</w:t>
      </w:r>
      <w:r w:rsidR="00D36A13">
        <w:rPr>
          <w:spacing w:val="-1"/>
          <w:sz w:val="22"/>
          <w:szCs w:val="22"/>
        </w:rPr>
        <w:t>i</w:t>
      </w:r>
      <w:r w:rsidR="00D36A13">
        <w:rPr>
          <w:spacing w:val="1"/>
          <w:sz w:val="22"/>
          <w:szCs w:val="22"/>
        </w:rPr>
        <w:t>ti</w:t>
      </w:r>
      <w:r w:rsidR="00D36A13">
        <w:rPr>
          <w:sz w:val="22"/>
          <w:szCs w:val="22"/>
        </w:rPr>
        <w:t>n</w:t>
      </w:r>
      <w:r w:rsidR="00D36A13">
        <w:rPr>
          <w:spacing w:val="-2"/>
          <w:sz w:val="22"/>
          <w:szCs w:val="22"/>
        </w:rPr>
        <w:t>g</w:t>
      </w:r>
      <w:r w:rsidR="00D36A13">
        <w:rPr>
          <w:sz w:val="22"/>
          <w:szCs w:val="22"/>
        </w:rPr>
        <w:t>.</w:t>
      </w:r>
    </w:p>
    <w:p w:rsidR="005E30DC" w:rsidRDefault="005E30DC" w:rsidP="00037E01">
      <w:pPr>
        <w:spacing w:before="1" w:line="360" w:lineRule="auto"/>
        <w:ind w:left="8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More than 7 Landscape Projects </w:t>
      </w:r>
      <w:r w:rsidR="006E2F27">
        <w:rPr>
          <w:b/>
          <w:sz w:val="22"/>
          <w:szCs w:val="22"/>
        </w:rPr>
        <w:t xml:space="preserve">(Minor, Major) </w:t>
      </w:r>
      <w:r>
        <w:rPr>
          <w:b/>
          <w:sz w:val="22"/>
          <w:szCs w:val="22"/>
        </w:rPr>
        <w:t xml:space="preserve">completed </w:t>
      </w:r>
      <w:r w:rsidR="006E2F27">
        <w:rPr>
          <w:b/>
          <w:sz w:val="22"/>
          <w:szCs w:val="22"/>
        </w:rPr>
        <w:t>successfully</w:t>
      </w:r>
      <w:r>
        <w:rPr>
          <w:b/>
          <w:sz w:val="22"/>
          <w:szCs w:val="22"/>
        </w:rPr>
        <w:t xml:space="preserve"> in UAE.</w:t>
      </w:r>
    </w:p>
    <w:p w:rsidR="00037E01" w:rsidRPr="00315EAF" w:rsidRDefault="00037E01" w:rsidP="008A24B5">
      <w:pPr>
        <w:spacing w:before="1" w:line="360" w:lineRule="auto"/>
        <w:rPr>
          <w:b/>
          <w:sz w:val="22"/>
          <w:szCs w:val="22"/>
          <w:u w:val="single"/>
        </w:rPr>
      </w:pPr>
      <w:r w:rsidRPr="00315EAF">
        <w:rPr>
          <w:b/>
          <w:sz w:val="22"/>
          <w:szCs w:val="22"/>
          <w:u w:val="single"/>
        </w:rPr>
        <w:t>AREA OF INTEREST:</w:t>
      </w:r>
    </w:p>
    <w:p w:rsidR="002152CD" w:rsidRDefault="00037E01" w:rsidP="002152CD">
      <w:pPr>
        <w:spacing w:before="1" w:line="360" w:lineRule="auto"/>
        <w:ind w:left="880"/>
        <w:rPr>
          <w:sz w:val="22"/>
          <w:szCs w:val="22"/>
        </w:rPr>
      </w:pPr>
      <w:r w:rsidRPr="00037E01">
        <w:rPr>
          <w:sz w:val="22"/>
          <w:szCs w:val="22"/>
        </w:rPr>
        <w:t>Arid Land Agriculture</w:t>
      </w:r>
      <w:r w:rsidR="00516D26">
        <w:rPr>
          <w:sz w:val="22"/>
          <w:szCs w:val="22"/>
        </w:rPr>
        <w:tab/>
      </w:r>
      <w:r w:rsidR="00516D26">
        <w:rPr>
          <w:sz w:val="22"/>
          <w:szCs w:val="22"/>
        </w:rPr>
        <w:tab/>
      </w:r>
      <w:r w:rsidR="002152CD" w:rsidRPr="00037E01">
        <w:rPr>
          <w:sz w:val="22"/>
          <w:szCs w:val="22"/>
        </w:rPr>
        <w:t>Landscaping (Operation &amp; Maintenance)</w:t>
      </w:r>
      <w:r w:rsidR="002152CD">
        <w:rPr>
          <w:sz w:val="22"/>
          <w:szCs w:val="22"/>
        </w:rPr>
        <w:t xml:space="preserve">,   </w:t>
      </w:r>
      <w:r w:rsidR="002152CD" w:rsidRPr="00037E01">
        <w:rPr>
          <w:sz w:val="22"/>
          <w:szCs w:val="22"/>
        </w:rPr>
        <w:t>Landsc</w:t>
      </w:r>
      <w:r w:rsidR="002152CD">
        <w:rPr>
          <w:sz w:val="22"/>
          <w:szCs w:val="22"/>
        </w:rPr>
        <w:t xml:space="preserve">ape Construction                             </w:t>
      </w:r>
    </w:p>
    <w:p w:rsidR="0089033B" w:rsidRDefault="00545677" w:rsidP="002152CD">
      <w:pPr>
        <w:spacing w:before="1" w:line="360" w:lineRule="auto"/>
        <w:ind w:left="88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890596">
        <w:rPr>
          <w:sz w:val="22"/>
          <w:szCs w:val="22"/>
        </w:rPr>
        <w:t>Green housing</w:t>
      </w:r>
      <w:r w:rsidR="002A317C">
        <w:rPr>
          <w:sz w:val="22"/>
          <w:szCs w:val="22"/>
        </w:rPr>
        <w:t xml:space="preserve">,   </w:t>
      </w:r>
      <w:r>
        <w:rPr>
          <w:sz w:val="22"/>
          <w:szCs w:val="22"/>
        </w:rPr>
        <w:t xml:space="preserve">             </w:t>
      </w:r>
      <w:r w:rsidR="00E8552A">
        <w:rPr>
          <w:sz w:val="22"/>
          <w:szCs w:val="22"/>
        </w:rPr>
        <w:t xml:space="preserve">Facilities Management         </w:t>
      </w:r>
      <w:r>
        <w:rPr>
          <w:sz w:val="22"/>
          <w:szCs w:val="22"/>
        </w:rPr>
        <w:t xml:space="preserve"> </w:t>
      </w:r>
      <w:r w:rsidR="002A317C">
        <w:rPr>
          <w:sz w:val="22"/>
          <w:szCs w:val="22"/>
        </w:rPr>
        <w:t>Research</w:t>
      </w:r>
      <w:r w:rsidR="008A24B5"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 xml:space="preserve">                             </w:t>
      </w:r>
      <w:r w:rsidR="002A317C">
        <w:rPr>
          <w:sz w:val="22"/>
          <w:szCs w:val="22"/>
        </w:rPr>
        <w:t>Organic Farming</w:t>
      </w:r>
      <w:r w:rsidR="008A24B5">
        <w:rPr>
          <w:sz w:val="22"/>
          <w:szCs w:val="22"/>
        </w:rPr>
        <w:t xml:space="preserve"> </w:t>
      </w:r>
      <w:r w:rsidR="00037E01">
        <w:rPr>
          <w:sz w:val="22"/>
          <w:szCs w:val="22"/>
        </w:rPr>
        <w:t xml:space="preserve">               </w:t>
      </w:r>
      <w:r w:rsidR="002A317C">
        <w:rPr>
          <w:sz w:val="22"/>
          <w:szCs w:val="22"/>
        </w:rPr>
        <w:t xml:space="preserve">        </w:t>
      </w:r>
      <w:r w:rsidR="00037E01" w:rsidRPr="00037E01">
        <w:rPr>
          <w:sz w:val="22"/>
          <w:szCs w:val="22"/>
        </w:rPr>
        <w:t>Sustainable agriculture</w:t>
      </w:r>
      <w:r w:rsidR="002A317C">
        <w:rPr>
          <w:sz w:val="22"/>
          <w:szCs w:val="22"/>
        </w:rPr>
        <w:t xml:space="preserve">,  </w:t>
      </w:r>
      <w:r w:rsidR="00037E01">
        <w:rPr>
          <w:sz w:val="22"/>
          <w:szCs w:val="22"/>
        </w:rPr>
        <w:t xml:space="preserve"> </w:t>
      </w:r>
      <w:r w:rsidR="002A317C" w:rsidRPr="00037E01">
        <w:rPr>
          <w:sz w:val="22"/>
          <w:szCs w:val="22"/>
        </w:rPr>
        <w:t>Crop production</w:t>
      </w:r>
      <w:r w:rsidR="002A317C">
        <w:rPr>
          <w:sz w:val="22"/>
          <w:szCs w:val="22"/>
        </w:rPr>
        <w:t xml:space="preserve">,       </w:t>
      </w:r>
      <w:r w:rsidR="002A317C" w:rsidRPr="00037E01">
        <w:rPr>
          <w:sz w:val="22"/>
          <w:szCs w:val="22"/>
        </w:rPr>
        <w:t>Plant protection</w:t>
      </w:r>
      <w:r w:rsidR="002A317C">
        <w:rPr>
          <w:sz w:val="22"/>
          <w:szCs w:val="22"/>
        </w:rPr>
        <w:t xml:space="preserve">                                                       </w:t>
      </w:r>
      <w:r w:rsidR="00037E01">
        <w:rPr>
          <w:sz w:val="22"/>
          <w:szCs w:val="22"/>
        </w:rPr>
        <w:t xml:space="preserve">                            </w:t>
      </w:r>
      <w:r w:rsidR="008A24B5">
        <w:rPr>
          <w:sz w:val="22"/>
          <w:szCs w:val="22"/>
        </w:rPr>
        <w:t xml:space="preserve">                    </w:t>
      </w:r>
      <w:r w:rsidR="00037E01">
        <w:rPr>
          <w:sz w:val="22"/>
          <w:szCs w:val="22"/>
        </w:rPr>
        <w:t xml:space="preserve"> </w:t>
      </w:r>
      <w:r w:rsidR="00037E01" w:rsidRPr="00037E01">
        <w:rPr>
          <w:sz w:val="22"/>
          <w:szCs w:val="22"/>
        </w:rPr>
        <w:t>Organic Crop/Weed management</w:t>
      </w:r>
      <w:r w:rsidR="002A317C">
        <w:rPr>
          <w:sz w:val="22"/>
          <w:szCs w:val="22"/>
        </w:rPr>
        <w:t xml:space="preserve">,  </w:t>
      </w:r>
      <w:r w:rsidR="008A24B5">
        <w:rPr>
          <w:sz w:val="22"/>
          <w:szCs w:val="22"/>
        </w:rPr>
        <w:t xml:space="preserve"> </w:t>
      </w:r>
      <w:r w:rsidR="00C3669E">
        <w:rPr>
          <w:sz w:val="22"/>
          <w:szCs w:val="22"/>
        </w:rPr>
        <w:t>Agri-Extension</w:t>
      </w:r>
      <w:r w:rsidR="00037E01">
        <w:rPr>
          <w:sz w:val="22"/>
          <w:szCs w:val="22"/>
        </w:rPr>
        <w:t xml:space="preserve">     </w:t>
      </w:r>
      <w:r w:rsidR="002A317C">
        <w:rPr>
          <w:sz w:val="22"/>
          <w:szCs w:val="22"/>
        </w:rPr>
        <w:t xml:space="preserve">    </w:t>
      </w:r>
      <w:r w:rsidR="00037E01">
        <w:rPr>
          <w:sz w:val="22"/>
          <w:szCs w:val="22"/>
        </w:rPr>
        <w:t xml:space="preserve"> </w:t>
      </w:r>
      <w:r w:rsidR="00037E01" w:rsidRPr="00037E01">
        <w:rPr>
          <w:sz w:val="22"/>
          <w:szCs w:val="22"/>
        </w:rPr>
        <w:t>Indigenous landscapi</w:t>
      </w:r>
      <w:r w:rsidR="00037E01">
        <w:rPr>
          <w:sz w:val="22"/>
          <w:szCs w:val="22"/>
        </w:rPr>
        <w:t>ng</w:t>
      </w:r>
      <w:r w:rsidR="002A317C">
        <w:rPr>
          <w:sz w:val="22"/>
          <w:szCs w:val="22"/>
        </w:rPr>
        <w:t>,</w:t>
      </w:r>
      <w:r w:rsidR="00890596">
        <w:rPr>
          <w:sz w:val="22"/>
          <w:szCs w:val="22"/>
        </w:rPr>
        <w:t xml:space="preserve">  </w:t>
      </w:r>
      <w:r w:rsidR="002A317C">
        <w:rPr>
          <w:sz w:val="22"/>
          <w:szCs w:val="22"/>
        </w:rPr>
        <w:t xml:space="preserve"> Leadership,</w:t>
      </w:r>
      <w:r w:rsidR="008A24B5">
        <w:rPr>
          <w:sz w:val="22"/>
          <w:szCs w:val="22"/>
        </w:rPr>
        <w:t xml:space="preserve">                             </w:t>
      </w:r>
      <w:r w:rsidR="00037E01">
        <w:rPr>
          <w:sz w:val="22"/>
          <w:szCs w:val="22"/>
        </w:rPr>
        <w:t xml:space="preserve"> </w:t>
      </w:r>
      <w:r w:rsidR="008A24B5" w:rsidRPr="00037E01">
        <w:rPr>
          <w:sz w:val="22"/>
          <w:szCs w:val="22"/>
        </w:rPr>
        <w:t>Horticulture/Floriculture</w:t>
      </w:r>
      <w:r w:rsidR="002A317C">
        <w:rPr>
          <w:sz w:val="22"/>
          <w:szCs w:val="22"/>
        </w:rPr>
        <w:t xml:space="preserve">            </w:t>
      </w:r>
      <w:r w:rsidR="00D547F4">
        <w:rPr>
          <w:sz w:val="22"/>
          <w:szCs w:val="22"/>
        </w:rPr>
        <w:t xml:space="preserve">       Farm</w:t>
      </w:r>
      <w:r w:rsidR="002A317C">
        <w:rPr>
          <w:sz w:val="22"/>
          <w:szCs w:val="22"/>
        </w:rPr>
        <w:t xml:space="preserve"> Account,</w:t>
      </w:r>
      <w:r w:rsidR="008A24B5">
        <w:rPr>
          <w:sz w:val="22"/>
          <w:szCs w:val="22"/>
        </w:rPr>
        <w:t xml:space="preserve"> </w:t>
      </w:r>
      <w:r w:rsidR="00890596">
        <w:rPr>
          <w:sz w:val="22"/>
          <w:szCs w:val="22"/>
        </w:rPr>
        <w:t xml:space="preserve">         </w:t>
      </w:r>
      <w:r w:rsidR="008A24B5" w:rsidRPr="00037E01">
        <w:rPr>
          <w:sz w:val="22"/>
          <w:szCs w:val="22"/>
        </w:rPr>
        <w:t xml:space="preserve"> </w:t>
      </w:r>
      <w:r w:rsidR="002A317C">
        <w:rPr>
          <w:sz w:val="22"/>
          <w:szCs w:val="22"/>
        </w:rPr>
        <w:t xml:space="preserve">        </w:t>
      </w:r>
      <w:r w:rsidR="00516D26">
        <w:rPr>
          <w:sz w:val="22"/>
          <w:szCs w:val="22"/>
        </w:rPr>
        <w:t xml:space="preserve">                             </w:t>
      </w:r>
    </w:p>
    <w:p w:rsidR="00037E01" w:rsidRPr="00037E01" w:rsidRDefault="00037E01" w:rsidP="0089033B">
      <w:pPr>
        <w:spacing w:before="1" w:line="360" w:lineRule="auto"/>
        <w:rPr>
          <w:sz w:val="22"/>
          <w:szCs w:val="22"/>
        </w:rPr>
      </w:pPr>
      <w:r w:rsidRPr="0089033B">
        <w:rPr>
          <w:b/>
          <w:sz w:val="22"/>
          <w:szCs w:val="22"/>
        </w:rPr>
        <w:t xml:space="preserve"> </w:t>
      </w:r>
      <w:r w:rsidR="005062DF">
        <w:rPr>
          <w:b/>
          <w:sz w:val="22"/>
          <w:szCs w:val="22"/>
        </w:rPr>
        <w:t xml:space="preserve"> </w:t>
      </w:r>
      <w:r w:rsidR="0089033B" w:rsidRPr="00315EAF">
        <w:rPr>
          <w:b/>
          <w:sz w:val="22"/>
          <w:szCs w:val="22"/>
          <w:u w:val="single"/>
        </w:rPr>
        <w:t>PROFESSIONAL &amp; TECHNICAL SKILLS</w:t>
      </w:r>
      <w:r w:rsidRPr="00037E01">
        <w:rPr>
          <w:sz w:val="22"/>
          <w:szCs w:val="22"/>
        </w:rPr>
        <w:t>:</w:t>
      </w:r>
    </w:p>
    <w:p w:rsidR="00037E01" w:rsidRDefault="00037E01" w:rsidP="00D547F4">
      <w:pPr>
        <w:spacing w:before="1" w:line="360" w:lineRule="auto"/>
        <w:ind w:left="880"/>
        <w:rPr>
          <w:sz w:val="22"/>
          <w:szCs w:val="22"/>
        </w:rPr>
      </w:pPr>
      <w:r w:rsidRPr="00037E01">
        <w:rPr>
          <w:sz w:val="22"/>
          <w:szCs w:val="22"/>
        </w:rPr>
        <w:t>Supervision</w:t>
      </w:r>
      <w:r w:rsidR="00D547F4">
        <w:rPr>
          <w:sz w:val="22"/>
          <w:szCs w:val="22"/>
        </w:rPr>
        <w:t>,        M</w:t>
      </w:r>
      <w:r w:rsidRPr="00037E01">
        <w:rPr>
          <w:sz w:val="22"/>
          <w:szCs w:val="22"/>
        </w:rPr>
        <w:t>anagement</w:t>
      </w:r>
      <w:r w:rsidR="00D547F4">
        <w:rPr>
          <w:sz w:val="22"/>
          <w:szCs w:val="22"/>
        </w:rPr>
        <w:t xml:space="preserve">,      </w:t>
      </w:r>
      <w:r w:rsidR="00C3669E">
        <w:rPr>
          <w:sz w:val="22"/>
          <w:szCs w:val="22"/>
        </w:rPr>
        <w:t xml:space="preserve"> Research</w:t>
      </w:r>
      <w:r w:rsidR="00D547F4">
        <w:rPr>
          <w:sz w:val="22"/>
          <w:szCs w:val="22"/>
        </w:rPr>
        <w:t>,</w:t>
      </w:r>
      <w:r w:rsidR="00C3669E">
        <w:rPr>
          <w:sz w:val="22"/>
          <w:szCs w:val="22"/>
        </w:rPr>
        <w:t xml:space="preserve">      Agri-Extension</w:t>
      </w:r>
      <w:r w:rsidR="00D547F4">
        <w:rPr>
          <w:sz w:val="22"/>
          <w:szCs w:val="22"/>
        </w:rPr>
        <w:t xml:space="preserve">,     </w:t>
      </w:r>
      <w:r w:rsidRPr="00037E01">
        <w:rPr>
          <w:sz w:val="22"/>
          <w:szCs w:val="22"/>
        </w:rPr>
        <w:t>Coordination</w:t>
      </w:r>
      <w:r w:rsidR="00D547F4">
        <w:rPr>
          <w:sz w:val="22"/>
          <w:szCs w:val="22"/>
        </w:rPr>
        <w:t>,     Innovative,</w:t>
      </w:r>
      <w:r>
        <w:rPr>
          <w:sz w:val="22"/>
          <w:szCs w:val="22"/>
        </w:rPr>
        <w:t xml:space="preserve">                                                </w:t>
      </w:r>
      <w:r w:rsidRPr="00037E01">
        <w:rPr>
          <w:sz w:val="22"/>
          <w:szCs w:val="22"/>
        </w:rPr>
        <w:t>Technical write up &amp; Reporting</w:t>
      </w:r>
      <w:r w:rsidR="00D547F4">
        <w:rPr>
          <w:sz w:val="22"/>
          <w:szCs w:val="22"/>
        </w:rPr>
        <w:t xml:space="preserve">,    </w:t>
      </w:r>
      <w:r>
        <w:rPr>
          <w:sz w:val="22"/>
          <w:szCs w:val="22"/>
        </w:rPr>
        <w:t xml:space="preserve">Project Analysis &amp; </w:t>
      </w:r>
      <w:r w:rsidR="00D547F4">
        <w:rPr>
          <w:sz w:val="22"/>
          <w:szCs w:val="22"/>
        </w:rPr>
        <w:t>Review        Project management (PMC</w:t>
      </w:r>
      <w:r w:rsidR="00F26BE8">
        <w:rPr>
          <w:sz w:val="22"/>
          <w:szCs w:val="22"/>
        </w:rPr>
        <w:t>)</w:t>
      </w:r>
    </w:p>
    <w:p w:rsidR="00D547F4" w:rsidRDefault="00D547F4" w:rsidP="00D547F4">
      <w:pPr>
        <w:spacing w:before="32" w:line="240" w:lineRule="exact"/>
        <w:rPr>
          <w:sz w:val="22"/>
          <w:szCs w:val="22"/>
        </w:rPr>
      </w:pPr>
      <w:r>
        <w:rPr>
          <w:b/>
          <w:spacing w:val="-1"/>
          <w:position w:val="-1"/>
          <w:sz w:val="22"/>
          <w:szCs w:val="22"/>
          <w:u w:val="thick" w:color="000000"/>
        </w:rPr>
        <w:t>C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spacing w:val="-2"/>
          <w:position w:val="-1"/>
          <w:sz w:val="22"/>
          <w:szCs w:val="22"/>
          <w:u w:val="thick" w:color="000000"/>
        </w:rPr>
        <w:t>M</w:t>
      </w:r>
      <w:r>
        <w:rPr>
          <w:b/>
          <w:spacing w:val="2"/>
          <w:position w:val="-1"/>
          <w:sz w:val="22"/>
          <w:szCs w:val="22"/>
          <w:u w:val="thick" w:color="000000"/>
        </w:rPr>
        <w:t>P</w:t>
      </w:r>
      <w:r>
        <w:rPr>
          <w:b/>
          <w:spacing w:val="-1"/>
          <w:position w:val="-1"/>
          <w:sz w:val="22"/>
          <w:szCs w:val="22"/>
          <w:u w:val="thick" w:color="000000"/>
        </w:rPr>
        <w:t>UTE</w:t>
      </w:r>
      <w:r>
        <w:rPr>
          <w:b/>
          <w:position w:val="-1"/>
          <w:sz w:val="22"/>
          <w:szCs w:val="22"/>
          <w:u w:val="thick" w:color="000000"/>
        </w:rPr>
        <w:t>R</w:t>
      </w:r>
      <w:r>
        <w:rPr>
          <w:b/>
          <w:spacing w:val="-1"/>
          <w:position w:val="-1"/>
          <w:sz w:val="22"/>
          <w:szCs w:val="22"/>
          <w:u w:val="thick" w:color="000000"/>
        </w:rPr>
        <w:t xml:space="preserve"> </w:t>
      </w:r>
      <w:r w:rsidR="00315EAF">
        <w:rPr>
          <w:b/>
          <w:spacing w:val="-1"/>
          <w:position w:val="-1"/>
          <w:sz w:val="22"/>
          <w:szCs w:val="22"/>
          <w:u w:val="thick" w:color="000000"/>
        </w:rPr>
        <w:t xml:space="preserve"> </w:t>
      </w:r>
      <w:r w:rsidRPr="00315EAF">
        <w:rPr>
          <w:b/>
          <w:position w:val="-1"/>
          <w:sz w:val="22"/>
          <w:szCs w:val="22"/>
          <w:u w:val="single"/>
        </w:rPr>
        <w:t>SK</w:t>
      </w:r>
      <w:r w:rsidRPr="00315EAF">
        <w:rPr>
          <w:b/>
          <w:spacing w:val="1"/>
          <w:position w:val="-1"/>
          <w:sz w:val="22"/>
          <w:szCs w:val="22"/>
          <w:u w:val="single"/>
        </w:rPr>
        <w:t>I</w:t>
      </w:r>
      <w:r w:rsidRPr="00315EAF">
        <w:rPr>
          <w:b/>
          <w:spacing w:val="-1"/>
          <w:position w:val="-1"/>
          <w:sz w:val="22"/>
          <w:szCs w:val="22"/>
          <w:u w:val="single"/>
        </w:rPr>
        <w:t>LL</w:t>
      </w:r>
      <w:r w:rsidRPr="00315EAF">
        <w:rPr>
          <w:b/>
          <w:position w:val="-1"/>
          <w:sz w:val="22"/>
          <w:szCs w:val="22"/>
          <w:u w:val="single"/>
        </w:rPr>
        <w:t>S</w:t>
      </w:r>
      <w:r w:rsidR="00315EAF">
        <w:rPr>
          <w:b/>
          <w:position w:val="-1"/>
          <w:sz w:val="22"/>
          <w:szCs w:val="22"/>
          <w:u w:val="single"/>
        </w:rPr>
        <w:t>:</w:t>
      </w:r>
    </w:p>
    <w:p w:rsidR="00D547F4" w:rsidRDefault="00D547F4" w:rsidP="00D547F4">
      <w:pPr>
        <w:spacing w:before="12" w:line="220" w:lineRule="exact"/>
        <w:rPr>
          <w:sz w:val="22"/>
          <w:szCs w:val="22"/>
        </w:rPr>
      </w:pPr>
    </w:p>
    <w:p w:rsidR="00D547F4" w:rsidRPr="00315EAF" w:rsidRDefault="00D547F4" w:rsidP="00B91B63">
      <w:pPr>
        <w:pStyle w:val="ListParagraph"/>
        <w:numPr>
          <w:ilvl w:val="0"/>
          <w:numId w:val="2"/>
        </w:numPr>
        <w:spacing w:before="20"/>
        <w:rPr>
          <w:sz w:val="22"/>
          <w:szCs w:val="22"/>
        </w:rPr>
      </w:pPr>
      <w:r w:rsidRPr="00315EAF">
        <w:rPr>
          <w:sz w:val="22"/>
          <w:szCs w:val="22"/>
        </w:rPr>
        <w:t>Working</w:t>
      </w:r>
      <w:r w:rsidRPr="00315EAF">
        <w:rPr>
          <w:spacing w:val="-2"/>
          <w:sz w:val="22"/>
          <w:szCs w:val="22"/>
        </w:rPr>
        <w:t xml:space="preserve"> k</w:t>
      </w:r>
      <w:r w:rsidRPr="00315EAF">
        <w:rPr>
          <w:sz w:val="22"/>
          <w:szCs w:val="22"/>
        </w:rPr>
        <w:t>no</w:t>
      </w:r>
      <w:r w:rsidRPr="00315EAF">
        <w:rPr>
          <w:spacing w:val="-1"/>
          <w:sz w:val="22"/>
          <w:szCs w:val="22"/>
        </w:rPr>
        <w:t>w</w:t>
      </w:r>
      <w:r w:rsidRPr="00315EAF">
        <w:rPr>
          <w:spacing w:val="1"/>
          <w:sz w:val="22"/>
          <w:szCs w:val="22"/>
        </w:rPr>
        <w:t>l</w:t>
      </w:r>
      <w:r w:rsidRPr="00315EAF">
        <w:rPr>
          <w:sz w:val="22"/>
          <w:szCs w:val="22"/>
        </w:rPr>
        <w:t>ed</w:t>
      </w:r>
      <w:r w:rsidRPr="00315EAF">
        <w:rPr>
          <w:spacing w:val="-2"/>
          <w:sz w:val="22"/>
          <w:szCs w:val="22"/>
        </w:rPr>
        <w:t>g</w:t>
      </w:r>
      <w:r w:rsidRPr="00315EAF">
        <w:rPr>
          <w:sz w:val="22"/>
          <w:szCs w:val="22"/>
        </w:rPr>
        <w:t>e of</w:t>
      </w:r>
      <w:r w:rsidRPr="00315EAF">
        <w:rPr>
          <w:spacing w:val="2"/>
          <w:sz w:val="22"/>
          <w:szCs w:val="22"/>
        </w:rPr>
        <w:t xml:space="preserve"> </w:t>
      </w:r>
      <w:r w:rsidRPr="00315EAF">
        <w:rPr>
          <w:sz w:val="22"/>
          <w:szCs w:val="22"/>
        </w:rPr>
        <w:t>MS</w:t>
      </w:r>
      <w:r w:rsidRPr="00315EAF">
        <w:rPr>
          <w:spacing w:val="-2"/>
          <w:sz w:val="22"/>
          <w:szCs w:val="22"/>
        </w:rPr>
        <w:t xml:space="preserve"> </w:t>
      </w:r>
      <w:r w:rsidRPr="00315EAF">
        <w:rPr>
          <w:spacing w:val="-1"/>
          <w:sz w:val="22"/>
          <w:szCs w:val="22"/>
        </w:rPr>
        <w:t>O</w:t>
      </w:r>
      <w:r w:rsidRPr="00315EAF">
        <w:rPr>
          <w:spacing w:val="1"/>
          <w:sz w:val="22"/>
          <w:szCs w:val="22"/>
        </w:rPr>
        <w:t>ff</w:t>
      </w:r>
      <w:r w:rsidRPr="00315EAF">
        <w:rPr>
          <w:spacing w:val="-1"/>
          <w:sz w:val="22"/>
          <w:szCs w:val="22"/>
        </w:rPr>
        <w:t>i</w:t>
      </w:r>
      <w:r w:rsidRPr="00315EAF">
        <w:rPr>
          <w:sz w:val="22"/>
          <w:szCs w:val="22"/>
        </w:rPr>
        <w:t>ce</w:t>
      </w:r>
      <w:r w:rsidRPr="00315EAF">
        <w:rPr>
          <w:spacing w:val="1"/>
          <w:sz w:val="22"/>
          <w:szCs w:val="22"/>
        </w:rPr>
        <w:t xml:space="preserve"> </w:t>
      </w:r>
      <w:r w:rsidRPr="00315EAF">
        <w:rPr>
          <w:spacing w:val="-1"/>
          <w:sz w:val="22"/>
          <w:szCs w:val="22"/>
        </w:rPr>
        <w:t>A</w:t>
      </w:r>
      <w:r w:rsidRPr="00315EAF">
        <w:rPr>
          <w:sz w:val="22"/>
          <w:szCs w:val="22"/>
        </w:rPr>
        <w:t>p</w:t>
      </w:r>
      <w:r w:rsidRPr="00315EAF">
        <w:rPr>
          <w:spacing w:val="-2"/>
          <w:sz w:val="22"/>
          <w:szCs w:val="22"/>
        </w:rPr>
        <w:t>p</w:t>
      </w:r>
      <w:r w:rsidRPr="00315EAF">
        <w:rPr>
          <w:spacing w:val="1"/>
          <w:sz w:val="22"/>
          <w:szCs w:val="22"/>
        </w:rPr>
        <w:t>l</w:t>
      </w:r>
      <w:r w:rsidRPr="00315EAF">
        <w:rPr>
          <w:spacing w:val="-1"/>
          <w:sz w:val="22"/>
          <w:szCs w:val="22"/>
        </w:rPr>
        <w:t>i</w:t>
      </w:r>
      <w:r w:rsidRPr="00315EAF">
        <w:rPr>
          <w:sz w:val="22"/>
          <w:szCs w:val="22"/>
        </w:rPr>
        <w:t>ca</w:t>
      </w:r>
      <w:r w:rsidRPr="00315EAF">
        <w:rPr>
          <w:spacing w:val="-1"/>
          <w:sz w:val="22"/>
          <w:szCs w:val="22"/>
        </w:rPr>
        <w:t>t</w:t>
      </w:r>
      <w:r w:rsidRPr="00315EAF">
        <w:rPr>
          <w:spacing w:val="1"/>
          <w:sz w:val="22"/>
          <w:szCs w:val="22"/>
        </w:rPr>
        <w:t>i</w:t>
      </w:r>
      <w:r w:rsidRPr="00315EAF">
        <w:rPr>
          <w:sz w:val="22"/>
          <w:szCs w:val="22"/>
        </w:rPr>
        <w:t>o</w:t>
      </w:r>
      <w:r w:rsidRPr="00315EAF">
        <w:rPr>
          <w:spacing w:val="-2"/>
          <w:sz w:val="22"/>
          <w:szCs w:val="22"/>
        </w:rPr>
        <w:t>n</w:t>
      </w:r>
      <w:r w:rsidRPr="00315EAF">
        <w:rPr>
          <w:sz w:val="22"/>
          <w:szCs w:val="22"/>
        </w:rPr>
        <w:t>s</w:t>
      </w:r>
      <w:r w:rsidRPr="00315EAF">
        <w:rPr>
          <w:spacing w:val="2"/>
          <w:sz w:val="22"/>
          <w:szCs w:val="22"/>
        </w:rPr>
        <w:t xml:space="preserve"> </w:t>
      </w:r>
      <w:r w:rsidRPr="00315EAF">
        <w:rPr>
          <w:sz w:val="22"/>
          <w:szCs w:val="22"/>
        </w:rPr>
        <w:t xml:space="preserve">– AutoCAD, </w:t>
      </w:r>
      <w:r w:rsidRPr="00315EAF">
        <w:rPr>
          <w:spacing w:val="-2"/>
          <w:sz w:val="22"/>
          <w:szCs w:val="22"/>
        </w:rPr>
        <w:t>W</w:t>
      </w:r>
      <w:r w:rsidRPr="00315EAF">
        <w:rPr>
          <w:sz w:val="22"/>
          <w:szCs w:val="22"/>
        </w:rPr>
        <w:t>o</w:t>
      </w:r>
      <w:r w:rsidRPr="00315EAF">
        <w:rPr>
          <w:spacing w:val="-2"/>
          <w:sz w:val="22"/>
          <w:szCs w:val="22"/>
        </w:rPr>
        <w:t>r</w:t>
      </w:r>
      <w:r w:rsidRPr="00315EAF">
        <w:rPr>
          <w:sz w:val="22"/>
          <w:szCs w:val="22"/>
        </w:rPr>
        <w:t>d, Exc</w:t>
      </w:r>
      <w:r w:rsidRPr="00315EAF">
        <w:rPr>
          <w:spacing w:val="-2"/>
          <w:sz w:val="22"/>
          <w:szCs w:val="22"/>
        </w:rPr>
        <w:t>e</w:t>
      </w:r>
      <w:r w:rsidRPr="00315EAF">
        <w:rPr>
          <w:spacing w:val="1"/>
          <w:sz w:val="22"/>
          <w:szCs w:val="22"/>
        </w:rPr>
        <w:t>l</w:t>
      </w:r>
      <w:r w:rsidRPr="00315EAF">
        <w:rPr>
          <w:sz w:val="22"/>
          <w:szCs w:val="22"/>
        </w:rPr>
        <w:t>, Po</w:t>
      </w:r>
      <w:r w:rsidRPr="00315EAF">
        <w:rPr>
          <w:spacing w:val="-1"/>
          <w:sz w:val="22"/>
          <w:szCs w:val="22"/>
        </w:rPr>
        <w:t>w</w:t>
      </w:r>
      <w:r w:rsidRPr="00315EAF">
        <w:rPr>
          <w:spacing w:val="-2"/>
          <w:sz w:val="22"/>
          <w:szCs w:val="22"/>
        </w:rPr>
        <w:t>e</w:t>
      </w:r>
      <w:r w:rsidRPr="00315EAF">
        <w:rPr>
          <w:spacing w:val="1"/>
          <w:sz w:val="22"/>
          <w:szCs w:val="22"/>
        </w:rPr>
        <w:t>r</w:t>
      </w:r>
      <w:r w:rsidRPr="00315EAF">
        <w:rPr>
          <w:sz w:val="22"/>
          <w:szCs w:val="22"/>
        </w:rPr>
        <w:t>Poi</w:t>
      </w:r>
      <w:r w:rsidRPr="00315EAF">
        <w:rPr>
          <w:spacing w:val="-2"/>
          <w:sz w:val="22"/>
          <w:szCs w:val="22"/>
        </w:rPr>
        <w:t>n</w:t>
      </w:r>
      <w:r w:rsidRPr="00315EAF">
        <w:rPr>
          <w:sz w:val="22"/>
          <w:szCs w:val="22"/>
        </w:rPr>
        <w:t>t</w:t>
      </w:r>
      <w:r w:rsidRPr="00315EAF">
        <w:rPr>
          <w:spacing w:val="2"/>
          <w:sz w:val="22"/>
          <w:szCs w:val="22"/>
        </w:rPr>
        <w:t xml:space="preserve"> </w:t>
      </w:r>
      <w:r w:rsidRPr="00315EAF">
        <w:rPr>
          <w:spacing w:val="-2"/>
          <w:sz w:val="22"/>
          <w:szCs w:val="22"/>
        </w:rPr>
        <w:t>a</w:t>
      </w:r>
      <w:r w:rsidRPr="00315EAF">
        <w:rPr>
          <w:sz w:val="22"/>
          <w:szCs w:val="22"/>
        </w:rPr>
        <w:t>nd , e</w:t>
      </w:r>
      <w:r w:rsidRPr="00315EAF">
        <w:rPr>
          <w:spacing w:val="1"/>
          <w:sz w:val="22"/>
          <w:szCs w:val="22"/>
        </w:rPr>
        <w:t>t</w:t>
      </w:r>
      <w:r w:rsidRPr="00315EAF">
        <w:rPr>
          <w:sz w:val="22"/>
          <w:szCs w:val="22"/>
        </w:rPr>
        <w:t>c.</w:t>
      </w:r>
    </w:p>
    <w:p w:rsidR="003A77F1" w:rsidRPr="00CE34E2" w:rsidRDefault="00D547F4" w:rsidP="00B91B63">
      <w:pPr>
        <w:pStyle w:val="ListParagraph"/>
        <w:numPr>
          <w:ilvl w:val="0"/>
          <w:numId w:val="2"/>
        </w:numPr>
        <w:spacing w:before="59" w:line="260" w:lineRule="exact"/>
        <w:rPr>
          <w:sz w:val="22"/>
          <w:szCs w:val="22"/>
        </w:rPr>
      </w:pPr>
      <w:r w:rsidRPr="005B4B28">
        <w:rPr>
          <w:spacing w:val="-1"/>
          <w:position w:val="-1"/>
          <w:sz w:val="22"/>
          <w:szCs w:val="22"/>
        </w:rPr>
        <w:t>H</w:t>
      </w:r>
      <w:r w:rsidRPr="005B4B28">
        <w:rPr>
          <w:position w:val="-1"/>
          <w:sz w:val="22"/>
          <w:szCs w:val="22"/>
        </w:rPr>
        <w:t>ands</w:t>
      </w:r>
      <w:r w:rsidRPr="005B4B28">
        <w:rPr>
          <w:spacing w:val="1"/>
          <w:position w:val="-1"/>
          <w:sz w:val="22"/>
          <w:szCs w:val="22"/>
        </w:rPr>
        <w:t xml:space="preserve"> </w:t>
      </w:r>
      <w:r w:rsidRPr="005B4B28">
        <w:rPr>
          <w:position w:val="-1"/>
          <w:sz w:val="22"/>
          <w:szCs w:val="22"/>
        </w:rPr>
        <w:t>on</w:t>
      </w:r>
      <w:r w:rsidRPr="005B4B28">
        <w:rPr>
          <w:spacing w:val="-2"/>
          <w:position w:val="-1"/>
          <w:sz w:val="22"/>
          <w:szCs w:val="22"/>
        </w:rPr>
        <w:t xml:space="preserve"> </w:t>
      </w:r>
      <w:r w:rsidRPr="005B4B28">
        <w:rPr>
          <w:position w:val="-1"/>
          <w:sz w:val="22"/>
          <w:szCs w:val="22"/>
        </w:rPr>
        <w:t>exp</w:t>
      </w:r>
      <w:r w:rsidRPr="005B4B28">
        <w:rPr>
          <w:spacing w:val="-2"/>
          <w:position w:val="-1"/>
          <w:sz w:val="22"/>
          <w:szCs w:val="22"/>
        </w:rPr>
        <w:t>e</w:t>
      </w:r>
      <w:r w:rsidRPr="005B4B28">
        <w:rPr>
          <w:spacing w:val="1"/>
          <w:position w:val="-1"/>
          <w:sz w:val="22"/>
          <w:szCs w:val="22"/>
        </w:rPr>
        <w:t>r</w:t>
      </w:r>
      <w:r w:rsidRPr="005B4B28">
        <w:rPr>
          <w:spacing w:val="-1"/>
          <w:position w:val="-1"/>
          <w:sz w:val="22"/>
          <w:szCs w:val="22"/>
        </w:rPr>
        <w:t>i</w:t>
      </w:r>
      <w:r w:rsidRPr="005B4B28">
        <w:rPr>
          <w:position w:val="-1"/>
          <w:sz w:val="22"/>
          <w:szCs w:val="22"/>
        </w:rPr>
        <w:t>ence</w:t>
      </w:r>
      <w:r w:rsidRPr="005B4B28">
        <w:rPr>
          <w:spacing w:val="-2"/>
          <w:position w:val="-1"/>
          <w:sz w:val="22"/>
          <w:szCs w:val="22"/>
        </w:rPr>
        <w:t xml:space="preserve"> </w:t>
      </w:r>
      <w:r w:rsidRPr="005B4B28">
        <w:rPr>
          <w:position w:val="-1"/>
          <w:sz w:val="22"/>
          <w:szCs w:val="22"/>
        </w:rPr>
        <w:t>of</w:t>
      </w:r>
      <w:r w:rsidRPr="005B4B28">
        <w:rPr>
          <w:spacing w:val="2"/>
          <w:position w:val="-1"/>
          <w:sz w:val="22"/>
          <w:szCs w:val="22"/>
        </w:rPr>
        <w:t xml:space="preserve"> </w:t>
      </w:r>
      <w:r w:rsidRPr="005B4B28">
        <w:rPr>
          <w:spacing w:val="-4"/>
          <w:position w:val="-1"/>
          <w:sz w:val="22"/>
          <w:szCs w:val="22"/>
        </w:rPr>
        <w:t>I</w:t>
      </w:r>
      <w:r w:rsidRPr="005B4B28">
        <w:rPr>
          <w:position w:val="-1"/>
          <w:sz w:val="22"/>
          <w:szCs w:val="22"/>
        </w:rPr>
        <w:t>n</w:t>
      </w:r>
      <w:r w:rsidRPr="005B4B28">
        <w:rPr>
          <w:spacing w:val="1"/>
          <w:position w:val="-1"/>
          <w:sz w:val="22"/>
          <w:szCs w:val="22"/>
        </w:rPr>
        <w:t>t</w:t>
      </w:r>
      <w:r w:rsidRPr="005B4B28">
        <w:rPr>
          <w:position w:val="-1"/>
          <w:sz w:val="22"/>
          <w:szCs w:val="22"/>
        </w:rPr>
        <w:t>e</w:t>
      </w:r>
      <w:r w:rsidRPr="005B4B28">
        <w:rPr>
          <w:spacing w:val="1"/>
          <w:position w:val="-1"/>
          <w:sz w:val="22"/>
          <w:szCs w:val="22"/>
        </w:rPr>
        <w:t>r</w:t>
      </w:r>
      <w:r w:rsidRPr="005B4B28">
        <w:rPr>
          <w:position w:val="-1"/>
          <w:sz w:val="22"/>
          <w:szCs w:val="22"/>
        </w:rPr>
        <w:t>n</w:t>
      </w:r>
      <w:r w:rsidRPr="005B4B28">
        <w:rPr>
          <w:spacing w:val="-2"/>
          <w:position w:val="-1"/>
          <w:sz w:val="22"/>
          <w:szCs w:val="22"/>
        </w:rPr>
        <w:t>e</w:t>
      </w:r>
      <w:r w:rsidRPr="005B4B28">
        <w:rPr>
          <w:position w:val="-1"/>
          <w:sz w:val="22"/>
          <w:szCs w:val="22"/>
        </w:rPr>
        <w:t>t</w:t>
      </w:r>
      <w:r w:rsidRPr="005B4B28">
        <w:rPr>
          <w:spacing w:val="1"/>
          <w:position w:val="-1"/>
          <w:sz w:val="22"/>
          <w:szCs w:val="22"/>
        </w:rPr>
        <w:t xml:space="preserve"> </w:t>
      </w:r>
      <w:r w:rsidRPr="005B4B28">
        <w:rPr>
          <w:spacing w:val="-2"/>
          <w:position w:val="-1"/>
          <w:sz w:val="22"/>
          <w:szCs w:val="22"/>
        </w:rPr>
        <w:t>b</w:t>
      </w:r>
      <w:r w:rsidRPr="005B4B28">
        <w:rPr>
          <w:spacing w:val="1"/>
          <w:position w:val="-1"/>
          <w:sz w:val="22"/>
          <w:szCs w:val="22"/>
        </w:rPr>
        <w:t>r</w:t>
      </w:r>
      <w:r w:rsidRPr="005B4B28">
        <w:rPr>
          <w:position w:val="-1"/>
          <w:sz w:val="22"/>
          <w:szCs w:val="22"/>
        </w:rPr>
        <w:t>o</w:t>
      </w:r>
      <w:r w:rsidRPr="005B4B28">
        <w:rPr>
          <w:spacing w:val="-1"/>
          <w:position w:val="-1"/>
          <w:sz w:val="22"/>
          <w:szCs w:val="22"/>
        </w:rPr>
        <w:t>w</w:t>
      </w:r>
      <w:r w:rsidRPr="005B4B28">
        <w:rPr>
          <w:position w:val="-1"/>
          <w:sz w:val="22"/>
          <w:szCs w:val="22"/>
        </w:rPr>
        <w:t>s</w:t>
      </w:r>
      <w:r w:rsidRPr="005B4B28">
        <w:rPr>
          <w:spacing w:val="1"/>
          <w:position w:val="-1"/>
          <w:sz w:val="22"/>
          <w:szCs w:val="22"/>
        </w:rPr>
        <w:t>i</w:t>
      </w:r>
      <w:r w:rsidRPr="005B4B28">
        <w:rPr>
          <w:position w:val="-1"/>
          <w:sz w:val="22"/>
          <w:szCs w:val="22"/>
        </w:rPr>
        <w:t>ng</w:t>
      </w:r>
      <w:r w:rsidRPr="005B4B28">
        <w:rPr>
          <w:spacing w:val="-2"/>
          <w:position w:val="-1"/>
          <w:sz w:val="22"/>
          <w:szCs w:val="22"/>
        </w:rPr>
        <w:t xml:space="preserve"> </w:t>
      </w:r>
      <w:r w:rsidRPr="005B4B28">
        <w:rPr>
          <w:position w:val="-1"/>
          <w:sz w:val="22"/>
          <w:szCs w:val="22"/>
        </w:rPr>
        <w:t>and</w:t>
      </w:r>
      <w:r w:rsidRPr="005B4B28">
        <w:rPr>
          <w:spacing w:val="-2"/>
          <w:position w:val="-1"/>
          <w:sz w:val="22"/>
          <w:szCs w:val="22"/>
        </w:rPr>
        <w:t xml:space="preserve"> </w:t>
      </w:r>
      <w:r w:rsidRPr="005B4B28">
        <w:rPr>
          <w:position w:val="-1"/>
          <w:sz w:val="22"/>
          <w:szCs w:val="22"/>
        </w:rPr>
        <w:t>e</w:t>
      </w:r>
      <w:r w:rsidRPr="005B4B28">
        <w:rPr>
          <w:spacing w:val="-3"/>
          <w:position w:val="-1"/>
          <w:sz w:val="22"/>
          <w:szCs w:val="22"/>
        </w:rPr>
        <w:t>m</w:t>
      </w:r>
      <w:r w:rsidRPr="005B4B28">
        <w:rPr>
          <w:position w:val="-1"/>
          <w:sz w:val="22"/>
          <w:szCs w:val="22"/>
        </w:rPr>
        <w:t>a</w:t>
      </w:r>
      <w:r w:rsidRPr="005B4B28">
        <w:rPr>
          <w:spacing w:val="1"/>
          <w:position w:val="-1"/>
          <w:sz w:val="22"/>
          <w:szCs w:val="22"/>
        </w:rPr>
        <w:t>i</w:t>
      </w:r>
      <w:r w:rsidRPr="005B4B28">
        <w:rPr>
          <w:position w:val="-1"/>
          <w:sz w:val="22"/>
          <w:szCs w:val="22"/>
        </w:rPr>
        <w:t>l</w:t>
      </w:r>
      <w:r w:rsidRPr="005B4B28">
        <w:rPr>
          <w:spacing w:val="1"/>
          <w:position w:val="-1"/>
          <w:sz w:val="22"/>
          <w:szCs w:val="22"/>
        </w:rPr>
        <w:t xml:space="preserve"> </w:t>
      </w:r>
      <w:r w:rsidRPr="005B4B28">
        <w:rPr>
          <w:spacing w:val="-2"/>
          <w:position w:val="-1"/>
          <w:sz w:val="22"/>
          <w:szCs w:val="22"/>
        </w:rPr>
        <w:t>c</w:t>
      </w:r>
      <w:r w:rsidRPr="005B4B28">
        <w:rPr>
          <w:position w:val="-1"/>
          <w:sz w:val="22"/>
          <w:szCs w:val="22"/>
        </w:rPr>
        <w:t>o</w:t>
      </w:r>
      <w:r w:rsidRPr="005B4B28">
        <w:rPr>
          <w:spacing w:val="-1"/>
          <w:position w:val="-1"/>
          <w:sz w:val="22"/>
          <w:szCs w:val="22"/>
        </w:rPr>
        <w:t>m</w:t>
      </w:r>
      <w:r w:rsidRPr="005B4B28">
        <w:rPr>
          <w:spacing w:val="-4"/>
          <w:position w:val="-1"/>
          <w:sz w:val="22"/>
          <w:szCs w:val="22"/>
        </w:rPr>
        <w:t>m</w:t>
      </w:r>
      <w:r w:rsidRPr="005B4B28">
        <w:rPr>
          <w:position w:val="-1"/>
          <w:sz w:val="22"/>
          <w:szCs w:val="22"/>
        </w:rPr>
        <w:t>un</w:t>
      </w:r>
      <w:r w:rsidRPr="005B4B28">
        <w:rPr>
          <w:spacing w:val="1"/>
          <w:position w:val="-1"/>
          <w:sz w:val="22"/>
          <w:szCs w:val="22"/>
        </w:rPr>
        <w:t>i</w:t>
      </w:r>
      <w:r w:rsidRPr="005B4B28">
        <w:rPr>
          <w:position w:val="-1"/>
          <w:sz w:val="22"/>
          <w:szCs w:val="22"/>
        </w:rPr>
        <w:t>ca</w:t>
      </w:r>
      <w:r w:rsidRPr="005B4B28">
        <w:rPr>
          <w:spacing w:val="1"/>
          <w:position w:val="-1"/>
          <w:sz w:val="22"/>
          <w:szCs w:val="22"/>
        </w:rPr>
        <w:t>ti</w:t>
      </w:r>
      <w:r w:rsidRPr="005B4B28">
        <w:rPr>
          <w:position w:val="-1"/>
          <w:sz w:val="22"/>
          <w:szCs w:val="22"/>
        </w:rPr>
        <w:t>o</w:t>
      </w:r>
      <w:r w:rsidRPr="005B4B28">
        <w:rPr>
          <w:spacing w:val="2"/>
          <w:position w:val="-1"/>
          <w:sz w:val="22"/>
          <w:szCs w:val="22"/>
        </w:rPr>
        <w:t>n</w:t>
      </w:r>
      <w:r w:rsidR="00315EAF">
        <w:rPr>
          <w:position w:val="-1"/>
          <w:sz w:val="22"/>
          <w:szCs w:val="22"/>
        </w:rPr>
        <w:t>.</w:t>
      </w:r>
    </w:p>
    <w:p w:rsidR="00CE34E2" w:rsidRDefault="00CE34E2" w:rsidP="00CE34E2">
      <w:pPr>
        <w:spacing w:before="32" w:line="240" w:lineRule="exact"/>
        <w:rPr>
          <w:sz w:val="22"/>
          <w:szCs w:val="22"/>
        </w:rPr>
      </w:pPr>
    </w:p>
    <w:p w:rsidR="00CE34E2" w:rsidRDefault="00CE34E2" w:rsidP="00CE34E2">
      <w:pPr>
        <w:spacing w:before="32" w:line="240" w:lineRule="exact"/>
        <w:rPr>
          <w:b/>
          <w:spacing w:val="-1"/>
          <w:position w:val="-1"/>
          <w:sz w:val="22"/>
          <w:szCs w:val="22"/>
          <w:u w:val="thick" w:color="000000"/>
        </w:rPr>
      </w:pPr>
      <w:r w:rsidRPr="00CE34E2">
        <w:rPr>
          <w:b/>
          <w:spacing w:val="-1"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-1"/>
          <w:position w:val="-1"/>
          <w:sz w:val="22"/>
          <w:szCs w:val="22"/>
          <w:u w:val="thick" w:color="000000"/>
        </w:rPr>
        <w:t>LANGUAGE SKILLS:</w:t>
      </w:r>
    </w:p>
    <w:p w:rsidR="00CE34E2" w:rsidRDefault="00CE34E2" w:rsidP="00CE34E2">
      <w:pPr>
        <w:spacing w:before="32" w:line="240" w:lineRule="exact"/>
        <w:rPr>
          <w:b/>
          <w:spacing w:val="-1"/>
          <w:position w:val="-1"/>
          <w:sz w:val="22"/>
          <w:szCs w:val="22"/>
          <w:u w:val="thick" w:color="000000"/>
        </w:rPr>
      </w:pPr>
    </w:p>
    <w:tbl>
      <w:tblPr>
        <w:tblStyle w:val="TableGrid"/>
        <w:tblW w:w="0" w:type="auto"/>
        <w:tblInd w:w="946" w:type="dxa"/>
        <w:tblLook w:val="04A0"/>
      </w:tblPr>
      <w:tblGrid>
        <w:gridCol w:w="1718"/>
        <w:gridCol w:w="1689"/>
        <w:gridCol w:w="1668"/>
        <w:gridCol w:w="1660"/>
      </w:tblGrid>
      <w:tr w:rsidR="00CE34E2" w:rsidTr="00CE34E2">
        <w:trPr>
          <w:trHeight w:val="616"/>
        </w:trPr>
        <w:tc>
          <w:tcPr>
            <w:tcW w:w="1718" w:type="dxa"/>
          </w:tcPr>
          <w:p w:rsidR="00CE34E2" w:rsidRPr="00CE34E2" w:rsidRDefault="00CE34E2" w:rsidP="00CE34E2">
            <w:pPr>
              <w:spacing w:before="32" w:line="240" w:lineRule="exact"/>
              <w:rPr>
                <w:b/>
                <w:sz w:val="22"/>
                <w:szCs w:val="22"/>
              </w:rPr>
            </w:pPr>
            <w:r w:rsidRPr="00CE34E2">
              <w:rPr>
                <w:b/>
                <w:sz w:val="22"/>
                <w:szCs w:val="22"/>
              </w:rPr>
              <w:t>LANGUAGE</w:t>
            </w:r>
          </w:p>
        </w:tc>
        <w:tc>
          <w:tcPr>
            <w:tcW w:w="1689" w:type="dxa"/>
          </w:tcPr>
          <w:p w:rsidR="00CE34E2" w:rsidRPr="00CE34E2" w:rsidRDefault="00CE34E2" w:rsidP="00CE34E2">
            <w:pPr>
              <w:spacing w:before="32" w:line="240" w:lineRule="exact"/>
              <w:rPr>
                <w:b/>
                <w:sz w:val="22"/>
                <w:szCs w:val="22"/>
              </w:rPr>
            </w:pPr>
            <w:r w:rsidRPr="00CE34E2">
              <w:rPr>
                <w:b/>
                <w:sz w:val="22"/>
                <w:szCs w:val="22"/>
              </w:rPr>
              <w:t>SPEAKING</w:t>
            </w:r>
          </w:p>
        </w:tc>
        <w:tc>
          <w:tcPr>
            <w:tcW w:w="1668" w:type="dxa"/>
          </w:tcPr>
          <w:p w:rsidR="00CE34E2" w:rsidRPr="00CE34E2" w:rsidRDefault="00CE34E2" w:rsidP="00CE34E2">
            <w:pPr>
              <w:spacing w:before="32" w:line="240" w:lineRule="exact"/>
              <w:rPr>
                <w:b/>
                <w:sz w:val="22"/>
                <w:szCs w:val="22"/>
              </w:rPr>
            </w:pPr>
            <w:r w:rsidRPr="00CE34E2">
              <w:rPr>
                <w:b/>
                <w:sz w:val="22"/>
                <w:szCs w:val="22"/>
              </w:rPr>
              <w:t>READING</w:t>
            </w:r>
          </w:p>
        </w:tc>
        <w:tc>
          <w:tcPr>
            <w:tcW w:w="1660" w:type="dxa"/>
          </w:tcPr>
          <w:p w:rsidR="00CE34E2" w:rsidRPr="00CE34E2" w:rsidRDefault="00CE34E2" w:rsidP="00CE34E2">
            <w:pPr>
              <w:spacing w:before="32" w:line="240" w:lineRule="exact"/>
              <w:rPr>
                <w:b/>
                <w:sz w:val="22"/>
                <w:szCs w:val="22"/>
              </w:rPr>
            </w:pPr>
            <w:r w:rsidRPr="00CE34E2">
              <w:rPr>
                <w:b/>
                <w:sz w:val="22"/>
                <w:szCs w:val="22"/>
              </w:rPr>
              <w:t>WRITING</w:t>
            </w:r>
          </w:p>
        </w:tc>
      </w:tr>
      <w:tr w:rsidR="00CE34E2" w:rsidTr="00CE34E2">
        <w:trPr>
          <w:trHeight w:val="580"/>
        </w:trPr>
        <w:tc>
          <w:tcPr>
            <w:tcW w:w="1718" w:type="dxa"/>
          </w:tcPr>
          <w:p w:rsidR="00CE34E2" w:rsidRDefault="00CE34E2" w:rsidP="00CE34E2">
            <w:pPr>
              <w:spacing w:before="32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</w:t>
            </w:r>
          </w:p>
        </w:tc>
        <w:tc>
          <w:tcPr>
            <w:tcW w:w="1689" w:type="dxa"/>
          </w:tcPr>
          <w:p w:rsidR="00CE34E2" w:rsidRDefault="00CE34E2" w:rsidP="00CE34E2">
            <w:pPr>
              <w:spacing w:before="32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</w:t>
            </w:r>
          </w:p>
        </w:tc>
        <w:tc>
          <w:tcPr>
            <w:tcW w:w="1668" w:type="dxa"/>
          </w:tcPr>
          <w:p w:rsidR="00CE34E2" w:rsidRDefault="00CE34E2" w:rsidP="00CE34E2">
            <w:pPr>
              <w:spacing w:before="32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</w:t>
            </w:r>
          </w:p>
        </w:tc>
        <w:tc>
          <w:tcPr>
            <w:tcW w:w="1660" w:type="dxa"/>
          </w:tcPr>
          <w:p w:rsidR="00CE34E2" w:rsidRDefault="00CE34E2" w:rsidP="00CE34E2">
            <w:pPr>
              <w:spacing w:before="32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</w:t>
            </w:r>
          </w:p>
        </w:tc>
      </w:tr>
      <w:tr w:rsidR="00CE34E2" w:rsidTr="00CE34E2">
        <w:trPr>
          <w:trHeight w:val="616"/>
        </w:trPr>
        <w:tc>
          <w:tcPr>
            <w:tcW w:w="1718" w:type="dxa"/>
          </w:tcPr>
          <w:p w:rsidR="00CE34E2" w:rsidRDefault="00CE34E2" w:rsidP="00CE34E2">
            <w:pPr>
              <w:spacing w:before="32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Arabic</w:t>
            </w:r>
          </w:p>
        </w:tc>
        <w:tc>
          <w:tcPr>
            <w:tcW w:w="1689" w:type="dxa"/>
          </w:tcPr>
          <w:p w:rsidR="00CE34E2" w:rsidRDefault="00CE34E2" w:rsidP="00CE34E2">
            <w:pPr>
              <w:spacing w:before="32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  <w:tc>
          <w:tcPr>
            <w:tcW w:w="1668" w:type="dxa"/>
          </w:tcPr>
          <w:p w:rsidR="00CE34E2" w:rsidRDefault="00CE34E2" w:rsidP="00CE34E2">
            <w:pPr>
              <w:spacing w:before="32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  <w:tc>
          <w:tcPr>
            <w:tcW w:w="1660" w:type="dxa"/>
          </w:tcPr>
          <w:p w:rsidR="00CE34E2" w:rsidRDefault="00CE34E2" w:rsidP="00CE34E2">
            <w:pPr>
              <w:spacing w:before="32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Good</w:t>
            </w:r>
          </w:p>
        </w:tc>
      </w:tr>
      <w:tr w:rsidR="00CE34E2" w:rsidTr="00CE34E2">
        <w:trPr>
          <w:trHeight w:val="616"/>
        </w:trPr>
        <w:tc>
          <w:tcPr>
            <w:tcW w:w="1718" w:type="dxa"/>
          </w:tcPr>
          <w:p w:rsidR="00CE34E2" w:rsidRDefault="00CE34E2" w:rsidP="00CE34E2">
            <w:pPr>
              <w:spacing w:before="32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Urdu</w:t>
            </w:r>
          </w:p>
        </w:tc>
        <w:tc>
          <w:tcPr>
            <w:tcW w:w="1689" w:type="dxa"/>
          </w:tcPr>
          <w:p w:rsidR="00CE34E2" w:rsidRDefault="00CE34E2" w:rsidP="00CE34E2">
            <w:pPr>
              <w:spacing w:before="32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</w:t>
            </w:r>
          </w:p>
        </w:tc>
        <w:tc>
          <w:tcPr>
            <w:tcW w:w="1668" w:type="dxa"/>
          </w:tcPr>
          <w:p w:rsidR="00CE34E2" w:rsidRDefault="00CE34E2" w:rsidP="00CE34E2">
            <w:pPr>
              <w:spacing w:before="32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</w:t>
            </w:r>
          </w:p>
        </w:tc>
        <w:tc>
          <w:tcPr>
            <w:tcW w:w="1660" w:type="dxa"/>
          </w:tcPr>
          <w:p w:rsidR="00CE34E2" w:rsidRDefault="00CE34E2" w:rsidP="00CE34E2">
            <w:pPr>
              <w:spacing w:before="32" w:line="24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Excellent</w:t>
            </w:r>
          </w:p>
        </w:tc>
      </w:tr>
    </w:tbl>
    <w:p w:rsidR="00CE34E2" w:rsidRDefault="00CE34E2" w:rsidP="00CE34E2">
      <w:pPr>
        <w:spacing w:before="32" w:line="240" w:lineRule="exact"/>
        <w:rPr>
          <w:sz w:val="22"/>
          <w:szCs w:val="22"/>
        </w:rPr>
      </w:pPr>
    </w:p>
    <w:p w:rsidR="00315EAF" w:rsidRPr="00315EAF" w:rsidRDefault="00315EAF" w:rsidP="00315EAF">
      <w:pPr>
        <w:rPr>
          <w:b/>
          <w:sz w:val="22"/>
          <w:szCs w:val="22"/>
          <w:u w:val="single"/>
        </w:rPr>
      </w:pPr>
    </w:p>
    <w:p w:rsidR="00315EAF" w:rsidRPr="004D3EBA" w:rsidRDefault="00315EAF" w:rsidP="00315EAF">
      <w:pPr>
        <w:pStyle w:val="ListParagraph"/>
        <w:spacing w:before="59" w:line="260" w:lineRule="exact"/>
        <w:rPr>
          <w:sz w:val="22"/>
          <w:szCs w:val="22"/>
        </w:rPr>
      </w:pPr>
    </w:p>
    <w:p w:rsidR="00DB6EF9" w:rsidRDefault="00DB6EF9">
      <w:pPr>
        <w:spacing w:before="10" w:line="240" w:lineRule="exact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3820" w:type="dxa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9420"/>
        <w:gridCol w:w="1411"/>
        <w:gridCol w:w="1682"/>
        <w:gridCol w:w="1307"/>
      </w:tblGrid>
      <w:tr w:rsidR="00F50F0A" w:rsidTr="00900F5F">
        <w:trPr>
          <w:trHeight w:hRule="exact" w:val="504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</w:tcPr>
          <w:p w:rsidR="00F50F0A" w:rsidRPr="009175A2" w:rsidRDefault="00F50F0A" w:rsidP="00981FFA">
            <w:pPr>
              <w:spacing w:line="240" w:lineRule="exact"/>
            </w:pPr>
            <w:r w:rsidRPr="009175A2">
              <w:rPr>
                <w:b/>
                <w:spacing w:val="2"/>
                <w:position w:val="-1"/>
                <w:sz w:val="22"/>
                <w:szCs w:val="22"/>
                <w:u w:val="thick" w:color="000000"/>
              </w:rPr>
              <w:t>P</w:t>
            </w:r>
            <w:r w:rsidRPr="009175A2">
              <w:rPr>
                <w:b/>
                <w:spacing w:val="-1"/>
                <w:position w:val="-1"/>
                <w:sz w:val="22"/>
                <w:szCs w:val="22"/>
                <w:u w:val="thick" w:color="000000"/>
              </w:rPr>
              <w:t>ER</w:t>
            </w:r>
            <w:r w:rsidRPr="009175A2">
              <w:rPr>
                <w:b/>
                <w:position w:val="-1"/>
                <w:sz w:val="22"/>
                <w:szCs w:val="22"/>
                <w:u w:val="thick" w:color="000000"/>
              </w:rPr>
              <w:t>SON</w:t>
            </w:r>
            <w:r w:rsidRPr="009175A2">
              <w:rPr>
                <w:b/>
                <w:spacing w:val="-1"/>
                <w:position w:val="-1"/>
                <w:sz w:val="22"/>
                <w:szCs w:val="22"/>
                <w:u w:val="thick" w:color="000000"/>
              </w:rPr>
              <w:t>A</w:t>
            </w:r>
            <w:r w:rsidRPr="009175A2">
              <w:rPr>
                <w:b/>
                <w:position w:val="-1"/>
                <w:sz w:val="22"/>
                <w:szCs w:val="22"/>
                <w:u w:val="thick" w:color="000000"/>
              </w:rPr>
              <w:t xml:space="preserve">L </w:t>
            </w:r>
            <w:r w:rsidRPr="009175A2">
              <w:rPr>
                <w:b/>
                <w:spacing w:val="-1"/>
                <w:position w:val="-1"/>
                <w:sz w:val="22"/>
                <w:szCs w:val="22"/>
                <w:u w:val="thick" w:color="000000"/>
              </w:rPr>
              <w:t>DATA: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F50F0A" w:rsidRDefault="00F50F0A" w:rsidP="00805399">
            <w:pPr>
              <w:spacing w:before="5" w:line="100" w:lineRule="exact"/>
              <w:rPr>
                <w:sz w:val="11"/>
                <w:szCs w:val="11"/>
              </w:rPr>
            </w:pPr>
          </w:p>
          <w:p w:rsidR="00F50F0A" w:rsidRDefault="00F50F0A" w:rsidP="00805399">
            <w:pPr>
              <w:ind w:left="73"/>
              <w:rPr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:rsidR="00F50F0A" w:rsidRDefault="00F50F0A" w:rsidP="00805399">
            <w:pPr>
              <w:spacing w:before="5" w:line="100" w:lineRule="exact"/>
              <w:rPr>
                <w:sz w:val="11"/>
                <w:szCs w:val="11"/>
              </w:rPr>
            </w:pPr>
          </w:p>
          <w:p w:rsidR="00F50F0A" w:rsidRDefault="00F50F0A" w:rsidP="00805399">
            <w:pPr>
              <w:ind w:left="415"/>
              <w:rPr>
                <w:sz w:val="22"/>
                <w:szCs w:val="22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50F0A" w:rsidRDefault="00F50F0A" w:rsidP="00805399">
            <w:pPr>
              <w:ind w:left="435"/>
              <w:rPr>
                <w:sz w:val="22"/>
                <w:szCs w:val="22"/>
              </w:rPr>
            </w:pPr>
          </w:p>
        </w:tc>
      </w:tr>
      <w:tr w:rsidR="00F50F0A" w:rsidTr="00900F5F">
        <w:trPr>
          <w:trHeight w:hRule="exact" w:val="1225"/>
        </w:trPr>
        <w:tc>
          <w:tcPr>
            <w:tcW w:w="942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Ind w:w="2515" w:type="dxa"/>
              <w:tblLayout w:type="fixed"/>
              <w:tblLook w:val="04A0"/>
            </w:tblPr>
            <w:tblGrid>
              <w:gridCol w:w="1726"/>
              <w:gridCol w:w="1772"/>
            </w:tblGrid>
            <w:tr w:rsidR="00F50F0A" w:rsidRPr="009175A2" w:rsidTr="00F50F0A">
              <w:trPr>
                <w:trHeight w:val="322"/>
              </w:trPr>
              <w:tc>
                <w:tcPr>
                  <w:tcW w:w="1726" w:type="dxa"/>
                </w:tcPr>
                <w:p w:rsidR="00F50F0A" w:rsidRPr="009175A2" w:rsidRDefault="00F50F0A" w:rsidP="00981FFA">
                  <w:pPr>
                    <w:pStyle w:val="ListParagraph"/>
                    <w:framePr w:hSpace="180" w:wrap="around" w:vAnchor="text" w:hAnchor="text" w:y="1"/>
                    <w:spacing w:before="20"/>
                    <w:ind w:left="0"/>
                    <w:suppressOverlap/>
                    <w:rPr>
                      <w:rFonts w:ascii="Symbol" w:eastAsia="Symbol" w:hAnsi="Symbol" w:cs="Symbol"/>
                      <w:sz w:val="22"/>
                      <w:szCs w:val="22"/>
                    </w:rPr>
                  </w:pPr>
                  <w:r w:rsidRPr="009175A2">
                    <w:rPr>
                      <w:spacing w:val="-1"/>
                      <w:sz w:val="22"/>
                      <w:szCs w:val="22"/>
                    </w:rPr>
                    <w:t>D</w:t>
                  </w:r>
                  <w:r w:rsidRPr="009175A2">
                    <w:rPr>
                      <w:sz w:val="22"/>
                      <w:szCs w:val="22"/>
                    </w:rPr>
                    <w:t>a</w:t>
                  </w:r>
                  <w:r w:rsidRPr="009175A2">
                    <w:rPr>
                      <w:spacing w:val="1"/>
                      <w:sz w:val="22"/>
                      <w:szCs w:val="22"/>
                    </w:rPr>
                    <w:t>t</w:t>
                  </w:r>
                  <w:r w:rsidRPr="009175A2">
                    <w:rPr>
                      <w:sz w:val="22"/>
                      <w:szCs w:val="22"/>
                    </w:rPr>
                    <w:t xml:space="preserve">e </w:t>
                  </w:r>
                  <w:r w:rsidRPr="009175A2">
                    <w:rPr>
                      <w:spacing w:val="-2"/>
                      <w:sz w:val="22"/>
                      <w:szCs w:val="22"/>
                    </w:rPr>
                    <w:t>o</w:t>
                  </w:r>
                  <w:r w:rsidRPr="009175A2">
                    <w:rPr>
                      <w:sz w:val="22"/>
                      <w:szCs w:val="22"/>
                    </w:rPr>
                    <w:t>f</w:t>
                  </w:r>
                  <w:r w:rsidRPr="009175A2">
                    <w:rPr>
                      <w:spacing w:val="1"/>
                      <w:sz w:val="22"/>
                      <w:szCs w:val="22"/>
                    </w:rPr>
                    <w:t xml:space="preserve"> </w:t>
                  </w:r>
                  <w:r w:rsidRPr="009175A2">
                    <w:rPr>
                      <w:spacing w:val="-1"/>
                      <w:sz w:val="22"/>
                      <w:szCs w:val="22"/>
                    </w:rPr>
                    <w:t>Bi</w:t>
                  </w:r>
                  <w:r w:rsidRPr="009175A2">
                    <w:rPr>
                      <w:spacing w:val="1"/>
                      <w:sz w:val="22"/>
                      <w:szCs w:val="22"/>
                    </w:rPr>
                    <w:t>rth</w:t>
                  </w:r>
                  <w:r w:rsidRPr="009175A2">
                    <w:rPr>
                      <w:sz w:val="22"/>
                      <w:szCs w:val="22"/>
                    </w:rPr>
                    <w:t xml:space="preserve">               </w:t>
                  </w:r>
                </w:p>
              </w:tc>
              <w:tc>
                <w:tcPr>
                  <w:tcW w:w="1772" w:type="dxa"/>
                </w:tcPr>
                <w:p w:rsidR="00F50F0A" w:rsidRPr="009175A2" w:rsidRDefault="00F50F0A" w:rsidP="00981FFA">
                  <w:pPr>
                    <w:pStyle w:val="ListParagraph"/>
                    <w:framePr w:hSpace="180" w:wrap="around" w:vAnchor="text" w:hAnchor="text" w:y="1"/>
                    <w:spacing w:before="20"/>
                    <w:ind w:left="0"/>
                    <w:suppressOverlap/>
                    <w:jc w:val="both"/>
                    <w:rPr>
                      <w:sz w:val="22"/>
                      <w:szCs w:val="22"/>
                    </w:rPr>
                  </w:pPr>
                  <w:r w:rsidRPr="009175A2">
                    <w:rPr>
                      <w:sz w:val="22"/>
                      <w:szCs w:val="22"/>
                    </w:rPr>
                    <w:t>16th,</w:t>
                  </w:r>
                  <w:r w:rsidRPr="009175A2"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 w:rsidRPr="009175A2">
                    <w:rPr>
                      <w:spacing w:val="3"/>
                      <w:sz w:val="22"/>
                      <w:szCs w:val="22"/>
                    </w:rPr>
                    <w:t>J</w:t>
                  </w:r>
                  <w:r w:rsidRPr="009175A2">
                    <w:rPr>
                      <w:spacing w:val="-2"/>
                      <w:sz w:val="22"/>
                      <w:szCs w:val="22"/>
                    </w:rPr>
                    <w:t>u</w:t>
                  </w:r>
                  <w:r w:rsidRPr="009175A2">
                    <w:rPr>
                      <w:spacing w:val="1"/>
                      <w:sz w:val="22"/>
                      <w:szCs w:val="22"/>
                    </w:rPr>
                    <w:t>l</w:t>
                  </w:r>
                  <w:r w:rsidRPr="009175A2">
                    <w:rPr>
                      <w:sz w:val="22"/>
                      <w:szCs w:val="22"/>
                    </w:rPr>
                    <w:t>y</w:t>
                  </w:r>
                  <w:r w:rsidRPr="009175A2"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r w:rsidRPr="009175A2">
                    <w:rPr>
                      <w:sz w:val="22"/>
                      <w:szCs w:val="22"/>
                    </w:rPr>
                    <w:t>1986</w:t>
                  </w:r>
                </w:p>
              </w:tc>
            </w:tr>
            <w:tr w:rsidR="00F50F0A" w:rsidRPr="009175A2" w:rsidTr="00F50F0A">
              <w:trPr>
                <w:trHeight w:val="302"/>
              </w:trPr>
              <w:tc>
                <w:tcPr>
                  <w:tcW w:w="1726" w:type="dxa"/>
                </w:tcPr>
                <w:p w:rsidR="00F50F0A" w:rsidRPr="009175A2" w:rsidRDefault="00F50F0A" w:rsidP="00981FFA">
                  <w:pPr>
                    <w:pStyle w:val="ListParagraph"/>
                    <w:framePr w:hSpace="180" w:wrap="around" w:vAnchor="text" w:hAnchor="text" w:y="1"/>
                    <w:spacing w:before="20"/>
                    <w:ind w:left="0"/>
                    <w:suppressOverlap/>
                    <w:jc w:val="both"/>
                    <w:rPr>
                      <w:spacing w:val="1"/>
                      <w:sz w:val="22"/>
                      <w:szCs w:val="22"/>
                    </w:rPr>
                  </w:pPr>
                  <w:r w:rsidRPr="009175A2">
                    <w:rPr>
                      <w:spacing w:val="1"/>
                      <w:sz w:val="22"/>
                      <w:szCs w:val="22"/>
                    </w:rPr>
                    <w:t>Ma</w:t>
                  </w:r>
                  <w:r w:rsidRPr="009175A2">
                    <w:rPr>
                      <w:spacing w:val="-2"/>
                      <w:sz w:val="22"/>
                      <w:szCs w:val="22"/>
                    </w:rPr>
                    <w:t>r</w:t>
                  </w:r>
                  <w:r w:rsidRPr="009175A2">
                    <w:rPr>
                      <w:spacing w:val="1"/>
                      <w:sz w:val="22"/>
                      <w:szCs w:val="22"/>
                    </w:rPr>
                    <w:t>i</w:t>
                  </w:r>
                  <w:r w:rsidRPr="009175A2">
                    <w:rPr>
                      <w:spacing w:val="-1"/>
                      <w:sz w:val="22"/>
                      <w:szCs w:val="22"/>
                    </w:rPr>
                    <w:t>t</w:t>
                  </w:r>
                  <w:r w:rsidRPr="009175A2">
                    <w:rPr>
                      <w:sz w:val="22"/>
                      <w:szCs w:val="22"/>
                    </w:rPr>
                    <w:t>al</w:t>
                  </w:r>
                  <w:r w:rsidRPr="009175A2">
                    <w:rPr>
                      <w:spacing w:val="2"/>
                      <w:sz w:val="22"/>
                      <w:szCs w:val="22"/>
                    </w:rPr>
                    <w:t xml:space="preserve"> </w:t>
                  </w:r>
                  <w:r w:rsidRPr="009175A2">
                    <w:rPr>
                      <w:spacing w:val="-3"/>
                      <w:sz w:val="22"/>
                      <w:szCs w:val="22"/>
                    </w:rPr>
                    <w:t>S</w:t>
                  </w:r>
                  <w:r w:rsidRPr="009175A2">
                    <w:rPr>
                      <w:spacing w:val="1"/>
                      <w:sz w:val="22"/>
                      <w:szCs w:val="22"/>
                    </w:rPr>
                    <w:t>t</w:t>
                  </w:r>
                  <w:r w:rsidRPr="009175A2">
                    <w:rPr>
                      <w:spacing w:val="-2"/>
                      <w:sz w:val="22"/>
                      <w:szCs w:val="22"/>
                    </w:rPr>
                    <w:t>a</w:t>
                  </w:r>
                  <w:r w:rsidRPr="009175A2">
                    <w:rPr>
                      <w:spacing w:val="1"/>
                      <w:sz w:val="22"/>
                      <w:szCs w:val="22"/>
                    </w:rPr>
                    <w:t>t</w:t>
                  </w:r>
                  <w:r w:rsidRPr="009175A2">
                    <w:rPr>
                      <w:sz w:val="22"/>
                      <w:szCs w:val="22"/>
                    </w:rPr>
                    <w:t xml:space="preserve">us  </w:t>
                  </w:r>
                  <w:r w:rsidRPr="009175A2">
                    <w:rPr>
                      <w:spacing w:val="33"/>
                      <w:sz w:val="22"/>
                      <w:szCs w:val="22"/>
                    </w:rPr>
                    <w:t xml:space="preserve"> </w:t>
                  </w:r>
                  <w:r w:rsidRPr="009175A2">
                    <w:rPr>
                      <w:sz w:val="22"/>
                      <w:szCs w:val="22"/>
                    </w:rPr>
                    <w:t xml:space="preserve">                    </w:t>
                  </w:r>
                </w:p>
              </w:tc>
              <w:tc>
                <w:tcPr>
                  <w:tcW w:w="1772" w:type="dxa"/>
                </w:tcPr>
                <w:p w:rsidR="00F50F0A" w:rsidRPr="009175A2" w:rsidRDefault="00F50F0A" w:rsidP="00981FFA">
                  <w:pPr>
                    <w:pStyle w:val="ListParagraph"/>
                    <w:framePr w:hSpace="180" w:wrap="around" w:vAnchor="text" w:hAnchor="text" w:y="1"/>
                    <w:spacing w:before="20"/>
                    <w:ind w:left="0"/>
                    <w:suppressOverlap/>
                    <w:jc w:val="both"/>
                    <w:rPr>
                      <w:sz w:val="22"/>
                      <w:szCs w:val="22"/>
                    </w:rPr>
                  </w:pPr>
                  <w:r w:rsidRPr="009175A2">
                    <w:rPr>
                      <w:sz w:val="22"/>
                      <w:szCs w:val="22"/>
                    </w:rPr>
                    <w:t>Married</w:t>
                  </w:r>
                </w:p>
              </w:tc>
            </w:tr>
            <w:tr w:rsidR="00F50F0A" w:rsidRPr="009175A2" w:rsidTr="00F50F0A">
              <w:trPr>
                <w:trHeight w:val="360"/>
              </w:trPr>
              <w:tc>
                <w:tcPr>
                  <w:tcW w:w="1726" w:type="dxa"/>
                </w:tcPr>
                <w:p w:rsidR="00F50F0A" w:rsidRPr="009175A2" w:rsidRDefault="00F50F0A" w:rsidP="00981FFA">
                  <w:pPr>
                    <w:pStyle w:val="ListParagraph"/>
                    <w:framePr w:hSpace="180" w:wrap="around" w:vAnchor="text" w:hAnchor="text" w:y="1"/>
                    <w:spacing w:before="20"/>
                    <w:ind w:left="0"/>
                    <w:suppressOverlap/>
                    <w:jc w:val="both"/>
                    <w:rPr>
                      <w:sz w:val="22"/>
                      <w:szCs w:val="22"/>
                    </w:rPr>
                  </w:pPr>
                  <w:r w:rsidRPr="009175A2">
                    <w:rPr>
                      <w:spacing w:val="1"/>
                      <w:sz w:val="22"/>
                      <w:szCs w:val="22"/>
                    </w:rPr>
                    <w:t xml:space="preserve">Passport Number                    </w:t>
                  </w:r>
                </w:p>
              </w:tc>
              <w:tc>
                <w:tcPr>
                  <w:tcW w:w="1772" w:type="dxa"/>
                </w:tcPr>
                <w:p w:rsidR="00F50F0A" w:rsidRPr="009175A2" w:rsidRDefault="00F50F0A" w:rsidP="00981FFA">
                  <w:pPr>
                    <w:framePr w:hSpace="180" w:wrap="around" w:vAnchor="text" w:hAnchor="text" w:y="1"/>
                    <w:spacing w:before="59"/>
                    <w:suppressOverlap/>
                    <w:jc w:val="both"/>
                    <w:rPr>
                      <w:sz w:val="22"/>
                      <w:szCs w:val="22"/>
                    </w:rPr>
                  </w:pPr>
                  <w:r w:rsidRPr="009175A2">
                    <w:rPr>
                      <w:spacing w:val="1"/>
                      <w:sz w:val="22"/>
                      <w:szCs w:val="22"/>
                    </w:rPr>
                    <w:t>QR5141482</w:t>
                  </w:r>
                </w:p>
              </w:tc>
            </w:tr>
            <w:tr w:rsidR="00F50F0A" w:rsidRPr="009175A2" w:rsidTr="00F50F0A">
              <w:trPr>
                <w:trHeight w:val="502"/>
              </w:trPr>
              <w:tc>
                <w:tcPr>
                  <w:tcW w:w="1726" w:type="dxa"/>
                </w:tcPr>
                <w:p w:rsidR="00F50F0A" w:rsidRPr="009175A2" w:rsidRDefault="00F50F0A" w:rsidP="00981FFA">
                  <w:pPr>
                    <w:pStyle w:val="ListParagraph"/>
                    <w:framePr w:hSpace="180" w:wrap="around" w:vAnchor="text" w:hAnchor="text" w:y="1"/>
                    <w:spacing w:before="20"/>
                    <w:ind w:left="0"/>
                    <w:suppressOverlap/>
                    <w:jc w:val="both"/>
                    <w:rPr>
                      <w:spacing w:val="1"/>
                      <w:sz w:val="22"/>
                      <w:szCs w:val="22"/>
                    </w:rPr>
                  </w:pPr>
                  <w:r w:rsidRPr="009175A2">
                    <w:rPr>
                      <w:spacing w:val="1"/>
                      <w:sz w:val="22"/>
                      <w:szCs w:val="22"/>
                    </w:rPr>
                    <w:t xml:space="preserve">U.A.E Driving License #         </w:t>
                  </w:r>
                </w:p>
              </w:tc>
              <w:tc>
                <w:tcPr>
                  <w:tcW w:w="1772" w:type="dxa"/>
                </w:tcPr>
                <w:p w:rsidR="00F50F0A" w:rsidRPr="009175A2" w:rsidRDefault="00F50F0A" w:rsidP="00981FFA">
                  <w:pPr>
                    <w:framePr w:hSpace="180" w:wrap="around" w:vAnchor="text" w:hAnchor="text" w:y="1"/>
                    <w:spacing w:before="59"/>
                    <w:suppressOverlap/>
                    <w:rPr>
                      <w:sz w:val="22"/>
                      <w:szCs w:val="22"/>
                    </w:rPr>
                  </w:pPr>
                  <w:r w:rsidRPr="009175A2">
                    <w:rPr>
                      <w:spacing w:val="1"/>
                      <w:sz w:val="22"/>
                      <w:szCs w:val="22"/>
                    </w:rPr>
                    <w:t>749260</w:t>
                  </w:r>
                </w:p>
                <w:p w:rsidR="00F50F0A" w:rsidRPr="009175A2" w:rsidRDefault="00F50F0A" w:rsidP="00981FFA">
                  <w:pPr>
                    <w:framePr w:hSpace="180" w:wrap="around" w:vAnchor="text" w:hAnchor="text" w:y="1"/>
                    <w:spacing w:before="59"/>
                    <w:suppressOverlap/>
                    <w:jc w:val="both"/>
                    <w:rPr>
                      <w:spacing w:val="1"/>
                      <w:sz w:val="22"/>
                      <w:szCs w:val="22"/>
                    </w:rPr>
                  </w:pPr>
                </w:p>
              </w:tc>
            </w:tr>
            <w:tr w:rsidR="00F50F0A" w:rsidRPr="009175A2" w:rsidTr="00F50F0A">
              <w:trPr>
                <w:trHeight w:val="502"/>
              </w:trPr>
              <w:tc>
                <w:tcPr>
                  <w:tcW w:w="1726" w:type="dxa"/>
                </w:tcPr>
                <w:p w:rsidR="00F50F0A" w:rsidRDefault="00F50F0A" w:rsidP="00981FFA">
                  <w:pPr>
                    <w:pStyle w:val="ListParagraph"/>
                    <w:framePr w:hSpace="180" w:wrap="around" w:vAnchor="text" w:hAnchor="text" w:y="1"/>
                    <w:spacing w:before="20"/>
                    <w:ind w:left="0"/>
                    <w:suppressOverlap/>
                    <w:jc w:val="both"/>
                    <w:rPr>
                      <w:spacing w:val="1"/>
                      <w:sz w:val="22"/>
                      <w:szCs w:val="22"/>
                    </w:rPr>
                  </w:pPr>
                </w:p>
                <w:p w:rsidR="00F50F0A" w:rsidRPr="009175A2" w:rsidRDefault="00F50F0A" w:rsidP="00981FFA">
                  <w:pPr>
                    <w:pStyle w:val="ListParagraph"/>
                    <w:framePr w:hSpace="180" w:wrap="around" w:vAnchor="text" w:hAnchor="text" w:y="1"/>
                    <w:spacing w:before="20"/>
                    <w:ind w:left="0"/>
                    <w:suppressOverlap/>
                    <w:jc w:val="both"/>
                    <w:rPr>
                      <w:spacing w:val="1"/>
                      <w:sz w:val="22"/>
                      <w:szCs w:val="22"/>
                    </w:rPr>
                  </w:pPr>
                </w:p>
              </w:tc>
              <w:tc>
                <w:tcPr>
                  <w:tcW w:w="1772" w:type="dxa"/>
                </w:tcPr>
                <w:p w:rsidR="00F50F0A" w:rsidRPr="009175A2" w:rsidRDefault="00F50F0A" w:rsidP="00981FFA">
                  <w:pPr>
                    <w:framePr w:hSpace="180" w:wrap="around" w:vAnchor="text" w:hAnchor="text" w:y="1"/>
                    <w:spacing w:before="59"/>
                    <w:suppressOverlap/>
                    <w:rPr>
                      <w:spacing w:val="1"/>
                      <w:sz w:val="22"/>
                      <w:szCs w:val="22"/>
                    </w:rPr>
                  </w:pPr>
                </w:p>
              </w:tc>
            </w:tr>
          </w:tbl>
          <w:p w:rsidR="00F50F0A" w:rsidRDefault="00F50F0A"/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</w:tcPr>
          <w:p w:rsidR="00F50F0A" w:rsidRDefault="00F50F0A" w:rsidP="00805399">
            <w:pPr>
              <w:spacing w:line="359" w:lineRule="auto"/>
              <w:ind w:right="417"/>
              <w:jc w:val="both"/>
              <w:rPr>
                <w:sz w:val="22"/>
                <w:szCs w:val="22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:rsidR="00F50F0A" w:rsidRDefault="00F50F0A" w:rsidP="00805399">
            <w:pPr>
              <w:spacing w:line="359" w:lineRule="auto"/>
              <w:ind w:right="397"/>
              <w:jc w:val="both"/>
              <w:rPr>
                <w:sz w:val="22"/>
                <w:szCs w:val="22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50F0A" w:rsidRDefault="00F50F0A" w:rsidP="00805399">
            <w:pPr>
              <w:spacing w:line="359" w:lineRule="auto"/>
              <w:ind w:right="2"/>
              <w:jc w:val="both"/>
              <w:rPr>
                <w:sz w:val="22"/>
                <w:szCs w:val="22"/>
              </w:rPr>
            </w:pPr>
          </w:p>
          <w:p w:rsidR="00F50F0A" w:rsidRDefault="00F50F0A" w:rsidP="00805399">
            <w:pPr>
              <w:spacing w:line="359" w:lineRule="auto"/>
              <w:ind w:left="435" w:right="2"/>
              <w:jc w:val="both"/>
              <w:rPr>
                <w:sz w:val="22"/>
                <w:szCs w:val="22"/>
              </w:rPr>
            </w:pPr>
          </w:p>
        </w:tc>
      </w:tr>
    </w:tbl>
    <w:p w:rsidR="00F50F0A" w:rsidRDefault="00F50F0A" w:rsidP="003A77F1">
      <w:pPr>
        <w:spacing w:before="32" w:line="240" w:lineRule="exact"/>
        <w:rPr>
          <w:b/>
          <w:spacing w:val="-1"/>
          <w:position w:val="-1"/>
          <w:sz w:val="22"/>
          <w:szCs w:val="22"/>
          <w:u w:val="thick" w:color="000000"/>
        </w:rPr>
      </w:pPr>
    </w:p>
    <w:p w:rsidR="00F50F0A" w:rsidRDefault="00F50F0A" w:rsidP="003A77F1">
      <w:pPr>
        <w:spacing w:before="32" w:line="240" w:lineRule="exact"/>
        <w:rPr>
          <w:b/>
          <w:spacing w:val="-1"/>
          <w:position w:val="-1"/>
          <w:sz w:val="22"/>
          <w:szCs w:val="22"/>
          <w:u w:val="thick" w:color="000000"/>
        </w:rPr>
      </w:pPr>
    </w:p>
    <w:p w:rsidR="006614D6" w:rsidRDefault="004E31AB" w:rsidP="003A77F1">
      <w:pPr>
        <w:spacing w:before="32" w:line="240" w:lineRule="exact"/>
        <w:rPr>
          <w:b/>
          <w:position w:val="-1"/>
          <w:sz w:val="22"/>
          <w:szCs w:val="22"/>
          <w:u w:val="thick" w:color="000000"/>
        </w:rPr>
      </w:pPr>
      <w:r>
        <w:rPr>
          <w:b/>
          <w:spacing w:val="-1"/>
          <w:position w:val="-1"/>
          <w:sz w:val="22"/>
          <w:szCs w:val="22"/>
          <w:u w:val="thick" w:color="000000"/>
        </w:rPr>
        <w:t>E</w:t>
      </w:r>
      <w:r w:rsidR="009E6C60">
        <w:rPr>
          <w:b/>
          <w:position w:val="-1"/>
          <w:sz w:val="22"/>
          <w:szCs w:val="22"/>
          <w:u w:val="thick" w:color="000000"/>
        </w:rPr>
        <w:t>M</w:t>
      </w:r>
      <w:r w:rsidR="009E6C60">
        <w:rPr>
          <w:b/>
          <w:spacing w:val="2"/>
          <w:position w:val="-1"/>
          <w:sz w:val="22"/>
          <w:szCs w:val="22"/>
          <w:u w:val="thick" w:color="000000"/>
        </w:rPr>
        <w:t>P</w:t>
      </w:r>
      <w:r w:rsidR="009E6C60">
        <w:rPr>
          <w:b/>
          <w:spacing w:val="-3"/>
          <w:position w:val="-1"/>
          <w:sz w:val="22"/>
          <w:szCs w:val="22"/>
          <w:u w:val="thick" w:color="000000"/>
        </w:rPr>
        <w:t>L</w:t>
      </w:r>
      <w:r w:rsidR="009E6C60">
        <w:rPr>
          <w:b/>
          <w:spacing w:val="-1"/>
          <w:position w:val="-1"/>
          <w:sz w:val="22"/>
          <w:szCs w:val="22"/>
          <w:u w:val="thick" w:color="000000"/>
        </w:rPr>
        <w:t>O</w:t>
      </w:r>
      <w:r w:rsidR="009E6C60">
        <w:rPr>
          <w:b/>
          <w:spacing w:val="1"/>
          <w:position w:val="-1"/>
          <w:sz w:val="22"/>
          <w:szCs w:val="22"/>
          <w:u w:val="thick" w:color="000000"/>
        </w:rPr>
        <w:t>Y</w:t>
      </w:r>
      <w:r w:rsidR="009E6C60">
        <w:rPr>
          <w:b/>
          <w:position w:val="-1"/>
          <w:sz w:val="22"/>
          <w:szCs w:val="22"/>
          <w:u w:val="thick" w:color="000000"/>
        </w:rPr>
        <w:t>ME</w:t>
      </w:r>
      <w:r w:rsidR="009E6C60">
        <w:rPr>
          <w:b/>
          <w:spacing w:val="-2"/>
          <w:position w:val="-1"/>
          <w:sz w:val="22"/>
          <w:szCs w:val="22"/>
          <w:u w:val="thick" w:color="000000"/>
        </w:rPr>
        <w:t>N</w:t>
      </w:r>
      <w:r w:rsidR="009E6C60">
        <w:rPr>
          <w:b/>
          <w:position w:val="-1"/>
          <w:sz w:val="22"/>
          <w:szCs w:val="22"/>
          <w:u w:val="thick" w:color="000000"/>
        </w:rPr>
        <w:t>T</w:t>
      </w:r>
      <w:r w:rsidR="009E6C60">
        <w:rPr>
          <w:b/>
          <w:spacing w:val="-1"/>
          <w:position w:val="-1"/>
          <w:sz w:val="22"/>
          <w:szCs w:val="22"/>
          <w:u w:val="thick" w:color="000000"/>
        </w:rPr>
        <w:t xml:space="preserve"> H</w:t>
      </w:r>
      <w:r w:rsidR="009E6C60">
        <w:rPr>
          <w:b/>
          <w:position w:val="-1"/>
          <w:sz w:val="22"/>
          <w:szCs w:val="22"/>
          <w:u w:val="thick" w:color="000000"/>
        </w:rPr>
        <w:t>IS</w:t>
      </w:r>
      <w:r w:rsidR="009E6C60">
        <w:rPr>
          <w:b/>
          <w:spacing w:val="-1"/>
          <w:position w:val="-1"/>
          <w:sz w:val="22"/>
          <w:szCs w:val="22"/>
          <w:u w:val="thick" w:color="000000"/>
        </w:rPr>
        <w:t>TOR</w:t>
      </w:r>
      <w:r w:rsidR="009E6C60">
        <w:rPr>
          <w:b/>
          <w:position w:val="-1"/>
          <w:sz w:val="22"/>
          <w:szCs w:val="22"/>
          <w:u w:val="thick" w:color="000000"/>
        </w:rPr>
        <w:t>Y</w:t>
      </w:r>
      <w:r w:rsidR="00DF3A52">
        <w:rPr>
          <w:b/>
          <w:spacing w:val="-1"/>
          <w:position w:val="-1"/>
          <w:sz w:val="22"/>
          <w:szCs w:val="22"/>
        </w:rPr>
        <w:t xml:space="preserve"> </w:t>
      </w:r>
      <w:r w:rsidR="009E6C60">
        <w:rPr>
          <w:b/>
          <w:spacing w:val="-1"/>
          <w:position w:val="-1"/>
          <w:sz w:val="22"/>
          <w:szCs w:val="22"/>
        </w:rPr>
        <w:t>:</w:t>
      </w:r>
    </w:p>
    <w:p w:rsidR="006614D6" w:rsidRDefault="000B6E09" w:rsidP="003A77F1">
      <w:p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 w:rsidRPr="00B60EB9">
        <w:rPr>
          <w:b/>
          <w:spacing w:val="-1"/>
          <w:position w:val="-1"/>
          <w:sz w:val="22"/>
          <w:szCs w:val="22"/>
          <w:u w:val="single"/>
        </w:rPr>
        <w:t>Workin</w:t>
      </w:r>
      <w:r w:rsidR="006614D6">
        <w:rPr>
          <w:b/>
          <w:spacing w:val="-1"/>
          <w:position w:val="-1"/>
          <w:sz w:val="22"/>
          <w:szCs w:val="22"/>
          <w:u w:val="single"/>
        </w:rPr>
        <w:t>g as Agriculture Engineer at GULF PALM TRADE &amp; CONTRACTING KUWAIT</w:t>
      </w:r>
      <w:r w:rsidR="00901E84" w:rsidRPr="00B60EB9">
        <w:rPr>
          <w:b/>
          <w:spacing w:val="-1"/>
          <w:position w:val="-1"/>
          <w:sz w:val="22"/>
          <w:szCs w:val="22"/>
          <w:u w:val="single"/>
        </w:rPr>
        <w:t>:</w:t>
      </w:r>
      <w:r w:rsidRPr="00B60EB9">
        <w:rPr>
          <w:b/>
          <w:spacing w:val="-1"/>
          <w:position w:val="-1"/>
          <w:sz w:val="22"/>
          <w:szCs w:val="22"/>
          <w:u w:val="single"/>
        </w:rPr>
        <w:t>( July  2017</w:t>
      </w:r>
      <w:r w:rsidR="00901E84" w:rsidRPr="00B60EB9">
        <w:rPr>
          <w:b/>
          <w:spacing w:val="-1"/>
          <w:position w:val="-1"/>
          <w:sz w:val="22"/>
          <w:szCs w:val="22"/>
          <w:u w:val="single"/>
        </w:rPr>
        <w:t xml:space="preserve"> till date</w:t>
      </w:r>
      <w:r w:rsidR="006614D6">
        <w:rPr>
          <w:b/>
          <w:spacing w:val="-1"/>
          <w:position w:val="-1"/>
          <w:sz w:val="22"/>
          <w:szCs w:val="22"/>
          <w:u w:val="single"/>
        </w:rPr>
        <w:t>)</w:t>
      </w:r>
    </w:p>
    <w:p w:rsidR="000E577D" w:rsidRDefault="006614D6" w:rsidP="000E577D">
      <w:p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 w:rsidRPr="000E577D">
        <w:rPr>
          <w:b/>
          <w:spacing w:val="-1"/>
          <w:position w:val="-1"/>
          <w:sz w:val="22"/>
          <w:szCs w:val="22"/>
          <w:u w:val="single"/>
        </w:rPr>
        <w:t>Jobs &amp; Responsibilities</w:t>
      </w:r>
      <w:r w:rsidR="000E577D">
        <w:rPr>
          <w:b/>
          <w:spacing w:val="-1"/>
          <w:position w:val="-1"/>
          <w:sz w:val="22"/>
          <w:szCs w:val="22"/>
          <w:u w:val="single"/>
        </w:rPr>
        <w:t>:</w:t>
      </w:r>
    </w:p>
    <w:p w:rsidR="000E577D" w:rsidRPr="000E577D" w:rsidRDefault="000E577D" w:rsidP="000E577D">
      <w:pPr>
        <w:pStyle w:val="ListParagraph"/>
        <w:numPr>
          <w:ilvl w:val="0"/>
          <w:numId w:val="22"/>
        </w:num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spacing w:val="-1"/>
          <w:position w:val="-1"/>
          <w:sz w:val="22"/>
          <w:szCs w:val="22"/>
        </w:rPr>
        <w:t>Manage, organize, supervise &amp; execute all kind of farm activities needed to run the farm on daily basis.</w:t>
      </w:r>
    </w:p>
    <w:p w:rsidR="000E577D" w:rsidRPr="000E577D" w:rsidRDefault="000E577D" w:rsidP="000E577D">
      <w:pPr>
        <w:pStyle w:val="ListParagraph"/>
        <w:numPr>
          <w:ilvl w:val="0"/>
          <w:numId w:val="22"/>
        </w:num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spacing w:val="-1"/>
          <w:position w:val="-1"/>
          <w:sz w:val="22"/>
          <w:szCs w:val="22"/>
        </w:rPr>
        <w:t>Prepare work plans for the farm on daily, weekly, monthly and annual basis.</w:t>
      </w:r>
    </w:p>
    <w:p w:rsidR="000E577D" w:rsidRPr="000E577D" w:rsidRDefault="000E577D" w:rsidP="000E577D">
      <w:pPr>
        <w:pStyle w:val="ListParagraph"/>
        <w:numPr>
          <w:ilvl w:val="0"/>
          <w:numId w:val="22"/>
        </w:num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spacing w:val="-1"/>
          <w:position w:val="-1"/>
          <w:sz w:val="22"/>
          <w:szCs w:val="22"/>
        </w:rPr>
        <w:t>Execute different projects being carried out at farm.</w:t>
      </w:r>
    </w:p>
    <w:p w:rsidR="000E577D" w:rsidRPr="000E577D" w:rsidRDefault="000E577D" w:rsidP="000E577D">
      <w:pPr>
        <w:pStyle w:val="ListParagraph"/>
        <w:numPr>
          <w:ilvl w:val="0"/>
          <w:numId w:val="22"/>
        </w:num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spacing w:val="-1"/>
          <w:position w:val="-1"/>
          <w:sz w:val="22"/>
          <w:szCs w:val="22"/>
        </w:rPr>
        <w:t>Conducting daily farm  visits.</w:t>
      </w:r>
    </w:p>
    <w:p w:rsidR="000E577D" w:rsidRPr="00F33327" w:rsidRDefault="000E577D" w:rsidP="000E577D">
      <w:pPr>
        <w:pStyle w:val="ListParagraph"/>
        <w:numPr>
          <w:ilvl w:val="0"/>
          <w:numId w:val="22"/>
        </w:num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spacing w:val="-1"/>
          <w:position w:val="-1"/>
          <w:sz w:val="22"/>
          <w:szCs w:val="22"/>
        </w:rPr>
        <w:t xml:space="preserve">Holding meetings with foremen of </w:t>
      </w:r>
      <w:r w:rsidR="00F33327">
        <w:rPr>
          <w:spacing w:val="-1"/>
          <w:position w:val="-1"/>
          <w:sz w:val="22"/>
          <w:szCs w:val="22"/>
        </w:rPr>
        <w:t xml:space="preserve"> the sections related to </w:t>
      </w:r>
      <w:r>
        <w:rPr>
          <w:spacing w:val="-1"/>
          <w:position w:val="-1"/>
          <w:sz w:val="22"/>
          <w:szCs w:val="22"/>
        </w:rPr>
        <w:t xml:space="preserve"> fruits, vegetable, indoors, shrub, seasonal, floriculture,</w:t>
      </w:r>
      <w:r w:rsidR="00F33327">
        <w:rPr>
          <w:spacing w:val="-1"/>
          <w:position w:val="-1"/>
          <w:sz w:val="22"/>
          <w:szCs w:val="22"/>
        </w:rPr>
        <w:t xml:space="preserve"> non fruiting trees, Palm trees, flowering trees, roses, ground covers , production and Hydroponics.</w:t>
      </w:r>
    </w:p>
    <w:p w:rsidR="00F33327" w:rsidRPr="00F33327" w:rsidRDefault="00F33327" w:rsidP="000E577D">
      <w:pPr>
        <w:pStyle w:val="ListParagraph"/>
        <w:numPr>
          <w:ilvl w:val="0"/>
          <w:numId w:val="22"/>
        </w:num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spacing w:val="-1"/>
          <w:position w:val="-1"/>
          <w:sz w:val="22"/>
          <w:szCs w:val="22"/>
        </w:rPr>
        <w:t xml:space="preserve"> Running different hydroponic systems and green houses .</w:t>
      </w:r>
    </w:p>
    <w:p w:rsidR="00F33327" w:rsidRPr="00F33327" w:rsidRDefault="00F33327" w:rsidP="000E577D">
      <w:pPr>
        <w:pStyle w:val="ListParagraph"/>
        <w:numPr>
          <w:ilvl w:val="0"/>
          <w:numId w:val="22"/>
        </w:num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spacing w:val="-1"/>
          <w:position w:val="-1"/>
          <w:sz w:val="22"/>
          <w:szCs w:val="22"/>
        </w:rPr>
        <w:t>Conducting experiments, taking notes and keeping record of them to get results.</w:t>
      </w:r>
    </w:p>
    <w:p w:rsidR="00F33327" w:rsidRPr="00F33327" w:rsidRDefault="00F33327" w:rsidP="000E577D">
      <w:pPr>
        <w:pStyle w:val="ListParagraph"/>
        <w:numPr>
          <w:ilvl w:val="0"/>
          <w:numId w:val="22"/>
        </w:num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spacing w:val="-1"/>
          <w:position w:val="-1"/>
          <w:sz w:val="22"/>
          <w:szCs w:val="22"/>
        </w:rPr>
        <w:t>Peparing different plant activities reports on daily basis.</w:t>
      </w:r>
    </w:p>
    <w:p w:rsidR="00F33327" w:rsidRPr="00F33327" w:rsidRDefault="00F33327" w:rsidP="000E577D">
      <w:pPr>
        <w:pStyle w:val="ListParagraph"/>
        <w:numPr>
          <w:ilvl w:val="0"/>
          <w:numId w:val="22"/>
        </w:num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spacing w:val="-1"/>
          <w:position w:val="-1"/>
          <w:sz w:val="22"/>
          <w:szCs w:val="22"/>
        </w:rPr>
        <w:t>Evaluation of labour force.</w:t>
      </w:r>
    </w:p>
    <w:p w:rsidR="00F33327" w:rsidRPr="00F33327" w:rsidRDefault="00F33327" w:rsidP="000E577D">
      <w:pPr>
        <w:pStyle w:val="ListParagraph"/>
        <w:numPr>
          <w:ilvl w:val="0"/>
          <w:numId w:val="22"/>
        </w:num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spacing w:val="-1"/>
          <w:position w:val="-1"/>
          <w:sz w:val="22"/>
          <w:szCs w:val="22"/>
        </w:rPr>
        <w:t xml:space="preserve">Receiving shipments  </w:t>
      </w:r>
      <w:r w:rsidR="00887955">
        <w:rPr>
          <w:spacing w:val="-1"/>
          <w:position w:val="-1"/>
          <w:sz w:val="22"/>
          <w:szCs w:val="22"/>
        </w:rPr>
        <w:t xml:space="preserve">of imported plants </w:t>
      </w:r>
      <w:r>
        <w:rPr>
          <w:spacing w:val="-1"/>
          <w:position w:val="-1"/>
          <w:sz w:val="22"/>
          <w:szCs w:val="22"/>
        </w:rPr>
        <w:t xml:space="preserve"> and their arrangement.</w:t>
      </w:r>
    </w:p>
    <w:p w:rsidR="00F33327" w:rsidRPr="00887955" w:rsidRDefault="00F33327" w:rsidP="000E577D">
      <w:pPr>
        <w:pStyle w:val="ListParagraph"/>
        <w:numPr>
          <w:ilvl w:val="0"/>
          <w:numId w:val="22"/>
        </w:num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spacing w:val="-1"/>
          <w:position w:val="-1"/>
          <w:sz w:val="22"/>
          <w:szCs w:val="22"/>
        </w:rPr>
        <w:t>Receiving orders of export</w:t>
      </w:r>
      <w:r w:rsidR="00887955">
        <w:rPr>
          <w:spacing w:val="-1"/>
          <w:position w:val="-1"/>
          <w:sz w:val="22"/>
          <w:szCs w:val="22"/>
        </w:rPr>
        <w:t>s &amp; their preparation till supplied to the customer.</w:t>
      </w:r>
    </w:p>
    <w:p w:rsidR="006614D6" w:rsidRPr="00887955" w:rsidRDefault="00887955" w:rsidP="00887955">
      <w:pPr>
        <w:pStyle w:val="ListParagraph"/>
        <w:numPr>
          <w:ilvl w:val="0"/>
          <w:numId w:val="22"/>
        </w:num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spacing w:val="-1"/>
          <w:position w:val="-1"/>
          <w:sz w:val="22"/>
          <w:szCs w:val="22"/>
        </w:rPr>
        <w:t>Organizing Plant show room for the customers.</w:t>
      </w:r>
      <w:r w:rsidRPr="00887955">
        <w:rPr>
          <w:b/>
          <w:spacing w:val="-1"/>
          <w:position w:val="-1"/>
          <w:sz w:val="22"/>
          <w:szCs w:val="22"/>
          <w:u w:val="single"/>
        </w:rPr>
        <w:t xml:space="preserve"> </w:t>
      </w:r>
      <w:r w:rsidR="000E577D" w:rsidRPr="00887955">
        <w:rPr>
          <w:b/>
          <w:spacing w:val="-1"/>
          <w:position w:val="-1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 </w:t>
      </w:r>
      <w:r w:rsidRPr="00887955">
        <w:rPr>
          <w:b/>
          <w:spacing w:val="-1"/>
          <w:position w:val="-1"/>
          <w:sz w:val="22"/>
          <w:szCs w:val="22"/>
          <w:u w:val="single"/>
        </w:rPr>
        <w:t xml:space="preserve">                            </w:t>
      </w:r>
    </w:p>
    <w:p w:rsidR="00E90806" w:rsidRPr="00887955" w:rsidRDefault="00901E84" w:rsidP="00887955">
      <w:pPr>
        <w:pStyle w:val="ListParagraph"/>
        <w:numPr>
          <w:ilvl w:val="0"/>
          <w:numId w:val="22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887955">
        <w:rPr>
          <w:spacing w:val="-1"/>
          <w:position w:val="-1"/>
          <w:sz w:val="22"/>
          <w:szCs w:val="22"/>
        </w:rPr>
        <w:t>Conduct field visits to accumulate field data on demand, supply and production</w:t>
      </w:r>
      <w:r w:rsidR="006614D6" w:rsidRPr="00887955">
        <w:rPr>
          <w:spacing w:val="-1"/>
          <w:position w:val="-1"/>
          <w:sz w:val="22"/>
          <w:szCs w:val="22"/>
        </w:rPr>
        <w:t xml:space="preserve"> of different </w:t>
      </w:r>
      <w:r w:rsidR="00E90806" w:rsidRPr="00887955">
        <w:rPr>
          <w:spacing w:val="-1"/>
          <w:position w:val="-1"/>
          <w:sz w:val="22"/>
          <w:szCs w:val="22"/>
        </w:rPr>
        <w:t xml:space="preserve">crops .   </w:t>
      </w:r>
    </w:p>
    <w:p w:rsidR="00E90806" w:rsidRPr="00887955" w:rsidRDefault="00E90806" w:rsidP="00887955">
      <w:pPr>
        <w:pStyle w:val="ListParagraph"/>
        <w:numPr>
          <w:ilvl w:val="0"/>
          <w:numId w:val="22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887955">
        <w:rPr>
          <w:spacing w:val="-1"/>
          <w:position w:val="-1"/>
          <w:sz w:val="22"/>
          <w:szCs w:val="22"/>
        </w:rPr>
        <w:t>Organise and arrange farmer meetings and briefings to aware them about the modern agriculture techniques and methodologies to enhance field produce.</w:t>
      </w:r>
    </w:p>
    <w:p w:rsidR="00E90806" w:rsidRPr="00887955" w:rsidRDefault="00E90806" w:rsidP="00887955">
      <w:pPr>
        <w:pStyle w:val="ListParagraph"/>
        <w:numPr>
          <w:ilvl w:val="0"/>
          <w:numId w:val="22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887955">
        <w:rPr>
          <w:spacing w:val="-1"/>
          <w:position w:val="-1"/>
          <w:sz w:val="22"/>
          <w:szCs w:val="22"/>
        </w:rPr>
        <w:t>Conduct seminars and business meetings with agricultural equipment sellers and market suppliers.</w:t>
      </w:r>
    </w:p>
    <w:p w:rsidR="00E90806" w:rsidRPr="00887955" w:rsidRDefault="00E90806" w:rsidP="00887955">
      <w:pPr>
        <w:pStyle w:val="ListParagraph"/>
        <w:numPr>
          <w:ilvl w:val="0"/>
          <w:numId w:val="22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887955">
        <w:rPr>
          <w:spacing w:val="-1"/>
          <w:position w:val="-1"/>
          <w:sz w:val="22"/>
          <w:szCs w:val="22"/>
        </w:rPr>
        <w:t>Introduce farmers to the modern agricultural tools and equipments.</w:t>
      </w:r>
    </w:p>
    <w:p w:rsidR="00E90806" w:rsidRDefault="00E90806" w:rsidP="00887955">
      <w:pPr>
        <w:pStyle w:val="ListParagraph"/>
        <w:numPr>
          <w:ilvl w:val="0"/>
          <w:numId w:val="22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887955">
        <w:rPr>
          <w:spacing w:val="-1"/>
          <w:position w:val="-1"/>
          <w:sz w:val="22"/>
          <w:szCs w:val="22"/>
        </w:rPr>
        <w:t>Brief the area farmers about the optimal use of seeds, pesticides , fertilizers and agricultural machinery.</w:t>
      </w:r>
    </w:p>
    <w:p w:rsidR="00887955" w:rsidRPr="00887955" w:rsidRDefault="00887955" w:rsidP="00887955">
      <w:pPr>
        <w:pStyle w:val="ListParagraph"/>
        <w:numPr>
          <w:ilvl w:val="0"/>
          <w:numId w:val="22"/>
        </w:numPr>
        <w:spacing w:before="32" w:line="240" w:lineRule="exact"/>
        <w:rPr>
          <w:spacing w:val="-1"/>
          <w:position w:val="-1"/>
          <w:sz w:val="22"/>
          <w:szCs w:val="22"/>
        </w:rPr>
      </w:pPr>
      <w:r>
        <w:rPr>
          <w:spacing w:val="-1"/>
          <w:position w:val="-1"/>
          <w:sz w:val="22"/>
          <w:szCs w:val="22"/>
        </w:rPr>
        <w:t>Cultivation of crops</w:t>
      </w:r>
    </w:p>
    <w:p w:rsidR="003A77F1" w:rsidRPr="00B60EB9" w:rsidRDefault="00DF3A52" w:rsidP="003A77F1">
      <w:p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b/>
          <w:spacing w:val="-1"/>
          <w:position w:val="-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842FA" w:rsidRPr="00B60EB9">
        <w:rPr>
          <w:b/>
          <w:spacing w:val="-1"/>
          <w:position w:val="-1"/>
          <w:sz w:val="22"/>
          <w:szCs w:val="22"/>
          <w:u w:val="single"/>
        </w:rPr>
        <w:t>QURUM BUSINESS GROUP Facility Management</w:t>
      </w:r>
      <w:r w:rsidR="00AD01D8" w:rsidRPr="00B60EB9">
        <w:rPr>
          <w:b/>
          <w:spacing w:val="-1"/>
          <w:position w:val="-1"/>
          <w:sz w:val="22"/>
          <w:szCs w:val="22"/>
          <w:u w:val="single"/>
        </w:rPr>
        <w:t xml:space="preserve"> </w:t>
      </w:r>
      <w:r w:rsidR="00315EAF" w:rsidRPr="00B60EB9">
        <w:rPr>
          <w:b/>
          <w:spacing w:val="-1"/>
          <w:position w:val="-1"/>
          <w:sz w:val="22"/>
          <w:szCs w:val="22"/>
          <w:u w:val="single"/>
        </w:rPr>
        <w:t xml:space="preserve"> U.A.E.</w:t>
      </w:r>
      <w:r w:rsidR="00AD01D8" w:rsidRPr="00B60EB9">
        <w:rPr>
          <w:b/>
          <w:spacing w:val="-1"/>
          <w:position w:val="-1"/>
          <w:sz w:val="22"/>
          <w:szCs w:val="22"/>
          <w:u w:val="single"/>
        </w:rPr>
        <w:t xml:space="preserve">                                                                     </w:t>
      </w:r>
      <w:r w:rsidR="000842FA" w:rsidRPr="00B60EB9">
        <w:rPr>
          <w:b/>
          <w:spacing w:val="-1"/>
          <w:position w:val="-1"/>
          <w:sz w:val="22"/>
          <w:szCs w:val="22"/>
          <w:u w:val="single"/>
        </w:rPr>
        <w:t xml:space="preserve">                      </w:t>
      </w:r>
      <w:r w:rsidR="00315EAF" w:rsidRPr="00B60EB9">
        <w:rPr>
          <w:b/>
          <w:spacing w:val="-1"/>
          <w:position w:val="-1"/>
          <w:sz w:val="22"/>
          <w:szCs w:val="22"/>
          <w:u w:val="single"/>
        </w:rPr>
        <w:t xml:space="preserve">                 </w:t>
      </w:r>
    </w:p>
    <w:p w:rsidR="003A77F1" w:rsidRPr="000B6BAD" w:rsidRDefault="00414AFB" w:rsidP="00A30432">
      <w:pPr>
        <w:spacing w:before="32" w:line="240" w:lineRule="exact"/>
        <w:rPr>
          <w:b/>
          <w:spacing w:val="-1"/>
          <w:position w:val="-1"/>
          <w:sz w:val="22"/>
          <w:szCs w:val="22"/>
          <w:u w:val="single"/>
        </w:rPr>
      </w:pPr>
      <w:r>
        <w:rPr>
          <w:b/>
          <w:spacing w:val="-1"/>
          <w:position w:val="-1"/>
          <w:sz w:val="22"/>
          <w:szCs w:val="22"/>
          <w:u w:val="single"/>
        </w:rPr>
        <w:t xml:space="preserve">Landscape </w:t>
      </w:r>
      <w:r w:rsidR="008D63CC">
        <w:rPr>
          <w:b/>
          <w:spacing w:val="-1"/>
          <w:position w:val="-1"/>
          <w:sz w:val="22"/>
          <w:szCs w:val="22"/>
          <w:u w:val="single"/>
        </w:rPr>
        <w:t>Engineer</w:t>
      </w:r>
      <w:r w:rsidR="003A77F1" w:rsidRPr="000B6BAD">
        <w:rPr>
          <w:b/>
          <w:spacing w:val="-1"/>
          <w:position w:val="-1"/>
          <w:sz w:val="22"/>
          <w:szCs w:val="22"/>
          <w:u w:val="single"/>
        </w:rPr>
        <w:t xml:space="preserve">: </w:t>
      </w:r>
      <w:r w:rsidR="00A30432">
        <w:rPr>
          <w:b/>
          <w:spacing w:val="-1"/>
          <w:position w:val="-1"/>
          <w:sz w:val="22"/>
          <w:szCs w:val="22"/>
          <w:u w:val="single"/>
        </w:rPr>
        <w:t>(Landscape Construction &amp; Maintenance )</w:t>
      </w:r>
      <w:r w:rsidR="00B60EB9">
        <w:rPr>
          <w:b/>
          <w:spacing w:val="-1"/>
          <w:position w:val="-1"/>
          <w:sz w:val="22"/>
          <w:szCs w:val="22"/>
          <w:u w:val="single"/>
        </w:rPr>
        <w:t xml:space="preserve">    (</w:t>
      </w:r>
      <w:r w:rsidR="005C1DFC">
        <w:rPr>
          <w:b/>
          <w:spacing w:val="-1"/>
          <w:position w:val="-1"/>
          <w:sz w:val="22"/>
          <w:szCs w:val="22"/>
          <w:u w:val="single"/>
        </w:rPr>
        <w:t xml:space="preserve"> June 2015-Dec </w:t>
      </w:r>
      <w:r w:rsidR="000842FA">
        <w:rPr>
          <w:b/>
          <w:spacing w:val="-1"/>
          <w:position w:val="-1"/>
          <w:sz w:val="22"/>
          <w:szCs w:val="22"/>
          <w:u w:val="single"/>
        </w:rPr>
        <w:t>2015</w:t>
      </w:r>
      <w:r w:rsidR="00B60EB9">
        <w:rPr>
          <w:b/>
          <w:spacing w:val="-1"/>
          <w:position w:val="-1"/>
          <w:sz w:val="22"/>
          <w:szCs w:val="22"/>
          <w:u w:val="single"/>
        </w:rPr>
        <w:t>)</w:t>
      </w:r>
      <w:r w:rsidR="000842FA">
        <w:rPr>
          <w:b/>
          <w:spacing w:val="-1"/>
          <w:position w:val="-1"/>
          <w:sz w:val="22"/>
          <w:szCs w:val="22"/>
          <w:u w:val="single"/>
        </w:rPr>
        <w:t xml:space="preserve">        </w:t>
      </w:r>
    </w:p>
    <w:p w:rsidR="003A77F1" w:rsidRPr="003A77F1" w:rsidRDefault="003A77F1" w:rsidP="003A77F1">
      <w:pPr>
        <w:spacing w:before="32" w:line="240" w:lineRule="exact"/>
        <w:rPr>
          <w:b/>
          <w:spacing w:val="-1"/>
          <w:position w:val="-1"/>
          <w:sz w:val="22"/>
          <w:szCs w:val="22"/>
        </w:rPr>
      </w:pPr>
      <w:r w:rsidRPr="003A77F1">
        <w:rPr>
          <w:b/>
          <w:spacing w:val="-1"/>
          <w:position w:val="-1"/>
          <w:sz w:val="22"/>
          <w:szCs w:val="22"/>
        </w:rPr>
        <w:t>Key Accountabilities:</w:t>
      </w:r>
    </w:p>
    <w:p w:rsidR="00B27797" w:rsidRPr="00900F5F" w:rsidRDefault="003A77F1" w:rsidP="00B91B63">
      <w:pPr>
        <w:pStyle w:val="ListParagraph"/>
        <w:numPr>
          <w:ilvl w:val="0"/>
          <w:numId w:val="7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900F5F">
        <w:rPr>
          <w:spacing w:val="-1"/>
          <w:position w:val="-1"/>
          <w:sz w:val="22"/>
          <w:szCs w:val="22"/>
        </w:rPr>
        <w:t>Manage daily oper</w:t>
      </w:r>
      <w:r w:rsidR="00EB3BB7" w:rsidRPr="00900F5F">
        <w:rPr>
          <w:spacing w:val="-1"/>
          <w:position w:val="-1"/>
          <w:sz w:val="22"/>
          <w:szCs w:val="22"/>
        </w:rPr>
        <w:t>ations on site</w:t>
      </w:r>
      <w:r w:rsidRPr="00900F5F">
        <w:rPr>
          <w:spacing w:val="-1"/>
          <w:position w:val="-1"/>
          <w:sz w:val="22"/>
          <w:szCs w:val="22"/>
        </w:rPr>
        <w:t>, inclu</w:t>
      </w:r>
      <w:r w:rsidR="00EB3BB7" w:rsidRPr="00900F5F">
        <w:rPr>
          <w:spacing w:val="-1"/>
          <w:position w:val="-1"/>
          <w:sz w:val="22"/>
          <w:szCs w:val="22"/>
        </w:rPr>
        <w:t xml:space="preserve">ding: space </w:t>
      </w:r>
      <w:r w:rsidR="009A2E3C" w:rsidRPr="00900F5F">
        <w:rPr>
          <w:spacing w:val="-1"/>
          <w:position w:val="-1"/>
          <w:sz w:val="22"/>
          <w:szCs w:val="22"/>
        </w:rPr>
        <w:t>allocation, construction plan</w:t>
      </w:r>
      <w:r w:rsidR="00EB3BB7" w:rsidRPr="00900F5F">
        <w:rPr>
          <w:spacing w:val="-1"/>
          <w:position w:val="-1"/>
          <w:sz w:val="22"/>
          <w:szCs w:val="22"/>
        </w:rPr>
        <w:t>,</w:t>
      </w:r>
      <w:r w:rsidR="00B27797" w:rsidRPr="00B27797">
        <w:t xml:space="preserve"> </w:t>
      </w:r>
      <w:r w:rsidR="00B27797" w:rsidRPr="00900F5F">
        <w:rPr>
          <w:spacing w:val="-1"/>
          <w:position w:val="-1"/>
          <w:sz w:val="22"/>
          <w:szCs w:val="22"/>
        </w:rPr>
        <w:t>client needs, functionality, government regulations and environmental impact.</w:t>
      </w:r>
    </w:p>
    <w:p w:rsidR="00B27797" w:rsidRPr="00900F5F" w:rsidRDefault="00B27797" w:rsidP="00B91B63">
      <w:pPr>
        <w:pStyle w:val="ListParagraph"/>
        <w:numPr>
          <w:ilvl w:val="0"/>
          <w:numId w:val="7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900F5F">
        <w:rPr>
          <w:spacing w:val="-1"/>
          <w:position w:val="-1"/>
          <w:sz w:val="22"/>
          <w:szCs w:val="22"/>
        </w:rPr>
        <w:t>Supervise all works related to Landscape Works of the project to ensure compliance with approved and proper standards</w:t>
      </w:r>
      <w:r w:rsidR="00C836BC" w:rsidRPr="00900F5F">
        <w:rPr>
          <w:spacing w:val="-1"/>
          <w:position w:val="-1"/>
          <w:sz w:val="22"/>
          <w:szCs w:val="22"/>
        </w:rPr>
        <w:t>.</w:t>
      </w:r>
    </w:p>
    <w:p w:rsidR="00C836BC" w:rsidRPr="00900F5F" w:rsidRDefault="00C836BC" w:rsidP="00B91B63">
      <w:pPr>
        <w:pStyle w:val="ListParagraph"/>
        <w:numPr>
          <w:ilvl w:val="0"/>
          <w:numId w:val="7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900F5F">
        <w:rPr>
          <w:spacing w:val="-1"/>
          <w:position w:val="-1"/>
          <w:sz w:val="22"/>
          <w:szCs w:val="22"/>
        </w:rPr>
        <w:t>Liaising with the Inspectors and Engineers to provide support and guidance as required.</w:t>
      </w:r>
    </w:p>
    <w:p w:rsidR="00664CC9" w:rsidRPr="00900F5F" w:rsidRDefault="009A2E3C" w:rsidP="00B91B63">
      <w:pPr>
        <w:pStyle w:val="ListParagraph"/>
        <w:numPr>
          <w:ilvl w:val="0"/>
          <w:numId w:val="7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900F5F">
        <w:rPr>
          <w:spacing w:val="-1"/>
          <w:position w:val="-1"/>
          <w:sz w:val="22"/>
          <w:szCs w:val="22"/>
        </w:rPr>
        <w:t>Compile reports, photos, illustrations, land use studies</w:t>
      </w:r>
      <w:r w:rsidR="0022197D" w:rsidRPr="00900F5F">
        <w:rPr>
          <w:spacing w:val="-1"/>
          <w:position w:val="-1"/>
          <w:sz w:val="22"/>
          <w:szCs w:val="22"/>
        </w:rPr>
        <w:t xml:space="preserve"> and models to create Work Inspection Requests </w:t>
      </w:r>
      <w:r w:rsidR="00C6519F" w:rsidRPr="00900F5F">
        <w:rPr>
          <w:spacing w:val="-1"/>
          <w:position w:val="-1"/>
          <w:sz w:val="22"/>
          <w:szCs w:val="22"/>
        </w:rPr>
        <w:t>(WIRs</w:t>
      </w:r>
      <w:r w:rsidR="0022197D" w:rsidRPr="00900F5F">
        <w:rPr>
          <w:spacing w:val="-1"/>
          <w:position w:val="-1"/>
          <w:sz w:val="22"/>
          <w:szCs w:val="22"/>
        </w:rPr>
        <w:t xml:space="preserve">) to submit to the QA/QC, </w:t>
      </w:r>
      <w:r w:rsidR="00C6519F" w:rsidRPr="00900F5F">
        <w:rPr>
          <w:spacing w:val="-1"/>
          <w:position w:val="-1"/>
          <w:sz w:val="22"/>
          <w:szCs w:val="22"/>
        </w:rPr>
        <w:t>main cont</w:t>
      </w:r>
      <w:r w:rsidR="0022197D" w:rsidRPr="00900F5F">
        <w:rPr>
          <w:spacing w:val="-1"/>
          <w:position w:val="-1"/>
          <w:sz w:val="22"/>
          <w:szCs w:val="22"/>
        </w:rPr>
        <w:t>ractor</w:t>
      </w:r>
      <w:r w:rsidR="00C6519F" w:rsidRPr="00900F5F">
        <w:rPr>
          <w:spacing w:val="-1"/>
          <w:position w:val="-1"/>
          <w:sz w:val="22"/>
          <w:szCs w:val="22"/>
        </w:rPr>
        <w:t>,</w:t>
      </w:r>
      <w:r w:rsidRPr="00900F5F">
        <w:rPr>
          <w:spacing w:val="-1"/>
          <w:position w:val="-1"/>
          <w:sz w:val="22"/>
          <w:szCs w:val="22"/>
        </w:rPr>
        <w:t xml:space="preserve"> Consultants &amp; client</w:t>
      </w:r>
      <w:r w:rsidR="0022197D" w:rsidRPr="00900F5F">
        <w:rPr>
          <w:spacing w:val="-1"/>
          <w:position w:val="-1"/>
          <w:sz w:val="22"/>
          <w:szCs w:val="22"/>
        </w:rPr>
        <w:t>.</w:t>
      </w:r>
    </w:p>
    <w:p w:rsidR="00271EC7" w:rsidRPr="00900F5F" w:rsidRDefault="00FB3C72" w:rsidP="00B91B63">
      <w:pPr>
        <w:pStyle w:val="ListParagraph"/>
        <w:numPr>
          <w:ilvl w:val="0"/>
          <w:numId w:val="7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900F5F">
        <w:rPr>
          <w:spacing w:val="-1"/>
          <w:position w:val="-1"/>
          <w:sz w:val="22"/>
          <w:szCs w:val="22"/>
        </w:rPr>
        <w:t>C</w:t>
      </w:r>
      <w:r w:rsidR="00664CC9" w:rsidRPr="00900F5F">
        <w:rPr>
          <w:spacing w:val="-1"/>
          <w:position w:val="-1"/>
          <w:sz w:val="22"/>
          <w:szCs w:val="22"/>
        </w:rPr>
        <w:t>ompile reports, cost estimates, photos, illustrations, land use studies and models to create a proposal to submit to the client.</w:t>
      </w:r>
      <w:r w:rsidR="003A77F1" w:rsidRPr="00900F5F">
        <w:rPr>
          <w:spacing w:val="-1"/>
          <w:position w:val="-1"/>
          <w:sz w:val="22"/>
          <w:szCs w:val="22"/>
        </w:rPr>
        <w:t xml:space="preserve"> </w:t>
      </w:r>
    </w:p>
    <w:p w:rsidR="00FB3C72" w:rsidRPr="00900F5F" w:rsidRDefault="00FB3C72" w:rsidP="00B91B63">
      <w:pPr>
        <w:pStyle w:val="ListParagraph"/>
        <w:numPr>
          <w:ilvl w:val="0"/>
          <w:numId w:val="7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900F5F">
        <w:rPr>
          <w:spacing w:val="-1"/>
          <w:position w:val="-1"/>
          <w:sz w:val="22"/>
          <w:szCs w:val="22"/>
        </w:rPr>
        <w:t>Review and monitor variations to the work to mitigate time and cost impacts for any required changes.</w:t>
      </w:r>
    </w:p>
    <w:p w:rsidR="0053694F" w:rsidRPr="00900F5F" w:rsidRDefault="0053694F" w:rsidP="00B91B63">
      <w:pPr>
        <w:pStyle w:val="ListParagraph"/>
        <w:numPr>
          <w:ilvl w:val="0"/>
          <w:numId w:val="7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900F5F">
        <w:rPr>
          <w:spacing w:val="-1"/>
          <w:position w:val="-1"/>
          <w:sz w:val="22"/>
          <w:szCs w:val="22"/>
        </w:rPr>
        <w:t>Monitor the review of the contractor’s documents/shop drawings to flag and rectify any issues which may affect the function of any component of the project from the landscape aspect.</w:t>
      </w:r>
    </w:p>
    <w:p w:rsidR="00051915" w:rsidRPr="00900F5F" w:rsidRDefault="00051915" w:rsidP="00B91B63">
      <w:pPr>
        <w:pStyle w:val="ListParagraph"/>
        <w:numPr>
          <w:ilvl w:val="0"/>
          <w:numId w:val="7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900F5F">
        <w:rPr>
          <w:spacing w:val="-1"/>
          <w:position w:val="-1"/>
          <w:sz w:val="22"/>
          <w:szCs w:val="22"/>
        </w:rPr>
        <w:t>Monitor the project related protocol set up for Inspection of works by the inspection teams.</w:t>
      </w:r>
    </w:p>
    <w:p w:rsidR="00051915" w:rsidRDefault="00051915" w:rsidP="00B91B63">
      <w:pPr>
        <w:pStyle w:val="ListParagraph"/>
        <w:numPr>
          <w:ilvl w:val="0"/>
          <w:numId w:val="7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900F5F">
        <w:rPr>
          <w:spacing w:val="-1"/>
          <w:position w:val="-1"/>
          <w:sz w:val="22"/>
          <w:szCs w:val="22"/>
        </w:rPr>
        <w:t>Monitor safety aspects relative to the landscape discipline.</w:t>
      </w:r>
      <w:r w:rsidR="00DC4CF3" w:rsidRPr="00900F5F">
        <w:rPr>
          <w:spacing w:val="-1"/>
          <w:position w:val="-1"/>
          <w:sz w:val="22"/>
          <w:szCs w:val="22"/>
        </w:rPr>
        <w:t xml:space="preserve"> </w:t>
      </w:r>
      <w:r w:rsidRPr="00900F5F">
        <w:rPr>
          <w:spacing w:val="-1"/>
          <w:position w:val="-1"/>
          <w:sz w:val="22"/>
          <w:szCs w:val="22"/>
        </w:rPr>
        <w:t>Provide reports on the progress of the landscape activities of the project</w:t>
      </w:r>
      <w:r w:rsidR="00DC4CF3" w:rsidRPr="00900F5F">
        <w:rPr>
          <w:spacing w:val="-1"/>
          <w:position w:val="-1"/>
          <w:sz w:val="22"/>
          <w:szCs w:val="22"/>
        </w:rPr>
        <w:t>.</w:t>
      </w:r>
    </w:p>
    <w:p w:rsidR="00887955" w:rsidRDefault="00887955" w:rsidP="00887955">
      <w:pPr>
        <w:pStyle w:val="ListParagraph"/>
        <w:spacing w:before="32" w:line="240" w:lineRule="exact"/>
        <w:ind w:left="1080"/>
        <w:rPr>
          <w:spacing w:val="-1"/>
          <w:position w:val="-1"/>
          <w:sz w:val="22"/>
          <w:szCs w:val="22"/>
        </w:rPr>
      </w:pPr>
    </w:p>
    <w:p w:rsidR="00887955" w:rsidRDefault="00887955" w:rsidP="00887955">
      <w:pPr>
        <w:pStyle w:val="ListParagraph"/>
        <w:spacing w:before="32" w:line="240" w:lineRule="exact"/>
        <w:ind w:left="1080"/>
        <w:rPr>
          <w:spacing w:val="-1"/>
          <w:position w:val="-1"/>
          <w:sz w:val="22"/>
          <w:szCs w:val="22"/>
        </w:rPr>
      </w:pPr>
    </w:p>
    <w:p w:rsidR="00887955" w:rsidRPr="00900F5F" w:rsidRDefault="00887955" w:rsidP="00887955">
      <w:pPr>
        <w:pStyle w:val="ListParagraph"/>
        <w:spacing w:before="32" w:line="240" w:lineRule="exact"/>
        <w:ind w:left="1080"/>
        <w:rPr>
          <w:spacing w:val="-1"/>
          <w:position w:val="-1"/>
          <w:sz w:val="22"/>
          <w:szCs w:val="22"/>
        </w:rPr>
      </w:pPr>
    </w:p>
    <w:p w:rsidR="00DC4CF3" w:rsidRPr="00900F5F" w:rsidRDefault="00DC4CF3" w:rsidP="00B91B63">
      <w:pPr>
        <w:pStyle w:val="ListParagraph"/>
        <w:numPr>
          <w:ilvl w:val="0"/>
          <w:numId w:val="7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900F5F">
        <w:rPr>
          <w:spacing w:val="-1"/>
          <w:position w:val="-1"/>
          <w:sz w:val="22"/>
          <w:szCs w:val="22"/>
        </w:rPr>
        <w:t xml:space="preserve">Liaising with the </w:t>
      </w:r>
      <w:r w:rsidR="00993E96" w:rsidRPr="00900F5F">
        <w:rPr>
          <w:spacing w:val="-1"/>
          <w:position w:val="-1"/>
          <w:sz w:val="22"/>
          <w:szCs w:val="22"/>
        </w:rPr>
        <w:t xml:space="preserve">Sr. </w:t>
      </w:r>
      <w:r w:rsidRPr="00900F5F">
        <w:rPr>
          <w:spacing w:val="-1"/>
          <w:position w:val="-1"/>
          <w:sz w:val="22"/>
          <w:szCs w:val="22"/>
        </w:rPr>
        <w:t>Project Manager to provide support and guidance as required.</w:t>
      </w:r>
    </w:p>
    <w:p w:rsidR="00DC4CF3" w:rsidRPr="00900F5F" w:rsidRDefault="00DC4CF3" w:rsidP="00B91B63">
      <w:pPr>
        <w:pStyle w:val="ListParagraph"/>
        <w:numPr>
          <w:ilvl w:val="0"/>
          <w:numId w:val="7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900F5F">
        <w:rPr>
          <w:spacing w:val="-1"/>
          <w:position w:val="-1"/>
          <w:sz w:val="22"/>
          <w:szCs w:val="22"/>
        </w:rPr>
        <w:t>Liaising with the management of the various contractors to expedite submissions and approvals process.</w:t>
      </w:r>
    </w:p>
    <w:p w:rsidR="00DC4CF3" w:rsidRPr="00900F5F" w:rsidRDefault="00DC4CF3" w:rsidP="00B91B63">
      <w:pPr>
        <w:pStyle w:val="ListParagraph"/>
        <w:numPr>
          <w:ilvl w:val="0"/>
          <w:numId w:val="7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900F5F">
        <w:rPr>
          <w:spacing w:val="-1"/>
          <w:position w:val="-1"/>
          <w:sz w:val="22"/>
          <w:szCs w:val="22"/>
        </w:rPr>
        <w:t>Maintain registers of all submittals and testing, both on site and off site.</w:t>
      </w:r>
    </w:p>
    <w:p w:rsidR="00DB6EF9" w:rsidRPr="00900F5F" w:rsidRDefault="00DC4CF3" w:rsidP="00B91B63">
      <w:pPr>
        <w:pStyle w:val="ListParagraph"/>
        <w:numPr>
          <w:ilvl w:val="0"/>
          <w:numId w:val="7"/>
        </w:numPr>
        <w:spacing w:before="32" w:line="240" w:lineRule="exact"/>
        <w:rPr>
          <w:spacing w:val="-1"/>
          <w:position w:val="-1"/>
          <w:sz w:val="22"/>
          <w:szCs w:val="22"/>
        </w:rPr>
      </w:pPr>
      <w:r w:rsidRPr="00900F5F">
        <w:rPr>
          <w:spacing w:val="-1"/>
          <w:position w:val="-1"/>
          <w:sz w:val="22"/>
          <w:szCs w:val="22"/>
        </w:rPr>
        <w:t>Maintain full site records, including daily site diaries in an approved format, and formal monthly progress photograph</w:t>
      </w:r>
      <w:r w:rsidR="00E102FA" w:rsidRPr="00900F5F">
        <w:rPr>
          <w:spacing w:val="-1"/>
          <w:position w:val="-1"/>
          <w:sz w:val="22"/>
          <w:szCs w:val="22"/>
        </w:rPr>
        <w:t>y.</w:t>
      </w:r>
    </w:p>
    <w:p w:rsidR="00DB6EF9" w:rsidRPr="00900F5F" w:rsidRDefault="00D36A13" w:rsidP="00B91B63">
      <w:pPr>
        <w:pStyle w:val="ListParagraph"/>
        <w:numPr>
          <w:ilvl w:val="0"/>
          <w:numId w:val="7"/>
        </w:numPr>
        <w:spacing w:before="20"/>
        <w:rPr>
          <w:sz w:val="22"/>
          <w:szCs w:val="22"/>
        </w:rPr>
      </w:pPr>
      <w:r w:rsidRPr="00900F5F">
        <w:rPr>
          <w:sz w:val="22"/>
          <w:szCs w:val="22"/>
        </w:rPr>
        <w:t>Execu</w:t>
      </w:r>
      <w:r w:rsidRPr="00900F5F">
        <w:rPr>
          <w:spacing w:val="-1"/>
          <w:sz w:val="22"/>
          <w:szCs w:val="22"/>
        </w:rPr>
        <w:t>t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>on</w:t>
      </w:r>
      <w:r w:rsidR="008A012C" w:rsidRPr="00900F5F">
        <w:rPr>
          <w:sz w:val="22"/>
          <w:szCs w:val="22"/>
        </w:rPr>
        <w:t xml:space="preserve"> </w:t>
      </w:r>
      <w:r w:rsidRPr="00900F5F">
        <w:rPr>
          <w:sz w:val="22"/>
          <w:szCs w:val="22"/>
        </w:rPr>
        <w:t xml:space="preserve"> &amp;</w:t>
      </w:r>
      <w:r w:rsidRPr="00900F5F">
        <w:rPr>
          <w:spacing w:val="-1"/>
          <w:sz w:val="22"/>
          <w:szCs w:val="22"/>
        </w:rPr>
        <w:t xml:space="preserve"> </w:t>
      </w:r>
      <w:r w:rsidRPr="00900F5F">
        <w:rPr>
          <w:sz w:val="22"/>
          <w:szCs w:val="22"/>
        </w:rPr>
        <w:t>S</w:t>
      </w:r>
      <w:r w:rsidRPr="00900F5F">
        <w:rPr>
          <w:spacing w:val="-3"/>
          <w:sz w:val="22"/>
          <w:szCs w:val="22"/>
        </w:rPr>
        <w:t>u</w:t>
      </w:r>
      <w:r w:rsidRPr="00900F5F">
        <w:rPr>
          <w:sz w:val="22"/>
          <w:szCs w:val="22"/>
        </w:rPr>
        <w:t>pe</w:t>
      </w:r>
      <w:r w:rsidRPr="00900F5F">
        <w:rPr>
          <w:spacing w:val="1"/>
          <w:sz w:val="22"/>
          <w:szCs w:val="22"/>
        </w:rPr>
        <w:t>r</w:t>
      </w:r>
      <w:r w:rsidRPr="00900F5F">
        <w:rPr>
          <w:spacing w:val="-2"/>
          <w:sz w:val="22"/>
          <w:szCs w:val="22"/>
        </w:rPr>
        <w:t>v</w:t>
      </w:r>
      <w:r w:rsidRPr="00900F5F">
        <w:rPr>
          <w:spacing w:val="1"/>
          <w:sz w:val="22"/>
          <w:szCs w:val="22"/>
        </w:rPr>
        <w:t>i</w:t>
      </w:r>
      <w:r w:rsidRPr="00900F5F">
        <w:rPr>
          <w:spacing w:val="-2"/>
          <w:sz w:val="22"/>
          <w:szCs w:val="22"/>
        </w:rPr>
        <w:t>s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 xml:space="preserve">on </w:t>
      </w:r>
      <w:r w:rsidRPr="00900F5F">
        <w:rPr>
          <w:spacing w:val="-3"/>
          <w:sz w:val="22"/>
          <w:szCs w:val="22"/>
        </w:rPr>
        <w:t>L</w:t>
      </w:r>
      <w:r w:rsidRPr="00900F5F">
        <w:rPr>
          <w:sz w:val="22"/>
          <w:szCs w:val="22"/>
        </w:rPr>
        <w:t>and</w:t>
      </w:r>
      <w:r w:rsidRPr="00900F5F">
        <w:rPr>
          <w:spacing w:val="1"/>
          <w:sz w:val="22"/>
          <w:szCs w:val="22"/>
        </w:rPr>
        <w:t>s</w:t>
      </w:r>
      <w:r w:rsidRPr="00900F5F">
        <w:rPr>
          <w:spacing w:val="-2"/>
          <w:sz w:val="22"/>
          <w:szCs w:val="22"/>
        </w:rPr>
        <w:t>c</w:t>
      </w:r>
      <w:r w:rsidRPr="00900F5F">
        <w:rPr>
          <w:sz w:val="22"/>
          <w:szCs w:val="22"/>
        </w:rPr>
        <w:t>ape</w:t>
      </w:r>
      <w:r w:rsidRPr="00900F5F">
        <w:rPr>
          <w:spacing w:val="1"/>
          <w:sz w:val="22"/>
          <w:szCs w:val="22"/>
        </w:rPr>
        <w:t xml:space="preserve"> </w:t>
      </w:r>
      <w:r w:rsidRPr="00900F5F">
        <w:rPr>
          <w:sz w:val="22"/>
          <w:szCs w:val="22"/>
        </w:rPr>
        <w:t>&amp;</w:t>
      </w:r>
      <w:r w:rsidRPr="00900F5F">
        <w:rPr>
          <w:spacing w:val="-1"/>
          <w:sz w:val="22"/>
          <w:szCs w:val="22"/>
        </w:rPr>
        <w:t xml:space="preserve"> </w:t>
      </w:r>
      <w:r w:rsidRPr="00900F5F">
        <w:rPr>
          <w:spacing w:val="-4"/>
          <w:sz w:val="22"/>
          <w:szCs w:val="22"/>
        </w:rPr>
        <w:t>I</w:t>
      </w:r>
      <w:r w:rsidRPr="00900F5F">
        <w:rPr>
          <w:spacing w:val="1"/>
          <w:sz w:val="22"/>
          <w:szCs w:val="22"/>
        </w:rPr>
        <w:t>rri</w:t>
      </w:r>
      <w:r w:rsidRPr="00900F5F">
        <w:rPr>
          <w:spacing w:val="-2"/>
          <w:sz w:val="22"/>
          <w:szCs w:val="22"/>
        </w:rPr>
        <w:t>g</w:t>
      </w:r>
      <w:r w:rsidRPr="00900F5F">
        <w:rPr>
          <w:sz w:val="22"/>
          <w:szCs w:val="22"/>
        </w:rPr>
        <w:t>a</w:t>
      </w:r>
      <w:r w:rsidRPr="00900F5F">
        <w:rPr>
          <w:spacing w:val="1"/>
          <w:sz w:val="22"/>
          <w:szCs w:val="22"/>
        </w:rPr>
        <w:t>t</w:t>
      </w:r>
      <w:r w:rsidRPr="00900F5F">
        <w:rPr>
          <w:spacing w:val="-1"/>
          <w:sz w:val="22"/>
          <w:szCs w:val="22"/>
        </w:rPr>
        <w:t>i</w:t>
      </w:r>
      <w:r w:rsidRPr="00900F5F">
        <w:rPr>
          <w:sz w:val="22"/>
          <w:szCs w:val="22"/>
        </w:rPr>
        <w:t xml:space="preserve">on </w:t>
      </w:r>
      <w:r w:rsidRPr="00900F5F">
        <w:rPr>
          <w:spacing w:val="-2"/>
          <w:sz w:val="22"/>
          <w:szCs w:val="22"/>
        </w:rPr>
        <w:t>M</w:t>
      </w:r>
      <w:r w:rsidRPr="00900F5F">
        <w:rPr>
          <w:sz w:val="22"/>
          <w:szCs w:val="22"/>
        </w:rPr>
        <w:t>a</w:t>
      </w:r>
      <w:r w:rsidRPr="00900F5F">
        <w:rPr>
          <w:spacing w:val="1"/>
          <w:sz w:val="22"/>
          <w:szCs w:val="22"/>
        </w:rPr>
        <w:t>i</w:t>
      </w:r>
      <w:r w:rsidRPr="00900F5F">
        <w:rPr>
          <w:spacing w:val="-2"/>
          <w:sz w:val="22"/>
          <w:szCs w:val="22"/>
        </w:rPr>
        <w:t>n</w:t>
      </w:r>
      <w:r w:rsidRPr="00900F5F">
        <w:rPr>
          <w:spacing w:val="1"/>
          <w:sz w:val="22"/>
          <w:szCs w:val="22"/>
        </w:rPr>
        <w:t>t</w:t>
      </w:r>
      <w:r w:rsidRPr="00900F5F">
        <w:rPr>
          <w:sz w:val="22"/>
          <w:szCs w:val="22"/>
        </w:rPr>
        <w:t>ena</w:t>
      </w:r>
      <w:r w:rsidRPr="00900F5F">
        <w:rPr>
          <w:spacing w:val="-2"/>
          <w:sz w:val="22"/>
          <w:szCs w:val="22"/>
        </w:rPr>
        <w:t>n</w:t>
      </w:r>
      <w:r w:rsidRPr="00900F5F">
        <w:rPr>
          <w:sz w:val="22"/>
          <w:szCs w:val="22"/>
        </w:rPr>
        <w:t>ce</w:t>
      </w:r>
      <w:r w:rsidRPr="00900F5F">
        <w:rPr>
          <w:spacing w:val="1"/>
          <w:sz w:val="22"/>
          <w:szCs w:val="22"/>
        </w:rPr>
        <w:t xml:space="preserve"> </w:t>
      </w:r>
      <w:r w:rsidRPr="00900F5F">
        <w:rPr>
          <w:spacing w:val="-2"/>
          <w:sz w:val="22"/>
          <w:szCs w:val="22"/>
        </w:rPr>
        <w:t>a</w:t>
      </w:r>
      <w:r w:rsidRPr="00900F5F">
        <w:rPr>
          <w:sz w:val="22"/>
          <w:szCs w:val="22"/>
        </w:rPr>
        <w:t>s w</w:t>
      </w:r>
      <w:r w:rsidRPr="00900F5F">
        <w:rPr>
          <w:spacing w:val="-3"/>
          <w:sz w:val="22"/>
          <w:szCs w:val="22"/>
        </w:rPr>
        <w:t>e</w:t>
      </w:r>
      <w:r w:rsidRPr="00900F5F">
        <w:rPr>
          <w:spacing w:val="1"/>
          <w:sz w:val="22"/>
          <w:szCs w:val="22"/>
        </w:rPr>
        <w:t>l</w:t>
      </w:r>
      <w:r w:rsidRPr="00900F5F">
        <w:rPr>
          <w:sz w:val="22"/>
          <w:szCs w:val="22"/>
        </w:rPr>
        <w:t>l</w:t>
      </w:r>
      <w:r w:rsidRPr="00900F5F">
        <w:rPr>
          <w:spacing w:val="1"/>
          <w:sz w:val="22"/>
          <w:szCs w:val="22"/>
        </w:rPr>
        <w:t xml:space="preserve"> </w:t>
      </w:r>
      <w:r w:rsidRPr="00900F5F">
        <w:rPr>
          <w:spacing w:val="-2"/>
          <w:sz w:val="22"/>
          <w:szCs w:val="22"/>
        </w:rPr>
        <w:t>a</w:t>
      </w:r>
      <w:r w:rsidRPr="00900F5F">
        <w:rPr>
          <w:sz w:val="22"/>
          <w:szCs w:val="22"/>
        </w:rPr>
        <w:t xml:space="preserve">s </w:t>
      </w:r>
      <w:r w:rsidR="008A012C" w:rsidRPr="00900F5F">
        <w:rPr>
          <w:spacing w:val="-1"/>
          <w:sz w:val="22"/>
          <w:szCs w:val="22"/>
        </w:rPr>
        <w:t>New</w:t>
      </w:r>
      <w:r w:rsidRPr="00900F5F">
        <w:rPr>
          <w:spacing w:val="1"/>
          <w:sz w:val="22"/>
          <w:szCs w:val="22"/>
        </w:rPr>
        <w:t xml:space="preserve"> </w:t>
      </w:r>
      <w:r w:rsidRPr="00900F5F">
        <w:rPr>
          <w:sz w:val="22"/>
          <w:szCs w:val="22"/>
        </w:rPr>
        <w:t>P</w:t>
      </w:r>
      <w:r w:rsidRPr="00900F5F">
        <w:rPr>
          <w:spacing w:val="-2"/>
          <w:sz w:val="22"/>
          <w:szCs w:val="22"/>
        </w:rPr>
        <w:t>ro</w:t>
      </w:r>
      <w:r w:rsidRPr="00900F5F">
        <w:rPr>
          <w:spacing w:val="3"/>
          <w:sz w:val="22"/>
          <w:szCs w:val="22"/>
        </w:rPr>
        <w:t>j</w:t>
      </w:r>
      <w:r w:rsidRPr="00900F5F">
        <w:rPr>
          <w:sz w:val="22"/>
          <w:szCs w:val="22"/>
        </w:rPr>
        <w:t>e</w:t>
      </w:r>
      <w:r w:rsidRPr="00900F5F">
        <w:rPr>
          <w:spacing w:val="-2"/>
          <w:sz w:val="22"/>
          <w:szCs w:val="22"/>
        </w:rPr>
        <w:t>c</w:t>
      </w:r>
      <w:r w:rsidRPr="00900F5F">
        <w:rPr>
          <w:spacing w:val="1"/>
          <w:sz w:val="22"/>
          <w:szCs w:val="22"/>
        </w:rPr>
        <w:t>t</w:t>
      </w:r>
      <w:r w:rsidRPr="00900F5F">
        <w:rPr>
          <w:sz w:val="22"/>
          <w:szCs w:val="22"/>
        </w:rPr>
        <w:t>s.</w:t>
      </w:r>
    </w:p>
    <w:p w:rsidR="00DB6EF9" w:rsidRPr="00900F5F" w:rsidRDefault="00315EAF" w:rsidP="00B91B63">
      <w:pPr>
        <w:pStyle w:val="ListParagraph"/>
        <w:numPr>
          <w:ilvl w:val="0"/>
          <w:numId w:val="7"/>
        </w:numPr>
        <w:tabs>
          <w:tab w:val="left" w:pos="880"/>
        </w:tabs>
        <w:spacing w:before="59"/>
        <w:ind w:right="114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    </w:t>
      </w:r>
      <w:r w:rsidR="00D36A13" w:rsidRPr="00900F5F">
        <w:rPr>
          <w:spacing w:val="-1"/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tt</w:t>
      </w:r>
      <w:r w:rsidR="00D36A13" w:rsidRPr="00900F5F">
        <w:rPr>
          <w:sz w:val="22"/>
          <w:szCs w:val="22"/>
        </w:rPr>
        <w:t>en</w:t>
      </w:r>
      <w:r w:rsidR="00D36A13" w:rsidRPr="00900F5F">
        <w:rPr>
          <w:spacing w:val="-2"/>
          <w:sz w:val="22"/>
          <w:szCs w:val="22"/>
        </w:rPr>
        <w:t>d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 xml:space="preserve">ng 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z w:val="22"/>
          <w:szCs w:val="22"/>
        </w:rPr>
        <w:t>o</w:t>
      </w:r>
      <w:r w:rsidR="00D36A13" w:rsidRPr="00900F5F">
        <w:rPr>
          <w:spacing w:val="2"/>
          <w:sz w:val="22"/>
          <w:szCs w:val="22"/>
        </w:rPr>
        <w:t xml:space="preserve"> </w:t>
      </w:r>
      <w:r w:rsidR="00D36A13" w:rsidRPr="00900F5F">
        <w:rPr>
          <w:spacing w:val="-4"/>
          <w:sz w:val="22"/>
          <w:szCs w:val="22"/>
        </w:rPr>
        <w:t>I</w:t>
      </w:r>
      <w:r w:rsidR="00D36A13" w:rsidRPr="00900F5F">
        <w:rPr>
          <w:sz w:val="22"/>
          <w:szCs w:val="22"/>
        </w:rPr>
        <w:t>nsp</w:t>
      </w:r>
      <w:r w:rsidR="00D36A13" w:rsidRPr="00900F5F">
        <w:rPr>
          <w:spacing w:val="1"/>
          <w:sz w:val="22"/>
          <w:szCs w:val="22"/>
        </w:rPr>
        <w:t>e</w:t>
      </w:r>
      <w:r w:rsidR="00D36A13" w:rsidRPr="00900F5F">
        <w:rPr>
          <w:sz w:val="22"/>
          <w:szCs w:val="22"/>
        </w:rPr>
        <w:t>c</w:t>
      </w:r>
      <w:r w:rsidR="00D36A13" w:rsidRPr="00900F5F">
        <w:rPr>
          <w:spacing w:val="1"/>
          <w:sz w:val="22"/>
          <w:szCs w:val="22"/>
        </w:rPr>
        <w:t>ti</w:t>
      </w:r>
      <w:r w:rsidR="00D36A13" w:rsidRPr="00900F5F">
        <w:rPr>
          <w:sz w:val="22"/>
          <w:szCs w:val="22"/>
        </w:rPr>
        <w:t>on</w:t>
      </w:r>
      <w:r w:rsidR="00D36A13" w:rsidRPr="00900F5F">
        <w:rPr>
          <w:spacing w:val="2"/>
          <w:sz w:val="22"/>
          <w:szCs w:val="22"/>
        </w:rPr>
        <w:t xml:space="preserve"> </w:t>
      </w:r>
      <w:r w:rsidR="00D36A13" w:rsidRPr="00900F5F">
        <w:rPr>
          <w:spacing w:val="-1"/>
          <w:sz w:val="22"/>
          <w:szCs w:val="22"/>
        </w:rPr>
        <w:t>R</w:t>
      </w:r>
      <w:r w:rsidR="00D36A13" w:rsidRPr="00900F5F">
        <w:rPr>
          <w:spacing w:val="-2"/>
          <w:sz w:val="22"/>
          <w:szCs w:val="22"/>
        </w:rPr>
        <w:t>e</w:t>
      </w:r>
      <w:r w:rsidR="00D36A13" w:rsidRPr="00900F5F">
        <w:rPr>
          <w:sz w:val="22"/>
          <w:szCs w:val="22"/>
        </w:rPr>
        <w:t>q</w:t>
      </w:r>
      <w:r w:rsidR="00D36A13" w:rsidRPr="00900F5F">
        <w:rPr>
          <w:spacing w:val="2"/>
          <w:sz w:val="22"/>
          <w:szCs w:val="22"/>
        </w:rPr>
        <w:t>u</w:t>
      </w:r>
      <w:r w:rsidR="00D36A13" w:rsidRPr="00900F5F">
        <w:rPr>
          <w:sz w:val="22"/>
          <w:szCs w:val="22"/>
        </w:rPr>
        <w:t>e</w:t>
      </w:r>
      <w:r w:rsidR="00D36A13" w:rsidRPr="00900F5F">
        <w:rPr>
          <w:spacing w:val="1"/>
          <w:sz w:val="22"/>
          <w:szCs w:val="22"/>
        </w:rPr>
        <w:t>s</w:t>
      </w:r>
      <w:r w:rsidR="00D36A13" w:rsidRPr="00900F5F">
        <w:rPr>
          <w:spacing w:val="-1"/>
          <w:sz w:val="22"/>
          <w:szCs w:val="22"/>
        </w:rPr>
        <w:t>t</w:t>
      </w:r>
      <w:r w:rsidR="00D36A13" w:rsidRPr="00900F5F">
        <w:rPr>
          <w:sz w:val="22"/>
          <w:szCs w:val="22"/>
        </w:rPr>
        <w:t>s</w:t>
      </w:r>
      <w:r w:rsidR="00D36A13" w:rsidRPr="00900F5F">
        <w:rPr>
          <w:spacing w:val="3"/>
          <w:sz w:val="22"/>
          <w:szCs w:val="22"/>
        </w:rPr>
        <w:t xml:space="preserve"> </w:t>
      </w:r>
      <w:r w:rsidR="00D36A13" w:rsidRPr="00900F5F">
        <w:rPr>
          <w:spacing w:val="1"/>
          <w:sz w:val="22"/>
          <w:szCs w:val="22"/>
        </w:rPr>
        <w:t>ri</w:t>
      </w:r>
      <w:r w:rsidR="00D36A13" w:rsidRPr="00900F5F">
        <w:rPr>
          <w:spacing w:val="-2"/>
          <w:sz w:val="22"/>
          <w:szCs w:val="22"/>
        </w:rPr>
        <w:t>g</w:t>
      </w:r>
      <w:r w:rsidR="00D36A13" w:rsidRPr="00900F5F">
        <w:rPr>
          <w:sz w:val="22"/>
          <w:szCs w:val="22"/>
        </w:rPr>
        <w:t>ht</w:t>
      </w:r>
      <w:r w:rsidR="00D36A13" w:rsidRPr="00900F5F">
        <w:rPr>
          <w:spacing w:val="3"/>
          <w:sz w:val="22"/>
          <w:szCs w:val="22"/>
        </w:rPr>
        <w:t xml:space="preserve"> </w:t>
      </w:r>
      <w:r w:rsidR="00D36A13" w:rsidRPr="00900F5F">
        <w:rPr>
          <w:spacing w:val="-2"/>
          <w:sz w:val="22"/>
          <w:szCs w:val="22"/>
        </w:rPr>
        <w:t>f</w:t>
      </w:r>
      <w:r w:rsidR="00D36A13" w:rsidRPr="00900F5F">
        <w:rPr>
          <w:spacing w:val="1"/>
          <w:sz w:val="22"/>
          <w:szCs w:val="22"/>
        </w:rPr>
        <w:t>r</w:t>
      </w:r>
      <w:r w:rsidR="00D36A13" w:rsidRPr="00900F5F">
        <w:rPr>
          <w:sz w:val="22"/>
          <w:szCs w:val="22"/>
        </w:rPr>
        <w:t>om</w:t>
      </w:r>
      <w:r w:rsidR="00D36A13" w:rsidRPr="00900F5F">
        <w:rPr>
          <w:spacing w:val="-1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Si</w:t>
      </w:r>
      <w:r w:rsidR="00D36A13" w:rsidRPr="00900F5F">
        <w:rPr>
          <w:spacing w:val="2"/>
          <w:sz w:val="22"/>
          <w:szCs w:val="22"/>
        </w:rPr>
        <w:t>t</w:t>
      </w:r>
      <w:r w:rsidR="00D36A13" w:rsidRPr="00900F5F">
        <w:rPr>
          <w:sz w:val="22"/>
          <w:szCs w:val="22"/>
        </w:rPr>
        <w:t>e</w:t>
      </w:r>
      <w:r w:rsidR="00D36A13" w:rsidRPr="00900F5F">
        <w:rPr>
          <w:spacing w:val="3"/>
          <w:sz w:val="22"/>
          <w:szCs w:val="22"/>
        </w:rPr>
        <w:t xml:space="preserve"> </w:t>
      </w:r>
      <w:r w:rsidR="00D36A13" w:rsidRPr="00900F5F">
        <w:rPr>
          <w:spacing w:val="-1"/>
          <w:sz w:val="22"/>
          <w:szCs w:val="22"/>
        </w:rPr>
        <w:t>C</w:t>
      </w:r>
      <w:r w:rsidR="00D36A13" w:rsidRPr="00900F5F">
        <w:rPr>
          <w:spacing w:val="1"/>
          <w:sz w:val="22"/>
          <w:szCs w:val="22"/>
        </w:rPr>
        <w:t>l</w:t>
      </w:r>
      <w:r w:rsidR="00D36A13" w:rsidRPr="00900F5F">
        <w:rPr>
          <w:sz w:val="22"/>
          <w:szCs w:val="22"/>
        </w:rPr>
        <w:t>e</w:t>
      </w:r>
      <w:r w:rsidR="00D36A13" w:rsidRPr="00900F5F">
        <w:rPr>
          <w:spacing w:val="-2"/>
          <w:sz w:val="22"/>
          <w:szCs w:val="22"/>
        </w:rPr>
        <w:t>ar</w:t>
      </w:r>
      <w:r w:rsidR="00D36A13" w:rsidRPr="00900F5F">
        <w:rPr>
          <w:sz w:val="22"/>
          <w:szCs w:val="22"/>
        </w:rPr>
        <w:t>ance,</w:t>
      </w:r>
      <w:r w:rsidR="00D36A13" w:rsidRPr="00900F5F">
        <w:rPr>
          <w:spacing w:val="3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Ex</w:t>
      </w:r>
      <w:r w:rsidR="00D36A13" w:rsidRPr="00900F5F">
        <w:rPr>
          <w:spacing w:val="-3"/>
          <w:sz w:val="22"/>
          <w:szCs w:val="22"/>
        </w:rPr>
        <w:t>c</w:t>
      </w:r>
      <w:r w:rsidR="00D36A13" w:rsidRPr="00900F5F">
        <w:rPr>
          <w:sz w:val="22"/>
          <w:szCs w:val="22"/>
        </w:rPr>
        <w:t>a</w:t>
      </w:r>
      <w:r w:rsidR="00D36A13" w:rsidRPr="00900F5F">
        <w:rPr>
          <w:spacing w:val="-2"/>
          <w:sz w:val="22"/>
          <w:szCs w:val="22"/>
        </w:rPr>
        <w:t>v</w:t>
      </w:r>
      <w:r w:rsidR="00D36A13" w:rsidRPr="00900F5F">
        <w:rPr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ti</w:t>
      </w:r>
      <w:r w:rsidR="00D36A13" w:rsidRPr="00900F5F">
        <w:rPr>
          <w:sz w:val="22"/>
          <w:szCs w:val="22"/>
        </w:rPr>
        <w:t>on</w:t>
      </w:r>
      <w:r w:rsidR="00D36A13" w:rsidRPr="00900F5F">
        <w:rPr>
          <w:spacing w:val="2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&amp;</w:t>
      </w:r>
      <w:r w:rsidR="00D36A13" w:rsidRPr="00900F5F">
        <w:rPr>
          <w:spacing w:val="1"/>
          <w:sz w:val="22"/>
          <w:szCs w:val="22"/>
        </w:rPr>
        <w:t xml:space="preserve"> </w:t>
      </w:r>
      <w:r w:rsidR="00D36A13" w:rsidRPr="00900F5F">
        <w:rPr>
          <w:spacing w:val="-1"/>
          <w:sz w:val="22"/>
          <w:szCs w:val="22"/>
        </w:rPr>
        <w:t>D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>sp</w:t>
      </w:r>
      <w:r w:rsidR="00D36A13" w:rsidRPr="00900F5F">
        <w:rPr>
          <w:spacing w:val="-2"/>
          <w:sz w:val="22"/>
          <w:szCs w:val="22"/>
        </w:rPr>
        <w:t>os</w:t>
      </w:r>
      <w:r w:rsidR="00D36A13" w:rsidRPr="00900F5F">
        <w:rPr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l</w:t>
      </w:r>
      <w:r w:rsidR="00D36A13" w:rsidRPr="00900F5F">
        <w:rPr>
          <w:sz w:val="22"/>
          <w:szCs w:val="22"/>
        </w:rPr>
        <w:t>.</w:t>
      </w:r>
      <w:r w:rsidR="00D36A13" w:rsidRPr="00900F5F">
        <w:rPr>
          <w:spacing w:val="2"/>
          <w:sz w:val="22"/>
          <w:szCs w:val="22"/>
        </w:rPr>
        <w:t xml:space="preserve"> </w:t>
      </w:r>
      <w:r w:rsidR="00D36A13" w:rsidRPr="00900F5F">
        <w:rPr>
          <w:spacing w:val="-4"/>
          <w:sz w:val="22"/>
          <w:szCs w:val="22"/>
        </w:rPr>
        <w:t>I</w:t>
      </w:r>
      <w:r w:rsidR="00D36A13" w:rsidRPr="00900F5F">
        <w:rPr>
          <w:spacing w:val="1"/>
          <w:sz w:val="22"/>
          <w:szCs w:val="22"/>
        </w:rPr>
        <w:t>rri</w:t>
      </w:r>
      <w:r w:rsidR="00D36A13" w:rsidRPr="00900F5F">
        <w:rPr>
          <w:spacing w:val="-2"/>
          <w:sz w:val="22"/>
          <w:szCs w:val="22"/>
        </w:rPr>
        <w:t>g</w:t>
      </w:r>
      <w:r w:rsidR="00D36A13" w:rsidRPr="00900F5F">
        <w:rPr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ti</w:t>
      </w:r>
      <w:r w:rsidR="00D36A13" w:rsidRPr="00900F5F">
        <w:rPr>
          <w:sz w:val="22"/>
          <w:szCs w:val="22"/>
        </w:rPr>
        <w:t>on</w:t>
      </w:r>
      <w:r w:rsidR="00D36A13" w:rsidRPr="00900F5F">
        <w:rPr>
          <w:spacing w:val="2"/>
          <w:sz w:val="22"/>
          <w:szCs w:val="22"/>
        </w:rPr>
        <w:t xml:space="preserve"> </w:t>
      </w:r>
      <w:r w:rsidR="00D36A13" w:rsidRPr="00900F5F">
        <w:rPr>
          <w:spacing w:val="-2"/>
          <w:sz w:val="22"/>
          <w:szCs w:val="22"/>
        </w:rPr>
        <w:t>M</w:t>
      </w:r>
      <w:r w:rsidR="00D36A13" w:rsidRPr="00900F5F">
        <w:rPr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pacing w:val="-2"/>
          <w:sz w:val="22"/>
          <w:szCs w:val="22"/>
        </w:rPr>
        <w:t>n</w:t>
      </w:r>
      <w:r w:rsidR="00D36A13" w:rsidRPr="00900F5F">
        <w:rPr>
          <w:sz w:val="22"/>
          <w:szCs w:val="22"/>
        </w:rPr>
        <w:t>s</w:t>
      </w:r>
      <w:r w:rsidR="00D36A13" w:rsidRPr="00900F5F">
        <w:rPr>
          <w:spacing w:val="3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&amp; Sub</w:t>
      </w:r>
      <w:r w:rsidR="00D36A13" w:rsidRPr="00900F5F">
        <w:rPr>
          <w:spacing w:val="43"/>
          <w:sz w:val="22"/>
          <w:szCs w:val="22"/>
        </w:rPr>
        <w:t xml:space="preserve"> </w:t>
      </w:r>
      <w:r w:rsidR="00D36A13" w:rsidRPr="00900F5F">
        <w:rPr>
          <w:spacing w:val="-4"/>
          <w:sz w:val="22"/>
          <w:szCs w:val="22"/>
        </w:rPr>
        <w:t>m</w:t>
      </w:r>
      <w:r w:rsidR="00D36A13" w:rsidRPr="00900F5F">
        <w:rPr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>ns</w:t>
      </w:r>
      <w:r w:rsidR="00D36A13" w:rsidRPr="00900F5F">
        <w:rPr>
          <w:spacing w:val="44"/>
          <w:sz w:val="22"/>
          <w:szCs w:val="22"/>
        </w:rPr>
        <w:t xml:space="preserve"> </w:t>
      </w:r>
      <w:r w:rsidR="00D36A13" w:rsidRPr="00900F5F">
        <w:rPr>
          <w:spacing w:val="1"/>
          <w:sz w:val="22"/>
          <w:szCs w:val="22"/>
        </w:rPr>
        <w:t>l</w:t>
      </w:r>
      <w:r w:rsidR="00D36A13" w:rsidRPr="00900F5F">
        <w:rPr>
          <w:sz w:val="22"/>
          <w:szCs w:val="22"/>
        </w:rPr>
        <w:t>a</w:t>
      </w:r>
      <w:r w:rsidR="00D36A13" w:rsidRPr="00900F5F">
        <w:rPr>
          <w:spacing w:val="-2"/>
          <w:sz w:val="22"/>
          <w:szCs w:val="22"/>
        </w:rPr>
        <w:t>y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>n</w:t>
      </w:r>
      <w:r w:rsidR="00D36A13" w:rsidRPr="00900F5F">
        <w:rPr>
          <w:spacing w:val="-2"/>
          <w:sz w:val="22"/>
          <w:szCs w:val="22"/>
        </w:rPr>
        <w:t>g</w:t>
      </w:r>
      <w:r w:rsidR="00D36A13" w:rsidRPr="00900F5F">
        <w:rPr>
          <w:sz w:val="22"/>
          <w:szCs w:val="22"/>
        </w:rPr>
        <w:t>.</w:t>
      </w:r>
      <w:r w:rsidR="00D36A13" w:rsidRPr="00900F5F">
        <w:rPr>
          <w:spacing w:val="43"/>
          <w:sz w:val="22"/>
          <w:szCs w:val="22"/>
        </w:rPr>
        <w:t xml:space="preserve"> </w:t>
      </w:r>
      <w:r w:rsidR="00D36A13" w:rsidRPr="00900F5F">
        <w:rPr>
          <w:spacing w:val="-4"/>
          <w:sz w:val="22"/>
          <w:szCs w:val="22"/>
        </w:rPr>
        <w:t>I</w:t>
      </w:r>
      <w:r w:rsidR="00D36A13" w:rsidRPr="00900F5F">
        <w:rPr>
          <w:sz w:val="22"/>
          <w:szCs w:val="22"/>
        </w:rPr>
        <w:t>ns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l</w:t>
      </w:r>
      <w:r w:rsidR="00D36A13" w:rsidRPr="00900F5F">
        <w:rPr>
          <w:spacing w:val="-1"/>
          <w:sz w:val="22"/>
          <w:szCs w:val="22"/>
        </w:rPr>
        <w:t>l</w:t>
      </w:r>
      <w:r w:rsidR="00D36A13" w:rsidRPr="00900F5F">
        <w:rPr>
          <w:spacing w:val="-2"/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ti</w:t>
      </w:r>
      <w:r w:rsidR="00D36A13" w:rsidRPr="00900F5F">
        <w:rPr>
          <w:sz w:val="22"/>
          <w:szCs w:val="22"/>
        </w:rPr>
        <w:t>on</w:t>
      </w:r>
      <w:r w:rsidR="00D36A13" w:rsidRPr="00900F5F">
        <w:rPr>
          <w:spacing w:val="41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of</w:t>
      </w:r>
      <w:r w:rsidR="00D36A13" w:rsidRPr="00900F5F">
        <w:rPr>
          <w:spacing w:val="44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S</w:t>
      </w:r>
      <w:r w:rsidR="00D36A13" w:rsidRPr="00900F5F">
        <w:rPr>
          <w:spacing w:val="-3"/>
          <w:sz w:val="22"/>
          <w:szCs w:val="22"/>
        </w:rPr>
        <w:t>o</w:t>
      </w:r>
      <w:r w:rsidR="00D36A13" w:rsidRPr="00900F5F">
        <w:rPr>
          <w:spacing w:val="1"/>
          <w:sz w:val="22"/>
          <w:szCs w:val="22"/>
        </w:rPr>
        <w:t>l</w:t>
      </w:r>
      <w:r w:rsidR="00D36A13" w:rsidRPr="00900F5F">
        <w:rPr>
          <w:sz w:val="22"/>
          <w:szCs w:val="22"/>
        </w:rPr>
        <w:t>en</w:t>
      </w:r>
      <w:r w:rsidR="00D36A13" w:rsidRPr="00900F5F">
        <w:rPr>
          <w:spacing w:val="-2"/>
          <w:sz w:val="22"/>
          <w:szCs w:val="22"/>
        </w:rPr>
        <w:t>o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>d</w:t>
      </w:r>
      <w:r w:rsidR="00D36A13" w:rsidRPr="00900F5F">
        <w:rPr>
          <w:spacing w:val="41"/>
          <w:sz w:val="22"/>
          <w:szCs w:val="22"/>
        </w:rPr>
        <w:t xml:space="preserve"> </w:t>
      </w:r>
      <w:r w:rsidR="00D36A13" w:rsidRPr="00900F5F">
        <w:rPr>
          <w:spacing w:val="1"/>
          <w:sz w:val="22"/>
          <w:szCs w:val="22"/>
        </w:rPr>
        <w:t>V</w:t>
      </w:r>
      <w:r w:rsidR="00D36A13" w:rsidRPr="00900F5F">
        <w:rPr>
          <w:spacing w:val="-2"/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l</w:t>
      </w:r>
      <w:r w:rsidR="00D36A13" w:rsidRPr="00900F5F">
        <w:rPr>
          <w:spacing w:val="-2"/>
          <w:sz w:val="22"/>
          <w:szCs w:val="22"/>
        </w:rPr>
        <w:t>v</w:t>
      </w:r>
      <w:r w:rsidR="00D36A13" w:rsidRPr="00900F5F">
        <w:rPr>
          <w:sz w:val="22"/>
          <w:szCs w:val="22"/>
        </w:rPr>
        <w:t>es</w:t>
      </w:r>
      <w:r w:rsidR="00D36A13" w:rsidRPr="00900F5F">
        <w:rPr>
          <w:spacing w:val="41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&amp;</w:t>
      </w:r>
      <w:r w:rsidR="00D36A13" w:rsidRPr="00900F5F">
        <w:rPr>
          <w:spacing w:val="42"/>
          <w:sz w:val="22"/>
          <w:szCs w:val="22"/>
        </w:rPr>
        <w:t xml:space="preserve"> </w:t>
      </w:r>
      <w:r w:rsidR="00D36A13" w:rsidRPr="00900F5F">
        <w:rPr>
          <w:spacing w:val="-1"/>
          <w:sz w:val="22"/>
          <w:szCs w:val="22"/>
        </w:rPr>
        <w:t>C</w:t>
      </w:r>
      <w:r w:rsidR="00D36A13" w:rsidRPr="00900F5F">
        <w:rPr>
          <w:sz w:val="22"/>
          <w:szCs w:val="22"/>
        </w:rPr>
        <w:t>on</w:t>
      </w:r>
      <w:r w:rsidR="00D36A13" w:rsidRPr="00900F5F">
        <w:rPr>
          <w:spacing w:val="1"/>
          <w:sz w:val="22"/>
          <w:szCs w:val="22"/>
        </w:rPr>
        <w:t>tr</w:t>
      </w:r>
      <w:r w:rsidR="00D36A13" w:rsidRPr="00900F5F">
        <w:rPr>
          <w:spacing w:val="-2"/>
          <w:sz w:val="22"/>
          <w:szCs w:val="22"/>
        </w:rPr>
        <w:t>o</w:t>
      </w:r>
      <w:r w:rsidR="00D36A13" w:rsidRPr="00900F5F">
        <w:rPr>
          <w:spacing w:val="1"/>
          <w:sz w:val="22"/>
          <w:szCs w:val="22"/>
        </w:rPr>
        <w:t>ll</w:t>
      </w:r>
      <w:r w:rsidR="00D36A13" w:rsidRPr="00900F5F">
        <w:rPr>
          <w:spacing w:val="-2"/>
          <w:sz w:val="22"/>
          <w:szCs w:val="22"/>
        </w:rPr>
        <w:t>e</w:t>
      </w:r>
      <w:r w:rsidR="00D36A13" w:rsidRPr="00900F5F">
        <w:rPr>
          <w:spacing w:val="1"/>
          <w:sz w:val="22"/>
          <w:szCs w:val="22"/>
        </w:rPr>
        <w:t>r</w:t>
      </w:r>
      <w:r w:rsidR="00D36A13" w:rsidRPr="00900F5F">
        <w:rPr>
          <w:sz w:val="22"/>
          <w:szCs w:val="22"/>
        </w:rPr>
        <w:t>s.</w:t>
      </w:r>
      <w:r w:rsidR="00D36A13" w:rsidRPr="00900F5F">
        <w:rPr>
          <w:spacing w:val="44"/>
          <w:sz w:val="22"/>
          <w:szCs w:val="22"/>
        </w:rPr>
        <w:t xml:space="preserve"> </w:t>
      </w:r>
      <w:r w:rsidR="00D36A13" w:rsidRPr="00900F5F">
        <w:rPr>
          <w:spacing w:val="-3"/>
          <w:sz w:val="22"/>
          <w:szCs w:val="22"/>
        </w:rPr>
        <w:t>S</w:t>
      </w:r>
      <w:r w:rsidR="00D36A13" w:rsidRPr="00900F5F">
        <w:rPr>
          <w:sz w:val="22"/>
          <w:szCs w:val="22"/>
        </w:rPr>
        <w:t>et</w:t>
      </w:r>
      <w:r w:rsidR="00D36A13" w:rsidRPr="00900F5F">
        <w:rPr>
          <w:spacing w:val="44"/>
          <w:sz w:val="22"/>
          <w:szCs w:val="22"/>
        </w:rPr>
        <w:t xml:space="preserve"> </w:t>
      </w:r>
      <w:r w:rsidR="00D36A13" w:rsidRPr="00900F5F">
        <w:rPr>
          <w:spacing w:val="-2"/>
          <w:sz w:val="22"/>
          <w:szCs w:val="22"/>
        </w:rPr>
        <w:t>o</w:t>
      </w:r>
      <w:r w:rsidR="00D36A13" w:rsidRPr="00900F5F">
        <w:rPr>
          <w:sz w:val="22"/>
          <w:szCs w:val="22"/>
        </w:rPr>
        <w:t>ut</w:t>
      </w:r>
      <w:r w:rsidR="00D36A13" w:rsidRPr="00900F5F">
        <w:rPr>
          <w:spacing w:val="44"/>
          <w:sz w:val="22"/>
          <w:szCs w:val="22"/>
        </w:rPr>
        <w:t xml:space="preserve"> </w:t>
      </w:r>
      <w:r w:rsidR="00D36A13" w:rsidRPr="00900F5F">
        <w:rPr>
          <w:spacing w:val="-2"/>
          <w:sz w:val="22"/>
          <w:szCs w:val="22"/>
        </w:rPr>
        <w:t>o</w:t>
      </w:r>
      <w:r w:rsidR="00D36A13" w:rsidRPr="00900F5F">
        <w:rPr>
          <w:sz w:val="22"/>
          <w:szCs w:val="22"/>
        </w:rPr>
        <w:t>f</w:t>
      </w:r>
      <w:r w:rsidR="00D36A13" w:rsidRPr="00900F5F">
        <w:rPr>
          <w:spacing w:val="41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Pa</w:t>
      </w:r>
      <w:r w:rsidR="00D36A13" w:rsidRPr="00900F5F">
        <w:rPr>
          <w:spacing w:val="1"/>
          <w:sz w:val="22"/>
          <w:szCs w:val="22"/>
        </w:rPr>
        <w:t>l</w:t>
      </w:r>
      <w:r w:rsidR="00D36A13" w:rsidRPr="00900F5F">
        <w:rPr>
          <w:spacing w:val="-4"/>
          <w:sz w:val="22"/>
          <w:szCs w:val="22"/>
        </w:rPr>
        <w:t>m</w:t>
      </w:r>
      <w:r w:rsidR="00D36A13" w:rsidRPr="00900F5F">
        <w:rPr>
          <w:sz w:val="22"/>
          <w:szCs w:val="22"/>
        </w:rPr>
        <w:t>s,</w:t>
      </w:r>
      <w:r w:rsidR="00D36A13" w:rsidRPr="00900F5F">
        <w:rPr>
          <w:spacing w:val="44"/>
          <w:sz w:val="22"/>
          <w:szCs w:val="22"/>
        </w:rPr>
        <w:t xml:space="preserve"> </w:t>
      </w:r>
      <w:r w:rsidR="00D36A13" w:rsidRPr="00900F5F">
        <w:rPr>
          <w:spacing w:val="2"/>
          <w:sz w:val="22"/>
          <w:szCs w:val="22"/>
        </w:rPr>
        <w:t>T</w:t>
      </w:r>
      <w:r w:rsidR="00D36A13" w:rsidRPr="00900F5F">
        <w:rPr>
          <w:spacing w:val="-2"/>
          <w:sz w:val="22"/>
          <w:szCs w:val="22"/>
        </w:rPr>
        <w:t>r</w:t>
      </w:r>
      <w:r w:rsidR="00D36A13" w:rsidRPr="00900F5F">
        <w:rPr>
          <w:sz w:val="22"/>
          <w:szCs w:val="22"/>
        </w:rPr>
        <w:t>ees,</w:t>
      </w:r>
      <w:r w:rsidR="00D36A13" w:rsidRPr="00900F5F">
        <w:rPr>
          <w:spacing w:val="41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Shru</w:t>
      </w:r>
      <w:r w:rsidR="00D36A13" w:rsidRPr="00900F5F">
        <w:rPr>
          <w:spacing w:val="-2"/>
          <w:sz w:val="22"/>
          <w:szCs w:val="22"/>
        </w:rPr>
        <w:t>b</w:t>
      </w:r>
      <w:r w:rsidR="00D36A13" w:rsidRPr="00900F5F">
        <w:rPr>
          <w:sz w:val="22"/>
          <w:szCs w:val="22"/>
        </w:rPr>
        <w:t xml:space="preserve">s, </w:t>
      </w:r>
      <w:r w:rsidR="00D36A13" w:rsidRPr="00900F5F">
        <w:rPr>
          <w:spacing w:val="-1"/>
          <w:sz w:val="22"/>
          <w:szCs w:val="22"/>
        </w:rPr>
        <w:t>G</w:t>
      </w:r>
      <w:r w:rsidR="00D36A13" w:rsidRPr="00900F5F">
        <w:rPr>
          <w:spacing w:val="1"/>
          <w:sz w:val="22"/>
          <w:szCs w:val="22"/>
        </w:rPr>
        <w:t>r</w:t>
      </w:r>
      <w:r w:rsidR="00D36A13" w:rsidRPr="00900F5F">
        <w:rPr>
          <w:sz w:val="22"/>
          <w:szCs w:val="22"/>
        </w:rPr>
        <w:t xml:space="preserve">ound </w:t>
      </w:r>
      <w:r w:rsidR="00D36A13" w:rsidRPr="00900F5F">
        <w:rPr>
          <w:spacing w:val="-1"/>
          <w:sz w:val="22"/>
          <w:szCs w:val="22"/>
        </w:rPr>
        <w:t>C</w:t>
      </w:r>
      <w:r w:rsidR="00D36A13" w:rsidRPr="00900F5F">
        <w:rPr>
          <w:sz w:val="22"/>
          <w:szCs w:val="22"/>
        </w:rPr>
        <w:t>o</w:t>
      </w:r>
      <w:r w:rsidR="00D36A13" w:rsidRPr="00900F5F">
        <w:rPr>
          <w:spacing w:val="-2"/>
          <w:sz w:val="22"/>
          <w:szCs w:val="22"/>
        </w:rPr>
        <w:t>v</w:t>
      </w:r>
      <w:r w:rsidR="00D36A13" w:rsidRPr="00900F5F">
        <w:rPr>
          <w:sz w:val="22"/>
          <w:szCs w:val="22"/>
        </w:rPr>
        <w:t>e</w:t>
      </w:r>
      <w:r w:rsidR="00D36A13" w:rsidRPr="00900F5F">
        <w:rPr>
          <w:spacing w:val="1"/>
          <w:sz w:val="22"/>
          <w:szCs w:val="22"/>
        </w:rPr>
        <w:t>r</w:t>
      </w:r>
      <w:r w:rsidR="00D36A13" w:rsidRPr="00900F5F">
        <w:rPr>
          <w:sz w:val="22"/>
          <w:szCs w:val="22"/>
        </w:rPr>
        <w:t>s,</w:t>
      </w:r>
      <w:r w:rsidR="00D36A13" w:rsidRPr="00900F5F">
        <w:rPr>
          <w:spacing w:val="1"/>
          <w:sz w:val="22"/>
          <w:szCs w:val="22"/>
        </w:rPr>
        <w:t xml:space="preserve"> </w:t>
      </w:r>
      <w:r w:rsidR="00D36A13" w:rsidRPr="00900F5F">
        <w:rPr>
          <w:spacing w:val="-3"/>
          <w:sz w:val="22"/>
          <w:szCs w:val="22"/>
        </w:rPr>
        <w:t>S</w:t>
      </w:r>
      <w:r w:rsidR="00D36A13" w:rsidRPr="00900F5F">
        <w:rPr>
          <w:sz w:val="22"/>
          <w:szCs w:val="22"/>
        </w:rPr>
        <w:t>ea</w:t>
      </w:r>
      <w:r w:rsidR="00D36A13" w:rsidRPr="00900F5F">
        <w:rPr>
          <w:spacing w:val="-2"/>
          <w:sz w:val="22"/>
          <w:szCs w:val="22"/>
        </w:rPr>
        <w:t>s</w:t>
      </w:r>
      <w:r w:rsidR="00D36A13" w:rsidRPr="00900F5F">
        <w:rPr>
          <w:sz w:val="22"/>
          <w:szCs w:val="22"/>
        </w:rPr>
        <w:t>on</w:t>
      </w:r>
      <w:r w:rsidR="00D36A13" w:rsidRPr="00900F5F">
        <w:rPr>
          <w:spacing w:val="-2"/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l</w:t>
      </w:r>
      <w:r w:rsidR="00D36A13" w:rsidRPr="00900F5F">
        <w:rPr>
          <w:sz w:val="22"/>
          <w:szCs w:val="22"/>
        </w:rPr>
        <w:t>s &amp;</w:t>
      </w:r>
      <w:r w:rsidR="00D36A13" w:rsidRPr="00900F5F">
        <w:rPr>
          <w:spacing w:val="-1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La</w:t>
      </w:r>
      <w:r w:rsidR="00D36A13" w:rsidRPr="00900F5F">
        <w:rPr>
          <w:spacing w:val="-1"/>
          <w:sz w:val="22"/>
          <w:szCs w:val="22"/>
        </w:rPr>
        <w:t>w</w:t>
      </w:r>
      <w:r w:rsidR="00D36A13" w:rsidRPr="00900F5F">
        <w:rPr>
          <w:sz w:val="22"/>
          <w:szCs w:val="22"/>
        </w:rPr>
        <w:t>ns.</w:t>
      </w:r>
    </w:p>
    <w:p w:rsidR="00DB6EF9" w:rsidRPr="00900F5F" w:rsidRDefault="00D36A13" w:rsidP="00B91B63">
      <w:pPr>
        <w:pStyle w:val="ListParagraph"/>
        <w:numPr>
          <w:ilvl w:val="0"/>
          <w:numId w:val="7"/>
        </w:numPr>
        <w:spacing w:before="56"/>
        <w:rPr>
          <w:sz w:val="22"/>
          <w:szCs w:val="22"/>
        </w:rPr>
      </w:pPr>
      <w:r w:rsidRPr="00900F5F">
        <w:rPr>
          <w:spacing w:val="-1"/>
          <w:sz w:val="22"/>
          <w:szCs w:val="22"/>
        </w:rPr>
        <w:t>C</w:t>
      </w:r>
      <w:r w:rsidRPr="00900F5F">
        <w:rPr>
          <w:sz w:val="22"/>
          <w:szCs w:val="22"/>
        </w:rPr>
        <w:t>oo</w:t>
      </w:r>
      <w:r w:rsidRPr="00900F5F">
        <w:rPr>
          <w:spacing w:val="1"/>
          <w:sz w:val="22"/>
          <w:szCs w:val="22"/>
        </w:rPr>
        <w:t>r</w:t>
      </w:r>
      <w:r w:rsidRPr="00900F5F">
        <w:rPr>
          <w:sz w:val="22"/>
          <w:szCs w:val="22"/>
        </w:rPr>
        <w:t>d</w:t>
      </w:r>
      <w:r w:rsidRPr="00900F5F">
        <w:rPr>
          <w:spacing w:val="-1"/>
          <w:sz w:val="22"/>
          <w:szCs w:val="22"/>
        </w:rPr>
        <w:t>i</w:t>
      </w:r>
      <w:r w:rsidRPr="00900F5F">
        <w:rPr>
          <w:sz w:val="22"/>
          <w:szCs w:val="22"/>
        </w:rPr>
        <w:t>na</w:t>
      </w:r>
      <w:r w:rsidRPr="00900F5F">
        <w:rPr>
          <w:spacing w:val="-1"/>
          <w:sz w:val="22"/>
          <w:szCs w:val="22"/>
        </w:rPr>
        <w:t>t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 xml:space="preserve">on </w:t>
      </w:r>
      <w:r w:rsidRPr="00900F5F">
        <w:rPr>
          <w:spacing w:val="-2"/>
          <w:sz w:val="22"/>
          <w:szCs w:val="22"/>
        </w:rPr>
        <w:t>b</w:t>
      </w:r>
      <w:r w:rsidRPr="00900F5F">
        <w:rPr>
          <w:sz w:val="22"/>
          <w:szCs w:val="22"/>
        </w:rPr>
        <w:t>e</w:t>
      </w:r>
      <w:r w:rsidRPr="00900F5F">
        <w:rPr>
          <w:spacing w:val="1"/>
          <w:sz w:val="22"/>
          <w:szCs w:val="22"/>
        </w:rPr>
        <w:t>t</w:t>
      </w:r>
      <w:r w:rsidRPr="00900F5F">
        <w:rPr>
          <w:spacing w:val="-1"/>
          <w:sz w:val="22"/>
          <w:szCs w:val="22"/>
        </w:rPr>
        <w:t>w</w:t>
      </w:r>
      <w:r w:rsidRPr="00900F5F">
        <w:rPr>
          <w:spacing w:val="-2"/>
          <w:sz w:val="22"/>
          <w:szCs w:val="22"/>
        </w:rPr>
        <w:t>e</w:t>
      </w:r>
      <w:r w:rsidRPr="00900F5F">
        <w:rPr>
          <w:sz w:val="22"/>
          <w:szCs w:val="22"/>
        </w:rPr>
        <w:t xml:space="preserve">en </w:t>
      </w:r>
      <w:r w:rsidRPr="00900F5F">
        <w:rPr>
          <w:spacing w:val="-2"/>
          <w:sz w:val="22"/>
          <w:szCs w:val="22"/>
        </w:rPr>
        <w:t>s</w:t>
      </w:r>
      <w:r w:rsidRPr="00900F5F">
        <w:rPr>
          <w:spacing w:val="1"/>
          <w:sz w:val="22"/>
          <w:szCs w:val="22"/>
        </w:rPr>
        <w:t>i</w:t>
      </w:r>
      <w:r w:rsidRPr="00900F5F">
        <w:rPr>
          <w:spacing w:val="-1"/>
          <w:sz w:val="22"/>
          <w:szCs w:val="22"/>
        </w:rPr>
        <w:t>t</w:t>
      </w:r>
      <w:r w:rsidRPr="00900F5F">
        <w:rPr>
          <w:sz w:val="22"/>
          <w:szCs w:val="22"/>
        </w:rPr>
        <w:t>e, c</w:t>
      </w:r>
      <w:r w:rsidRPr="00900F5F">
        <w:rPr>
          <w:spacing w:val="1"/>
          <w:sz w:val="22"/>
          <w:szCs w:val="22"/>
        </w:rPr>
        <w:t>l</w:t>
      </w:r>
      <w:r w:rsidRPr="00900F5F">
        <w:rPr>
          <w:spacing w:val="-1"/>
          <w:sz w:val="22"/>
          <w:szCs w:val="22"/>
        </w:rPr>
        <w:t>i</w:t>
      </w:r>
      <w:r w:rsidRPr="00900F5F">
        <w:rPr>
          <w:sz w:val="22"/>
          <w:szCs w:val="22"/>
        </w:rPr>
        <w:t>ent</w:t>
      </w:r>
      <w:r w:rsidRPr="00900F5F">
        <w:rPr>
          <w:spacing w:val="1"/>
          <w:sz w:val="22"/>
          <w:szCs w:val="22"/>
        </w:rPr>
        <w:t xml:space="preserve"> </w:t>
      </w:r>
      <w:r w:rsidRPr="00900F5F">
        <w:rPr>
          <w:sz w:val="22"/>
          <w:szCs w:val="22"/>
        </w:rPr>
        <w:t>&amp;</w:t>
      </w:r>
      <w:r w:rsidRPr="00900F5F">
        <w:rPr>
          <w:spacing w:val="-4"/>
          <w:sz w:val="22"/>
          <w:szCs w:val="22"/>
        </w:rPr>
        <w:t xml:space="preserve"> </w:t>
      </w:r>
      <w:r w:rsidRPr="00900F5F">
        <w:rPr>
          <w:sz w:val="22"/>
          <w:szCs w:val="22"/>
        </w:rPr>
        <w:t>con</w:t>
      </w:r>
      <w:r w:rsidRPr="00900F5F">
        <w:rPr>
          <w:spacing w:val="1"/>
          <w:sz w:val="22"/>
          <w:szCs w:val="22"/>
        </w:rPr>
        <w:t>s</w:t>
      </w:r>
      <w:r w:rsidRPr="00900F5F">
        <w:rPr>
          <w:spacing w:val="-2"/>
          <w:sz w:val="22"/>
          <w:szCs w:val="22"/>
        </w:rPr>
        <w:t>u</w:t>
      </w:r>
      <w:r w:rsidRPr="00900F5F">
        <w:rPr>
          <w:spacing w:val="1"/>
          <w:sz w:val="22"/>
          <w:szCs w:val="22"/>
        </w:rPr>
        <w:t>l</w:t>
      </w:r>
      <w:r w:rsidRPr="00900F5F">
        <w:rPr>
          <w:spacing w:val="-1"/>
          <w:sz w:val="22"/>
          <w:szCs w:val="22"/>
        </w:rPr>
        <w:t>t</w:t>
      </w:r>
      <w:r w:rsidRPr="00900F5F">
        <w:rPr>
          <w:sz w:val="22"/>
          <w:szCs w:val="22"/>
        </w:rPr>
        <w:t>ant</w:t>
      </w:r>
      <w:r w:rsidRPr="00900F5F">
        <w:rPr>
          <w:spacing w:val="-1"/>
          <w:sz w:val="22"/>
          <w:szCs w:val="22"/>
        </w:rPr>
        <w:t xml:space="preserve"> </w:t>
      </w:r>
      <w:r w:rsidRPr="00900F5F">
        <w:rPr>
          <w:spacing w:val="1"/>
          <w:sz w:val="22"/>
          <w:szCs w:val="22"/>
        </w:rPr>
        <w:t>f</w:t>
      </w:r>
      <w:r w:rsidRPr="00900F5F">
        <w:rPr>
          <w:spacing w:val="-2"/>
          <w:sz w:val="22"/>
          <w:szCs w:val="22"/>
        </w:rPr>
        <w:t>o</w:t>
      </w:r>
      <w:r w:rsidRPr="00900F5F">
        <w:rPr>
          <w:sz w:val="22"/>
          <w:szCs w:val="22"/>
        </w:rPr>
        <w:t>r</w:t>
      </w:r>
      <w:r w:rsidRPr="00900F5F">
        <w:rPr>
          <w:spacing w:val="2"/>
          <w:sz w:val="22"/>
          <w:szCs w:val="22"/>
        </w:rPr>
        <w:t xml:space="preserve"> </w:t>
      </w:r>
      <w:r w:rsidRPr="00900F5F">
        <w:rPr>
          <w:sz w:val="22"/>
          <w:szCs w:val="22"/>
        </w:rPr>
        <w:t>ex</w:t>
      </w:r>
      <w:r w:rsidRPr="00900F5F">
        <w:rPr>
          <w:spacing w:val="-2"/>
          <w:sz w:val="22"/>
          <w:szCs w:val="22"/>
        </w:rPr>
        <w:t>ec</w:t>
      </w:r>
      <w:r w:rsidRPr="00900F5F">
        <w:rPr>
          <w:sz w:val="22"/>
          <w:szCs w:val="22"/>
        </w:rPr>
        <w:t>u</w:t>
      </w:r>
      <w:r w:rsidRPr="00900F5F">
        <w:rPr>
          <w:spacing w:val="1"/>
          <w:sz w:val="22"/>
          <w:szCs w:val="22"/>
        </w:rPr>
        <w:t>ti</w:t>
      </w:r>
      <w:r w:rsidRPr="00900F5F">
        <w:rPr>
          <w:spacing w:val="-2"/>
          <w:sz w:val="22"/>
          <w:szCs w:val="22"/>
        </w:rPr>
        <w:t>o</w:t>
      </w:r>
      <w:r w:rsidRPr="00900F5F">
        <w:rPr>
          <w:sz w:val="22"/>
          <w:szCs w:val="22"/>
        </w:rPr>
        <w:t>n of</w:t>
      </w:r>
      <w:r w:rsidRPr="00900F5F">
        <w:rPr>
          <w:spacing w:val="-1"/>
          <w:sz w:val="22"/>
          <w:szCs w:val="22"/>
        </w:rPr>
        <w:t xml:space="preserve"> </w:t>
      </w:r>
      <w:r w:rsidRPr="00900F5F">
        <w:rPr>
          <w:sz w:val="22"/>
          <w:szCs w:val="22"/>
        </w:rPr>
        <w:t>s</w:t>
      </w:r>
      <w:r w:rsidRPr="00900F5F">
        <w:rPr>
          <w:spacing w:val="-1"/>
          <w:sz w:val="22"/>
          <w:szCs w:val="22"/>
        </w:rPr>
        <w:t>i</w:t>
      </w:r>
      <w:r w:rsidRPr="00900F5F">
        <w:rPr>
          <w:spacing w:val="1"/>
          <w:sz w:val="22"/>
          <w:szCs w:val="22"/>
        </w:rPr>
        <w:t>t</w:t>
      </w:r>
      <w:r w:rsidRPr="00900F5F">
        <w:rPr>
          <w:sz w:val="22"/>
          <w:szCs w:val="22"/>
        </w:rPr>
        <w:t>e</w:t>
      </w:r>
      <w:r w:rsidRPr="00900F5F">
        <w:rPr>
          <w:spacing w:val="1"/>
          <w:sz w:val="22"/>
          <w:szCs w:val="22"/>
        </w:rPr>
        <w:t xml:space="preserve"> </w:t>
      </w:r>
      <w:r w:rsidRPr="00900F5F">
        <w:rPr>
          <w:spacing w:val="-1"/>
          <w:sz w:val="22"/>
          <w:szCs w:val="22"/>
        </w:rPr>
        <w:t>w</w:t>
      </w:r>
      <w:r w:rsidRPr="00900F5F">
        <w:rPr>
          <w:spacing w:val="-2"/>
          <w:sz w:val="22"/>
          <w:szCs w:val="22"/>
        </w:rPr>
        <w:t>o</w:t>
      </w:r>
      <w:r w:rsidRPr="00900F5F">
        <w:rPr>
          <w:spacing w:val="1"/>
          <w:sz w:val="22"/>
          <w:szCs w:val="22"/>
        </w:rPr>
        <w:t>r</w:t>
      </w:r>
      <w:r w:rsidRPr="00900F5F">
        <w:rPr>
          <w:spacing w:val="-2"/>
          <w:sz w:val="22"/>
          <w:szCs w:val="22"/>
        </w:rPr>
        <w:t>k</w:t>
      </w:r>
      <w:r w:rsidRPr="00900F5F">
        <w:rPr>
          <w:spacing w:val="1"/>
          <w:sz w:val="22"/>
          <w:szCs w:val="22"/>
        </w:rPr>
        <w:t>s</w:t>
      </w:r>
      <w:r w:rsidRPr="00900F5F">
        <w:rPr>
          <w:sz w:val="22"/>
          <w:szCs w:val="22"/>
        </w:rPr>
        <w:t>.</w:t>
      </w:r>
    </w:p>
    <w:p w:rsidR="00DB6EF9" w:rsidRPr="00900F5F" w:rsidRDefault="00D36A13" w:rsidP="00B91B63">
      <w:pPr>
        <w:pStyle w:val="ListParagraph"/>
        <w:numPr>
          <w:ilvl w:val="0"/>
          <w:numId w:val="7"/>
        </w:numPr>
        <w:spacing w:before="59"/>
        <w:rPr>
          <w:sz w:val="22"/>
          <w:szCs w:val="22"/>
        </w:rPr>
      </w:pPr>
      <w:r w:rsidRPr="00900F5F">
        <w:rPr>
          <w:sz w:val="22"/>
          <w:szCs w:val="22"/>
        </w:rPr>
        <w:t>E</w:t>
      </w:r>
      <w:r w:rsidRPr="00900F5F">
        <w:rPr>
          <w:spacing w:val="-3"/>
          <w:sz w:val="22"/>
          <w:szCs w:val="22"/>
        </w:rPr>
        <w:t>v</w:t>
      </w:r>
      <w:r w:rsidRPr="00900F5F">
        <w:rPr>
          <w:sz w:val="22"/>
          <w:szCs w:val="22"/>
        </w:rPr>
        <w:t>a</w:t>
      </w:r>
      <w:r w:rsidRPr="00900F5F">
        <w:rPr>
          <w:spacing w:val="1"/>
          <w:sz w:val="22"/>
          <w:szCs w:val="22"/>
        </w:rPr>
        <w:t>l</w:t>
      </w:r>
      <w:r w:rsidRPr="00900F5F">
        <w:rPr>
          <w:sz w:val="22"/>
          <w:szCs w:val="22"/>
        </w:rPr>
        <w:t>ua</w:t>
      </w:r>
      <w:r w:rsidRPr="00900F5F">
        <w:rPr>
          <w:spacing w:val="-1"/>
          <w:sz w:val="22"/>
          <w:szCs w:val="22"/>
        </w:rPr>
        <w:t>t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 xml:space="preserve">on, </w:t>
      </w:r>
      <w:r w:rsidRPr="00900F5F">
        <w:rPr>
          <w:spacing w:val="-2"/>
          <w:sz w:val="22"/>
          <w:szCs w:val="22"/>
        </w:rPr>
        <w:t>c</w:t>
      </w:r>
      <w:r w:rsidRPr="00900F5F">
        <w:rPr>
          <w:sz w:val="22"/>
          <w:szCs w:val="22"/>
        </w:rPr>
        <w:t>hec</w:t>
      </w:r>
      <w:r w:rsidRPr="00900F5F">
        <w:rPr>
          <w:spacing w:val="-2"/>
          <w:sz w:val="22"/>
          <w:szCs w:val="22"/>
        </w:rPr>
        <w:t>k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>ng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z w:val="22"/>
          <w:szCs w:val="22"/>
        </w:rPr>
        <w:t>&amp;</w:t>
      </w:r>
      <w:r w:rsidRPr="00900F5F">
        <w:rPr>
          <w:spacing w:val="-1"/>
          <w:sz w:val="22"/>
          <w:szCs w:val="22"/>
        </w:rPr>
        <w:t xml:space="preserve"> </w:t>
      </w:r>
      <w:r w:rsidRPr="00900F5F">
        <w:rPr>
          <w:sz w:val="22"/>
          <w:szCs w:val="22"/>
        </w:rPr>
        <w:t>ap</w:t>
      </w:r>
      <w:r w:rsidRPr="00900F5F">
        <w:rPr>
          <w:spacing w:val="-2"/>
          <w:sz w:val="22"/>
          <w:szCs w:val="22"/>
        </w:rPr>
        <w:t>p</w:t>
      </w:r>
      <w:r w:rsidRPr="00900F5F">
        <w:rPr>
          <w:spacing w:val="1"/>
          <w:sz w:val="22"/>
          <w:szCs w:val="22"/>
        </w:rPr>
        <w:t>r</w:t>
      </w:r>
      <w:r w:rsidRPr="00900F5F">
        <w:rPr>
          <w:sz w:val="22"/>
          <w:szCs w:val="22"/>
        </w:rPr>
        <w:t>o</w:t>
      </w:r>
      <w:r w:rsidRPr="00900F5F">
        <w:rPr>
          <w:spacing w:val="-2"/>
          <w:sz w:val="22"/>
          <w:szCs w:val="22"/>
        </w:rPr>
        <w:t>v</w:t>
      </w:r>
      <w:r w:rsidRPr="00900F5F">
        <w:rPr>
          <w:sz w:val="22"/>
          <w:szCs w:val="22"/>
        </w:rPr>
        <w:t>al</w:t>
      </w:r>
      <w:r w:rsidRPr="00900F5F">
        <w:rPr>
          <w:spacing w:val="1"/>
          <w:sz w:val="22"/>
          <w:szCs w:val="22"/>
        </w:rPr>
        <w:t xml:space="preserve"> </w:t>
      </w:r>
      <w:r w:rsidRPr="00900F5F">
        <w:rPr>
          <w:sz w:val="22"/>
          <w:szCs w:val="22"/>
        </w:rPr>
        <w:t>of</w:t>
      </w:r>
      <w:r w:rsidRPr="00900F5F">
        <w:rPr>
          <w:spacing w:val="1"/>
          <w:sz w:val="22"/>
          <w:szCs w:val="22"/>
        </w:rPr>
        <w:t xml:space="preserve"> </w:t>
      </w:r>
      <w:r w:rsidRPr="00900F5F">
        <w:rPr>
          <w:spacing w:val="-4"/>
          <w:sz w:val="22"/>
          <w:szCs w:val="22"/>
        </w:rPr>
        <w:t>I</w:t>
      </w:r>
      <w:r w:rsidRPr="00900F5F">
        <w:rPr>
          <w:sz w:val="22"/>
          <w:szCs w:val="22"/>
        </w:rPr>
        <w:t>nsp</w:t>
      </w:r>
      <w:r w:rsidRPr="00900F5F">
        <w:rPr>
          <w:spacing w:val="1"/>
          <w:sz w:val="22"/>
          <w:szCs w:val="22"/>
        </w:rPr>
        <w:t>e</w:t>
      </w:r>
      <w:r w:rsidRPr="00900F5F">
        <w:rPr>
          <w:spacing w:val="-2"/>
          <w:sz w:val="22"/>
          <w:szCs w:val="22"/>
        </w:rPr>
        <w:t>c</w:t>
      </w:r>
      <w:r w:rsidRPr="00900F5F">
        <w:rPr>
          <w:spacing w:val="1"/>
          <w:sz w:val="22"/>
          <w:szCs w:val="22"/>
        </w:rPr>
        <w:t>ti</w:t>
      </w:r>
      <w:r w:rsidRPr="00900F5F">
        <w:rPr>
          <w:spacing w:val="-2"/>
          <w:sz w:val="22"/>
          <w:szCs w:val="22"/>
        </w:rPr>
        <w:t>o</w:t>
      </w:r>
      <w:r w:rsidRPr="00900F5F">
        <w:rPr>
          <w:sz w:val="22"/>
          <w:szCs w:val="22"/>
        </w:rPr>
        <w:t xml:space="preserve">n </w:t>
      </w:r>
      <w:r w:rsidRPr="00900F5F">
        <w:rPr>
          <w:spacing w:val="-1"/>
          <w:sz w:val="22"/>
          <w:szCs w:val="22"/>
        </w:rPr>
        <w:t>R</w:t>
      </w:r>
      <w:r w:rsidRPr="00900F5F">
        <w:rPr>
          <w:sz w:val="22"/>
          <w:szCs w:val="22"/>
        </w:rPr>
        <w:t>equ</w:t>
      </w:r>
      <w:r w:rsidRPr="00900F5F">
        <w:rPr>
          <w:spacing w:val="-2"/>
          <w:sz w:val="22"/>
          <w:szCs w:val="22"/>
        </w:rPr>
        <w:t>e</w:t>
      </w:r>
      <w:r w:rsidRPr="00900F5F">
        <w:rPr>
          <w:sz w:val="22"/>
          <w:szCs w:val="22"/>
        </w:rPr>
        <w:t>s</w:t>
      </w:r>
      <w:r w:rsidRPr="00900F5F">
        <w:rPr>
          <w:spacing w:val="-1"/>
          <w:sz w:val="22"/>
          <w:szCs w:val="22"/>
        </w:rPr>
        <w:t>t</w:t>
      </w:r>
      <w:r w:rsidRPr="00900F5F">
        <w:rPr>
          <w:sz w:val="22"/>
          <w:szCs w:val="22"/>
        </w:rPr>
        <w:t>s</w:t>
      </w:r>
      <w:r w:rsidR="002A1B53" w:rsidRPr="00900F5F">
        <w:rPr>
          <w:sz w:val="22"/>
          <w:szCs w:val="22"/>
        </w:rPr>
        <w:t xml:space="preserve">, </w:t>
      </w:r>
      <w:r w:rsidRPr="00900F5F">
        <w:rPr>
          <w:spacing w:val="-1"/>
          <w:sz w:val="22"/>
          <w:szCs w:val="22"/>
        </w:rPr>
        <w:t>C</w:t>
      </w:r>
      <w:r w:rsidRPr="00900F5F">
        <w:rPr>
          <w:sz w:val="22"/>
          <w:szCs w:val="22"/>
        </w:rPr>
        <w:t>hec</w:t>
      </w:r>
      <w:r w:rsidRPr="00900F5F">
        <w:rPr>
          <w:spacing w:val="-2"/>
          <w:sz w:val="22"/>
          <w:szCs w:val="22"/>
        </w:rPr>
        <w:t>k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>ng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z w:val="22"/>
          <w:szCs w:val="22"/>
        </w:rPr>
        <w:t>&amp;</w:t>
      </w:r>
      <w:r w:rsidRPr="00900F5F">
        <w:rPr>
          <w:spacing w:val="-1"/>
          <w:sz w:val="22"/>
          <w:szCs w:val="22"/>
        </w:rPr>
        <w:t xml:space="preserve"> </w:t>
      </w:r>
      <w:r w:rsidRPr="00900F5F">
        <w:rPr>
          <w:sz w:val="22"/>
          <w:szCs w:val="22"/>
        </w:rPr>
        <w:t>app</w:t>
      </w:r>
      <w:r w:rsidRPr="00900F5F">
        <w:rPr>
          <w:spacing w:val="1"/>
          <w:sz w:val="22"/>
          <w:szCs w:val="22"/>
        </w:rPr>
        <w:t>r</w:t>
      </w:r>
      <w:r w:rsidRPr="00900F5F">
        <w:rPr>
          <w:sz w:val="22"/>
          <w:szCs w:val="22"/>
        </w:rPr>
        <w:t>o</w:t>
      </w:r>
      <w:r w:rsidRPr="00900F5F">
        <w:rPr>
          <w:spacing w:val="-2"/>
          <w:sz w:val="22"/>
          <w:szCs w:val="22"/>
        </w:rPr>
        <w:t>v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>ng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z w:val="22"/>
          <w:szCs w:val="22"/>
        </w:rPr>
        <w:t>Shop dr</w:t>
      </w:r>
      <w:r w:rsidRPr="00900F5F">
        <w:rPr>
          <w:spacing w:val="1"/>
          <w:sz w:val="22"/>
          <w:szCs w:val="22"/>
        </w:rPr>
        <w:t>a</w:t>
      </w:r>
      <w:r w:rsidRPr="00900F5F">
        <w:rPr>
          <w:spacing w:val="-3"/>
          <w:sz w:val="22"/>
          <w:szCs w:val="22"/>
        </w:rPr>
        <w:t>w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>n</w:t>
      </w:r>
      <w:r w:rsidRPr="00900F5F">
        <w:rPr>
          <w:spacing w:val="-2"/>
          <w:sz w:val="22"/>
          <w:szCs w:val="22"/>
        </w:rPr>
        <w:t>g</w:t>
      </w:r>
      <w:r w:rsidRPr="00900F5F">
        <w:rPr>
          <w:sz w:val="22"/>
          <w:szCs w:val="22"/>
        </w:rPr>
        <w:t>s.</w:t>
      </w:r>
    </w:p>
    <w:p w:rsidR="00DB6EF9" w:rsidRPr="00900F5F" w:rsidRDefault="00D36A13" w:rsidP="00B91B63">
      <w:pPr>
        <w:pStyle w:val="ListParagraph"/>
        <w:numPr>
          <w:ilvl w:val="0"/>
          <w:numId w:val="7"/>
        </w:numPr>
        <w:spacing w:before="59"/>
        <w:rPr>
          <w:sz w:val="22"/>
          <w:szCs w:val="22"/>
        </w:rPr>
      </w:pPr>
      <w:r w:rsidRPr="00900F5F">
        <w:rPr>
          <w:sz w:val="22"/>
          <w:szCs w:val="22"/>
        </w:rPr>
        <w:t>Wo</w:t>
      </w:r>
      <w:r w:rsidRPr="00900F5F">
        <w:rPr>
          <w:spacing w:val="1"/>
          <w:sz w:val="22"/>
          <w:szCs w:val="22"/>
        </w:rPr>
        <w:t>r</w:t>
      </w:r>
      <w:r w:rsidRPr="00900F5F">
        <w:rPr>
          <w:spacing w:val="-2"/>
          <w:sz w:val="22"/>
          <w:szCs w:val="22"/>
        </w:rPr>
        <w:t>k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>ng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z w:val="22"/>
          <w:szCs w:val="22"/>
        </w:rPr>
        <w:t xml:space="preserve">on </w:t>
      </w:r>
      <w:r w:rsidRPr="00900F5F">
        <w:rPr>
          <w:spacing w:val="-1"/>
          <w:sz w:val="22"/>
          <w:szCs w:val="22"/>
        </w:rPr>
        <w:t>H</w:t>
      </w:r>
      <w:r w:rsidRPr="00900F5F">
        <w:rPr>
          <w:sz w:val="22"/>
          <w:szCs w:val="22"/>
        </w:rPr>
        <w:t>an</w:t>
      </w:r>
      <w:r w:rsidRPr="00900F5F">
        <w:rPr>
          <w:spacing w:val="-2"/>
          <w:sz w:val="22"/>
          <w:szCs w:val="22"/>
        </w:rPr>
        <w:t>d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>ng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pacing w:val="-1"/>
          <w:sz w:val="22"/>
          <w:szCs w:val="22"/>
        </w:rPr>
        <w:t>O</w:t>
      </w:r>
      <w:r w:rsidRPr="00900F5F">
        <w:rPr>
          <w:spacing w:val="-2"/>
          <w:sz w:val="22"/>
          <w:szCs w:val="22"/>
        </w:rPr>
        <w:t>v</w:t>
      </w:r>
      <w:r w:rsidRPr="00900F5F">
        <w:rPr>
          <w:sz w:val="22"/>
          <w:szCs w:val="22"/>
        </w:rPr>
        <w:t>er</w:t>
      </w:r>
      <w:r w:rsidRPr="00900F5F">
        <w:rPr>
          <w:spacing w:val="1"/>
          <w:sz w:val="22"/>
          <w:szCs w:val="22"/>
        </w:rPr>
        <w:t xml:space="preserve"> </w:t>
      </w:r>
      <w:r w:rsidRPr="00900F5F">
        <w:rPr>
          <w:sz w:val="22"/>
          <w:szCs w:val="22"/>
        </w:rPr>
        <w:t>by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z w:val="22"/>
          <w:szCs w:val="22"/>
        </w:rPr>
        <w:t>coo</w:t>
      </w:r>
      <w:r w:rsidRPr="00900F5F">
        <w:rPr>
          <w:spacing w:val="1"/>
          <w:sz w:val="22"/>
          <w:szCs w:val="22"/>
        </w:rPr>
        <w:t>r</w:t>
      </w:r>
      <w:r w:rsidRPr="00900F5F">
        <w:rPr>
          <w:sz w:val="22"/>
          <w:szCs w:val="22"/>
        </w:rPr>
        <w:t>d</w:t>
      </w:r>
      <w:r w:rsidRPr="00900F5F">
        <w:rPr>
          <w:spacing w:val="1"/>
          <w:sz w:val="22"/>
          <w:szCs w:val="22"/>
        </w:rPr>
        <w:t>i</w:t>
      </w:r>
      <w:r w:rsidRPr="00900F5F">
        <w:rPr>
          <w:spacing w:val="-2"/>
          <w:sz w:val="22"/>
          <w:szCs w:val="22"/>
        </w:rPr>
        <w:t>n</w:t>
      </w:r>
      <w:r w:rsidRPr="00900F5F">
        <w:rPr>
          <w:sz w:val="22"/>
          <w:szCs w:val="22"/>
        </w:rPr>
        <w:t>a</w:t>
      </w:r>
      <w:r w:rsidRPr="00900F5F">
        <w:rPr>
          <w:spacing w:val="-1"/>
          <w:sz w:val="22"/>
          <w:szCs w:val="22"/>
        </w:rPr>
        <w:t>t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>ng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pacing w:val="-1"/>
          <w:sz w:val="22"/>
          <w:szCs w:val="22"/>
        </w:rPr>
        <w:t>w</w:t>
      </w:r>
      <w:r w:rsidRPr="00900F5F">
        <w:rPr>
          <w:spacing w:val="1"/>
          <w:sz w:val="22"/>
          <w:szCs w:val="22"/>
        </w:rPr>
        <w:t>it</w:t>
      </w:r>
      <w:r w:rsidRPr="00900F5F">
        <w:rPr>
          <w:sz w:val="22"/>
          <w:szCs w:val="22"/>
        </w:rPr>
        <w:t>h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z w:val="22"/>
          <w:szCs w:val="22"/>
        </w:rPr>
        <w:t>s</w:t>
      </w:r>
      <w:r w:rsidRPr="00900F5F">
        <w:rPr>
          <w:spacing w:val="1"/>
          <w:sz w:val="22"/>
          <w:szCs w:val="22"/>
        </w:rPr>
        <w:t>er</w:t>
      </w:r>
      <w:r w:rsidRPr="00900F5F">
        <w:rPr>
          <w:spacing w:val="-2"/>
          <w:sz w:val="22"/>
          <w:szCs w:val="22"/>
        </w:rPr>
        <w:t>v</w:t>
      </w:r>
      <w:r w:rsidRPr="00900F5F">
        <w:rPr>
          <w:spacing w:val="1"/>
          <w:sz w:val="22"/>
          <w:szCs w:val="22"/>
        </w:rPr>
        <w:t>i</w:t>
      </w:r>
      <w:r w:rsidRPr="00900F5F">
        <w:rPr>
          <w:spacing w:val="-2"/>
          <w:sz w:val="22"/>
          <w:szCs w:val="22"/>
        </w:rPr>
        <w:t>c</w:t>
      </w:r>
      <w:r w:rsidRPr="00900F5F">
        <w:rPr>
          <w:sz w:val="22"/>
          <w:szCs w:val="22"/>
        </w:rPr>
        <w:t>e p</w:t>
      </w:r>
      <w:r w:rsidRPr="00900F5F">
        <w:rPr>
          <w:spacing w:val="1"/>
          <w:sz w:val="22"/>
          <w:szCs w:val="22"/>
        </w:rPr>
        <w:t>r</w:t>
      </w:r>
      <w:r w:rsidRPr="00900F5F">
        <w:rPr>
          <w:sz w:val="22"/>
          <w:szCs w:val="22"/>
        </w:rPr>
        <w:t>o</w:t>
      </w:r>
      <w:r w:rsidRPr="00900F5F">
        <w:rPr>
          <w:spacing w:val="-2"/>
          <w:sz w:val="22"/>
          <w:szCs w:val="22"/>
        </w:rPr>
        <w:t>v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>d</w:t>
      </w:r>
      <w:r w:rsidRPr="00900F5F">
        <w:rPr>
          <w:spacing w:val="-2"/>
          <w:sz w:val="22"/>
          <w:szCs w:val="22"/>
        </w:rPr>
        <w:t>e</w:t>
      </w:r>
      <w:r w:rsidRPr="00900F5F">
        <w:rPr>
          <w:spacing w:val="1"/>
          <w:sz w:val="22"/>
          <w:szCs w:val="22"/>
        </w:rPr>
        <w:t>r</w:t>
      </w:r>
      <w:r w:rsidRPr="00900F5F">
        <w:rPr>
          <w:sz w:val="22"/>
          <w:szCs w:val="22"/>
        </w:rPr>
        <w:t>s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pacing w:val="1"/>
          <w:sz w:val="22"/>
          <w:szCs w:val="22"/>
        </w:rPr>
        <w:t>t</w:t>
      </w:r>
      <w:r w:rsidRPr="00900F5F">
        <w:rPr>
          <w:sz w:val="22"/>
          <w:szCs w:val="22"/>
        </w:rPr>
        <w:t xml:space="preserve">o </w:t>
      </w:r>
      <w:r w:rsidRPr="00900F5F">
        <w:rPr>
          <w:spacing w:val="-2"/>
          <w:sz w:val="22"/>
          <w:szCs w:val="22"/>
        </w:rPr>
        <w:t>r</w:t>
      </w:r>
      <w:r w:rsidRPr="00900F5F">
        <w:rPr>
          <w:sz w:val="22"/>
          <w:szCs w:val="22"/>
        </w:rPr>
        <w:t>e</w:t>
      </w:r>
      <w:r w:rsidRPr="00900F5F">
        <w:rPr>
          <w:spacing w:val="1"/>
          <w:sz w:val="22"/>
          <w:szCs w:val="22"/>
        </w:rPr>
        <w:t>s</w:t>
      </w:r>
      <w:r w:rsidRPr="00900F5F">
        <w:rPr>
          <w:spacing w:val="-2"/>
          <w:sz w:val="22"/>
          <w:szCs w:val="22"/>
        </w:rPr>
        <w:t>o</w:t>
      </w:r>
      <w:r w:rsidRPr="00900F5F">
        <w:rPr>
          <w:spacing w:val="1"/>
          <w:sz w:val="22"/>
          <w:szCs w:val="22"/>
        </w:rPr>
        <w:t>l</w:t>
      </w:r>
      <w:r w:rsidRPr="00900F5F">
        <w:rPr>
          <w:spacing w:val="-2"/>
          <w:sz w:val="22"/>
          <w:szCs w:val="22"/>
        </w:rPr>
        <w:t>v</w:t>
      </w:r>
      <w:r w:rsidRPr="00900F5F">
        <w:rPr>
          <w:sz w:val="22"/>
          <w:szCs w:val="22"/>
        </w:rPr>
        <w:t xml:space="preserve">e </w:t>
      </w:r>
      <w:r w:rsidRPr="00900F5F">
        <w:rPr>
          <w:spacing w:val="1"/>
          <w:sz w:val="22"/>
          <w:szCs w:val="22"/>
        </w:rPr>
        <w:t>s</w:t>
      </w:r>
      <w:r w:rsidRPr="00900F5F">
        <w:rPr>
          <w:sz w:val="22"/>
          <w:szCs w:val="22"/>
        </w:rPr>
        <w:t>na</w:t>
      </w:r>
      <w:r w:rsidRPr="00900F5F">
        <w:rPr>
          <w:spacing w:val="-2"/>
          <w:sz w:val="22"/>
          <w:szCs w:val="22"/>
        </w:rPr>
        <w:t>gs</w:t>
      </w:r>
      <w:r w:rsidRPr="00900F5F">
        <w:rPr>
          <w:sz w:val="22"/>
          <w:szCs w:val="22"/>
        </w:rPr>
        <w:t>.</w:t>
      </w:r>
    </w:p>
    <w:p w:rsidR="00DB6EF9" w:rsidRPr="00900F5F" w:rsidRDefault="00D36A13" w:rsidP="00B91B63">
      <w:pPr>
        <w:pStyle w:val="ListParagraph"/>
        <w:numPr>
          <w:ilvl w:val="0"/>
          <w:numId w:val="7"/>
        </w:numPr>
        <w:spacing w:before="59"/>
        <w:rPr>
          <w:sz w:val="22"/>
          <w:szCs w:val="22"/>
        </w:rPr>
      </w:pPr>
      <w:r w:rsidRPr="00900F5F">
        <w:rPr>
          <w:spacing w:val="-1"/>
          <w:sz w:val="22"/>
          <w:szCs w:val="22"/>
        </w:rPr>
        <w:t>A</w:t>
      </w:r>
      <w:r w:rsidRPr="00900F5F">
        <w:rPr>
          <w:sz w:val="22"/>
          <w:szCs w:val="22"/>
        </w:rPr>
        <w:t>s</w:t>
      </w:r>
      <w:r w:rsidRPr="00900F5F">
        <w:rPr>
          <w:spacing w:val="1"/>
          <w:sz w:val="22"/>
          <w:szCs w:val="22"/>
        </w:rPr>
        <w:t>si</w:t>
      </w:r>
      <w:r w:rsidRPr="00900F5F">
        <w:rPr>
          <w:spacing w:val="-2"/>
          <w:sz w:val="22"/>
          <w:szCs w:val="22"/>
        </w:rPr>
        <w:t>s</w:t>
      </w:r>
      <w:r w:rsidRPr="00900F5F">
        <w:rPr>
          <w:spacing w:val="1"/>
          <w:sz w:val="22"/>
          <w:szCs w:val="22"/>
        </w:rPr>
        <w:t>t</w:t>
      </w:r>
      <w:r w:rsidRPr="00900F5F">
        <w:rPr>
          <w:spacing w:val="-1"/>
          <w:sz w:val="22"/>
          <w:szCs w:val="22"/>
        </w:rPr>
        <w:t>i</w:t>
      </w:r>
      <w:r w:rsidRPr="00900F5F">
        <w:rPr>
          <w:sz w:val="22"/>
          <w:szCs w:val="22"/>
        </w:rPr>
        <w:t>ng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pacing w:val="-1"/>
          <w:sz w:val="22"/>
          <w:szCs w:val="22"/>
        </w:rPr>
        <w:t>C</w:t>
      </w:r>
      <w:r w:rsidRPr="00900F5F">
        <w:rPr>
          <w:sz w:val="22"/>
          <w:szCs w:val="22"/>
        </w:rPr>
        <w:t>onsu</w:t>
      </w:r>
      <w:r w:rsidRPr="00900F5F">
        <w:rPr>
          <w:spacing w:val="1"/>
          <w:sz w:val="22"/>
          <w:szCs w:val="22"/>
        </w:rPr>
        <w:t>l</w:t>
      </w:r>
      <w:r w:rsidRPr="00900F5F">
        <w:rPr>
          <w:spacing w:val="-1"/>
          <w:sz w:val="22"/>
          <w:szCs w:val="22"/>
        </w:rPr>
        <w:t>t</w:t>
      </w:r>
      <w:r w:rsidRPr="00900F5F">
        <w:rPr>
          <w:sz w:val="22"/>
          <w:szCs w:val="22"/>
        </w:rPr>
        <w:t>ant</w:t>
      </w:r>
      <w:r w:rsidRPr="00900F5F">
        <w:rPr>
          <w:spacing w:val="-1"/>
          <w:sz w:val="22"/>
          <w:szCs w:val="22"/>
        </w:rPr>
        <w:t xml:space="preserve"> </w:t>
      </w:r>
      <w:r w:rsidRPr="00900F5F">
        <w:rPr>
          <w:sz w:val="22"/>
          <w:szCs w:val="22"/>
        </w:rPr>
        <w:t>&amp;</w:t>
      </w:r>
      <w:r w:rsidRPr="00900F5F">
        <w:rPr>
          <w:spacing w:val="-1"/>
          <w:sz w:val="22"/>
          <w:szCs w:val="22"/>
        </w:rPr>
        <w:t xml:space="preserve"> C</w:t>
      </w:r>
      <w:r w:rsidRPr="00900F5F">
        <w:rPr>
          <w:sz w:val="22"/>
          <w:szCs w:val="22"/>
        </w:rPr>
        <w:t>on</w:t>
      </w:r>
      <w:r w:rsidRPr="00900F5F">
        <w:rPr>
          <w:spacing w:val="1"/>
          <w:sz w:val="22"/>
          <w:szCs w:val="22"/>
        </w:rPr>
        <w:t>tr</w:t>
      </w:r>
      <w:r w:rsidRPr="00900F5F">
        <w:rPr>
          <w:spacing w:val="-2"/>
          <w:sz w:val="22"/>
          <w:szCs w:val="22"/>
        </w:rPr>
        <w:t>a</w:t>
      </w:r>
      <w:r w:rsidRPr="00900F5F">
        <w:rPr>
          <w:sz w:val="22"/>
          <w:szCs w:val="22"/>
        </w:rPr>
        <w:t>c</w:t>
      </w:r>
      <w:r w:rsidRPr="00900F5F">
        <w:rPr>
          <w:spacing w:val="1"/>
          <w:sz w:val="22"/>
          <w:szCs w:val="22"/>
        </w:rPr>
        <w:t>t</w:t>
      </w:r>
      <w:r w:rsidRPr="00900F5F">
        <w:rPr>
          <w:spacing w:val="-2"/>
          <w:sz w:val="22"/>
          <w:szCs w:val="22"/>
        </w:rPr>
        <w:t>o</w:t>
      </w:r>
      <w:r w:rsidRPr="00900F5F">
        <w:rPr>
          <w:spacing w:val="1"/>
          <w:sz w:val="22"/>
          <w:szCs w:val="22"/>
        </w:rPr>
        <w:t>r</w:t>
      </w:r>
      <w:r w:rsidRPr="00900F5F">
        <w:rPr>
          <w:sz w:val="22"/>
          <w:szCs w:val="22"/>
        </w:rPr>
        <w:t>s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pacing w:val="1"/>
          <w:sz w:val="22"/>
          <w:szCs w:val="22"/>
        </w:rPr>
        <w:t>t</w:t>
      </w:r>
      <w:r w:rsidRPr="00900F5F">
        <w:rPr>
          <w:sz w:val="22"/>
          <w:szCs w:val="22"/>
        </w:rPr>
        <w:t>o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pacing w:val="1"/>
          <w:sz w:val="22"/>
          <w:szCs w:val="22"/>
        </w:rPr>
        <w:t>r</w:t>
      </w:r>
      <w:r w:rsidRPr="00900F5F">
        <w:rPr>
          <w:sz w:val="22"/>
          <w:szCs w:val="22"/>
        </w:rPr>
        <w:t>e</w:t>
      </w:r>
      <w:r w:rsidRPr="00900F5F">
        <w:rPr>
          <w:spacing w:val="1"/>
          <w:sz w:val="22"/>
          <w:szCs w:val="22"/>
        </w:rPr>
        <w:t>s</w:t>
      </w:r>
      <w:r w:rsidRPr="00900F5F">
        <w:rPr>
          <w:spacing w:val="-2"/>
          <w:sz w:val="22"/>
          <w:szCs w:val="22"/>
        </w:rPr>
        <w:t>o</w:t>
      </w:r>
      <w:r w:rsidRPr="00900F5F">
        <w:rPr>
          <w:spacing w:val="1"/>
          <w:sz w:val="22"/>
          <w:szCs w:val="22"/>
        </w:rPr>
        <w:t>l</w:t>
      </w:r>
      <w:r w:rsidRPr="00900F5F">
        <w:rPr>
          <w:spacing w:val="-2"/>
          <w:sz w:val="22"/>
          <w:szCs w:val="22"/>
        </w:rPr>
        <w:t>v</w:t>
      </w:r>
      <w:r w:rsidRPr="00900F5F">
        <w:rPr>
          <w:sz w:val="22"/>
          <w:szCs w:val="22"/>
        </w:rPr>
        <w:t xml:space="preserve">e </w:t>
      </w:r>
      <w:r w:rsidRPr="00900F5F">
        <w:rPr>
          <w:spacing w:val="1"/>
          <w:sz w:val="22"/>
          <w:szCs w:val="22"/>
        </w:rPr>
        <w:t>t</w:t>
      </w:r>
      <w:r w:rsidRPr="00900F5F">
        <w:rPr>
          <w:sz w:val="22"/>
          <w:szCs w:val="22"/>
        </w:rPr>
        <w:t>h</w:t>
      </w:r>
      <w:r w:rsidRPr="00900F5F">
        <w:rPr>
          <w:spacing w:val="-2"/>
          <w:sz w:val="22"/>
          <w:szCs w:val="22"/>
        </w:rPr>
        <w:t>e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>r</w:t>
      </w:r>
      <w:r w:rsidRPr="00900F5F">
        <w:rPr>
          <w:spacing w:val="-1"/>
          <w:sz w:val="22"/>
          <w:szCs w:val="22"/>
        </w:rPr>
        <w:t xml:space="preserve"> </w:t>
      </w:r>
      <w:r w:rsidRPr="00900F5F">
        <w:rPr>
          <w:spacing w:val="1"/>
          <w:sz w:val="22"/>
          <w:szCs w:val="22"/>
        </w:rPr>
        <w:t>i</w:t>
      </w:r>
      <w:r w:rsidRPr="00900F5F">
        <w:rPr>
          <w:spacing w:val="-2"/>
          <w:sz w:val="22"/>
          <w:szCs w:val="22"/>
        </w:rPr>
        <w:t>ss</w:t>
      </w:r>
      <w:r w:rsidRPr="00900F5F">
        <w:rPr>
          <w:sz w:val="22"/>
          <w:szCs w:val="22"/>
        </w:rPr>
        <w:t>ue</w:t>
      </w:r>
      <w:r w:rsidRPr="00900F5F">
        <w:rPr>
          <w:spacing w:val="5"/>
          <w:sz w:val="22"/>
          <w:szCs w:val="22"/>
        </w:rPr>
        <w:t>s</w:t>
      </w:r>
      <w:r w:rsidRPr="00900F5F">
        <w:rPr>
          <w:sz w:val="22"/>
          <w:szCs w:val="22"/>
        </w:rPr>
        <w:t>.</w:t>
      </w:r>
    </w:p>
    <w:p w:rsidR="00DB6EF9" w:rsidRPr="00900F5F" w:rsidRDefault="00315EAF" w:rsidP="00B91B63">
      <w:pPr>
        <w:pStyle w:val="ListParagraph"/>
        <w:numPr>
          <w:ilvl w:val="0"/>
          <w:numId w:val="7"/>
        </w:numPr>
        <w:tabs>
          <w:tab w:val="left" w:pos="880"/>
        </w:tabs>
        <w:spacing w:before="60"/>
        <w:ind w:right="109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 xml:space="preserve">    </w:t>
      </w:r>
      <w:r w:rsidR="00D36A13" w:rsidRPr="00900F5F">
        <w:rPr>
          <w:spacing w:val="-4"/>
          <w:sz w:val="22"/>
          <w:szCs w:val="22"/>
        </w:rPr>
        <w:t>I</w:t>
      </w:r>
      <w:r w:rsidR="00D36A13" w:rsidRPr="00900F5F">
        <w:rPr>
          <w:sz w:val="22"/>
          <w:szCs w:val="22"/>
        </w:rPr>
        <w:t>nsp</w:t>
      </w:r>
      <w:r w:rsidR="00D36A13" w:rsidRPr="00900F5F">
        <w:rPr>
          <w:spacing w:val="1"/>
          <w:sz w:val="22"/>
          <w:szCs w:val="22"/>
        </w:rPr>
        <w:t>e</w:t>
      </w:r>
      <w:r w:rsidR="00D36A13" w:rsidRPr="00900F5F">
        <w:rPr>
          <w:sz w:val="22"/>
          <w:szCs w:val="22"/>
        </w:rPr>
        <w:t>c</w:t>
      </w:r>
      <w:r w:rsidR="00D36A13" w:rsidRPr="00900F5F">
        <w:rPr>
          <w:spacing w:val="1"/>
          <w:sz w:val="22"/>
          <w:szCs w:val="22"/>
        </w:rPr>
        <w:t>ti</w:t>
      </w:r>
      <w:r w:rsidR="00D36A13" w:rsidRPr="00900F5F">
        <w:rPr>
          <w:sz w:val="22"/>
          <w:szCs w:val="22"/>
        </w:rPr>
        <w:t>on</w:t>
      </w:r>
      <w:r w:rsidR="00D36A13" w:rsidRPr="00900F5F">
        <w:rPr>
          <w:spacing w:val="46"/>
          <w:sz w:val="22"/>
          <w:szCs w:val="22"/>
        </w:rPr>
        <w:t xml:space="preserve"> </w:t>
      </w:r>
      <w:r w:rsidR="00D36A13" w:rsidRPr="00900F5F">
        <w:rPr>
          <w:spacing w:val="-2"/>
          <w:sz w:val="22"/>
          <w:szCs w:val="22"/>
        </w:rPr>
        <w:t>o</w:t>
      </w:r>
      <w:r w:rsidR="00D36A13" w:rsidRPr="00900F5F">
        <w:rPr>
          <w:sz w:val="22"/>
          <w:szCs w:val="22"/>
        </w:rPr>
        <w:t>f</w:t>
      </w:r>
      <w:r w:rsidR="00D36A13" w:rsidRPr="00900F5F">
        <w:rPr>
          <w:spacing w:val="46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Pa</w:t>
      </w:r>
      <w:r w:rsidR="00D36A13" w:rsidRPr="00900F5F">
        <w:rPr>
          <w:spacing w:val="2"/>
          <w:sz w:val="22"/>
          <w:szCs w:val="22"/>
        </w:rPr>
        <w:t>l</w:t>
      </w:r>
      <w:r w:rsidR="00D36A13" w:rsidRPr="00900F5F">
        <w:rPr>
          <w:sz w:val="22"/>
          <w:szCs w:val="22"/>
        </w:rPr>
        <w:t>m</w:t>
      </w:r>
      <w:r w:rsidR="00D36A13" w:rsidRPr="00900F5F">
        <w:rPr>
          <w:spacing w:val="42"/>
          <w:sz w:val="22"/>
          <w:szCs w:val="22"/>
        </w:rPr>
        <w:t xml:space="preserve"> </w:t>
      </w:r>
      <w:r w:rsidR="00D36A13" w:rsidRPr="00900F5F">
        <w:rPr>
          <w:spacing w:val="2"/>
          <w:sz w:val="22"/>
          <w:szCs w:val="22"/>
        </w:rPr>
        <w:t>T</w:t>
      </w:r>
      <w:r w:rsidR="00D36A13" w:rsidRPr="00900F5F">
        <w:rPr>
          <w:spacing w:val="-2"/>
          <w:sz w:val="22"/>
          <w:szCs w:val="22"/>
        </w:rPr>
        <w:t>r</w:t>
      </w:r>
      <w:r w:rsidR="00D36A13" w:rsidRPr="00900F5F">
        <w:rPr>
          <w:sz w:val="22"/>
          <w:szCs w:val="22"/>
        </w:rPr>
        <w:t>ees</w:t>
      </w:r>
      <w:r w:rsidR="00D36A13" w:rsidRPr="00900F5F">
        <w:rPr>
          <w:spacing w:val="44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be</w:t>
      </w:r>
      <w:r w:rsidR="00D36A13" w:rsidRPr="00900F5F">
        <w:rPr>
          <w:spacing w:val="1"/>
          <w:sz w:val="22"/>
          <w:szCs w:val="22"/>
        </w:rPr>
        <w:t>f</w:t>
      </w:r>
      <w:r w:rsidR="00D36A13" w:rsidRPr="00900F5F">
        <w:rPr>
          <w:spacing w:val="-2"/>
          <w:sz w:val="22"/>
          <w:szCs w:val="22"/>
        </w:rPr>
        <w:t>o</w:t>
      </w:r>
      <w:r w:rsidR="00D36A13" w:rsidRPr="00900F5F">
        <w:rPr>
          <w:spacing w:val="1"/>
          <w:sz w:val="22"/>
          <w:szCs w:val="22"/>
        </w:rPr>
        <w:t>r</w:t>
      </w:r>
      <w:r w:rsidR="00D36A13" w:rsidRPr="00900F5F">
        <w:rPr>
          <w:sz w:val="22"/>
          <w:szCs w:val="22"/>
        </w:rPr>
        <w:t>e</w:t>
      </w:r>
      <w:r w:rsidR="00D36A13" w:rsidRPr="00900F5F">
        <w:rPr>
          <w:spacing w:val="46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e</w:t>
      </w:r>
      <w:r w:rsidR="00D36A13" w:rsidRPr="00900F5F">
        <w:rPr>
          <w:spacing w:val="-2"/>
          <w:sz w:val="22"/>
          <w:szCs w:val="22"/>
        </w:rPr>
        <w:t>n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z w:val="22"/>
          <w:szCs w:val="22"/>
        </w:rPr>
        <w:t>e</w:t>
      </w:r>
      <w:r w:rsidR="00D36A13" w:rsidRPr="00900F5F">
        <w:rPr>
          <w:spacing w:val="-1"/>
          <w:sz w:val="22"/>
          <w:szCs w:val="22"/>
        </w:rPr>
        <w:t>r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>ng</w:t>
      </w:r>
      <w:r w:rsidR="00D36A13" w:rsidRPr="00900F5F">
        <w:rPr>
          <w:spacing w:val="43"/>
          <w:sz w:val="22"/>
          <w:szCs w:val="22"/>
        </w:rPr>
        <w:t xml:space="preserve"> 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z w:val="22"/>
          <w:szCs w:val="22"/>
        </w:rPr>
        <w:t>o</w:t>
      </w:r>
      <w:r w:rsidR="00D36A13" w:rsidRPr="00900F5F">
        <w:rPr>
          <w:spacing w:val="46"/>
          <w:sz w:val="22"/>
          <w:szCs w:val="22"/>
        </w:rPr>
        <w:t xml:space="preserve"> </w:t>
      </w:r>
      <w:r w:rsidR="00D36A13" w:rsidRPr="00900F5F">
        <w:rPr>
          <w:spacing w:val="-2"/>
          <w:sz w:val="22"/>
          <w:szCs w:val="22"/>
        </w:rPr>
        <w:t>s</w:t>
      </w:r>
      <w:r w:rsidR="00D36A13" w:rsidRPr="00900F5F">
        <w:rPr>
          <w:spacing w:val="1"/>
          <w:sz w:val="22"/>
          <w:szCs w:val="22"/>
        </w:rPr>
        <w:t>it</w:t>
      </w:r>
      <w:r w:rsidR="00D36A13" w:rsidRPr="00900F5F">
        <w:rPr>
          <w:sz w:val="22"/>
          <w:szCs w:val="22"/>
        </w:rPr>
        <w:t>e</w:t>
      </w:r>
      <w:r w:rsidR="00D36A13" w:rsidRPr="00900F5F">
        <w:rPr>
          <w:spacing w:val="47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Ju</w:t>
      </w:r>
      <w:r w:rsidR="00D36A13" w:rsidRPr="00900F5F">
        <w:rPr>
          <w:spacing w:val="-1"/>
          <w:sz w:val="22"/>
          <w:szCs w:val="22"/>
        </w:rPr>
        <w:t>r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>s</w:t>
      </w:r>
      <w:r w:rsidR="00D36A13" w:rsidRPr="00900F5F">
        <w:rPr>
          <w:spacing w:val="-2"/>
          <w:sz w:val="22"/>
          <w:szCs w:val="22"/>
        </w:rPr>
        <w:t>d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>c</w:t>
      </w:r>
      <w:r w:rsidR="00D36A13" w:rsidRPr="00900F5F">
        <w:rPr>
          <w:spacing w:val="-1"/>
          <w:sz w:val="22"/>
          <w:szCs w:val="22"/>
        </w:rPr>
        <w:t>t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>on</w:t>
      </w:r>
      <w:r w:rsidR="00D36A13" w:rsidRPr="00900F5F">
        <w:rPr>
          <w:spacing w:val="43"/>
          <w:sz w:val="22"/>
          <w:szCs w:val="22"/>
        </w:rPr>
        <w:t xml:space="preserve"> 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z w:val="22"/>
          <w:szCs w:val="22"/>
        </w:rPr>
        <w:t>o</w:t>
      </w:r>
      <w:r w:rsidR="00D36A13" w:rsidRPr="00900F5F">
        <w:rPr>
          <w:spacing w:val="46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p</w:t>
      </w:r>
      <w:r w:rsidR="00D36A13" w:rsidRPr="00900F5F">
        <w:rPr>
          <w:spacing w:val="-2"/>
          <w:sz w:val="22"/>
          <w:szCs w:val="22"/>
        </w:rPr>
        <w:t>r</w:t>
      </w:r>
      <w:r w:rsidR="00D36A13" w:rsidRPr="00900F5F">
        <w:rPr>
          <w:sz w:val="22"/>
          <w:szCs w:val="22"/>
        </w:rPr>
        <w:t>e</w:t>
      </w:r>
      <w:r w:rsidR="00D36A13" w:rsidRPr="00900F5F">
        <w:rPr>
          <w:spacing w:val="-2"/>
          <w:sz w:val="22"/>
          <w:szCs w:val="22"/>
        </w:rPr>
        <w:t>v</w:t>
      </w:r>
      <w:r w:rsidR="00D36A13" w:rsidRPr="00900F5F">
        <w:rPr>
          <w:sz w:val="22"/>
          <w:szCs w:val="22"/>
        </w:rPr>
        <w:t>ent</w:t>
      </w:r>
      <w:r w:rsidR="00D36A13" w:rsidRPr="00900F5F">
        <w:rPr>
          <w:spacing w:val="47"/>
          <w:sz w:val="22"/>
          <w:szCs w:val="22"/>
        </w:rPr>
        <w:t xml:space="preserve"> 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z w:val="22"/>
          <w:szCs w:val="22"/>
        </w:rPr>
        <w:t>he</w:t>
      </w:r>
      <w:r w:rsidR="00D36A13" w:rsidRPr="00900F5F">
        <w:rPr>
          <w:spacing w:val="43"/>
          <w:sz w:val="22"/>
          <w:szCs w:val="22"/>
        </w:rPr>
        <w:t xml:space="preserve"> 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pacing w:val="-2"/>
          <w:sz w:val="22"/>
          <w:szCs w:val="22"/>
        </w:rPr>
        <w:t>n</w:t>
      </w:r>
      <w:r w:rsidR="00D36A13" w:rsidRPr="00900F5F">
        <w:rPr>
          <w:spacing w:val="1"/>
          <w:sz w:val="22"/>
          <w:szCs w:val="22"/>
        </w:rPr>
        <w:t>f</w:t>
      </w:r>
      <w:r w:rsidR="00D36A13" w:rsidRPr="00900F5F">
        <w:rPr>
          <w:sz w:val="22"/>
          <w:szCs w:val="22"/>
        </w:rPr>
        <w:t>e</w:t>
      </w:r>
      <w:r w:rsidR="00D36A13" w:rsidRPr="00900F5F">
        <w:rPr>
          <w:spacing w:val="-2"/>
          <w:sz w:val="22"/>
          <w:szCs w:val="22"/>
        </w:rPr>
        <w:t>s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z w:val="22"/>
          <w:szCs w:val="22"/>
        </w:rPr>
        <w:t>a</w:t>
      </w:r>
      <w:r w:rsidR="00D36A13" w:rsidRPr="00900F5F">
        <w:rPr>
          <w:spacing w:val="-1"/>
          <w:sz w:val="22"/>
          <w:szCs w:val="22"/>
        </w:rPr>
        <w:t>t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>on</w:t>
      </w:r>
      <w:r w:rsidR="00D36A13" w:rsidRPr="00900F5F">
        <w:rPr>
          <w:spacing w:val="46"/>
          <w:sz w:val="22"/>
          <w:szCs w:val="22"/>
        </w:rPr>
        <w:t xml:space="preserve"> </w:t>
      </w:r>
      <w:r w:rsidR="00D36A13" w:rsidRPr="00900F5F">
        <w:rPr>
          <w:spacing w:val="-2"/>
          <w:sz w:val="22"/>
          <w:szCs w:val="22"/>
        </w:rPr>
        <w:t>o</w:t>
      </w:r>
      <w:r w:rsidR="00D36A13" w:rsidRPr="00900F5F">
        <w:rPr>
          <w:sz w:val="22"/>
          <w:szCs w:val="22"/>
        </w:rPr>
        <w:t>f</w:t>
      </w:r>
      <w:r w:rsidR="00D36A13" w:rsidRPr="00900F5F">
        <w:rPr>
          <w:spacing w:val="46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Pe</w:t>
      </w:r>
      <w:r w:rsidR="00D36A13" w:rsidRPr="00900F5F">
        <w:rPr>
          <w:spacing w:val="-2"/>
          <w:sz w:val="22"/>
          <w:szCs w:val="22"/>
        </w:rPr>
        <w:t>s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z w:val="22"/>
          <w:szCs w:val="22"/>
        </w:rPr>
        <w:t>s</w:t>
      </w:r>
      <w:r w:rsidR="00D36A13" w:rsidRPr="00900F5F">
        <w:rPr>
          <w:spacing w:val="46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 xml:space="preserve">&amp; </w:t>
      </w:r>
      <w:r w:rsidR="00D36A13" w:rsidRPr="00900F5F">
        <w:rPr>
          <w:spacing w:val="-1"/>
          <w:sz w:val="22"/>
          <w:szCs w:val="22"/>
        </w:rPr>
        <w:t>D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>s</w:t>
      </w:r>
      <w:r w:rsidR="00D36A13" w:rsidRPr="00900F5F">
        <w:rPr>
          <w:spacing w:val="1"/>
          <w:sz w:val="22"/>
          <w:szCs w:val="22"/>
        </w:rPr>
        <w:t>e</w:t>
      </w:r>
      <w:r w:rsidR="00D36A13" w:rsidRPr="00900F5F">
        <w:rPr>
          <w:spacing w:val="-2"/>
          <w:sz w:val="22"/>
          <w:szCs w:val="22"/>
        </w:rPr>
        <w:t>a</w:t>
      </w:r>
      <w:r w:rsidR="00D36A13" w:rsidRPr="00900F5F">
        <w:rPr>
          <w:sz w:val="22"/>
          <w:szCs w:val="22"/>
        </w:rPr>
        <w:t>s</w:t>
      </w:r>
      <w:r w:rsidR="00D36A13" w:rsidRPr="00900F5F">
        <w:rPr>
          <w:spacing w:val="1"/>
          <w:sz w:val="22"/>
          <w:szCs w:val="22"/>
        </w:rPr>
        <w:t>e</w:t>
      </w:r>
      <w:r w:rsidR="00D36A13" w:rsidRPr="00900F5F">
        <w:rPr>
          <w:sz w:val="22"/>
          <w:szCs w:val="22"/>
        </w:rPr>
        <w:t>s.</w:t>
      </w:r>
    </w:p>
    <w:p w:rsidR="00DB6EF9" w:rsidRPr="00900F5F" w:rsidRDefault="00D36A13" w:rsidP="00B91B63">
      <w:pPr>
        <w:pStyle w:val="ListParagraph"/>
        <w:numPr>
          <w:ilvl w:val="0"/>
          <w:numId w:val="7"/>
        </w:numPr>
        <w:spacing w:before="57"/>
        <w:rPr>
          <w:sz w:val="22"/>
          <w:szCs w:val="22"/>
        </w:rPr>
      </w:pPr>
      <w:r w:rsidRPr="00900F5F">
        <w:rPr>
          <w:spacing w:val="-1"/>
          <w:sz w:val="22"/>
          <w:szCs w:val="22"/>
        </w:rPr>
        <w:t>A</w:t>
      </w:r>
      <w:r w:rsidRPr="00900F5F">
        <w:rPr>
          <w:sz w:val="22"/>
          <w:szCs w:val="22"/>
        </w:rPr>
        <w:t>s</w:t>
      </w:r>
      <w:r w:rsidRPr="00900F5F">
        <w:rPr>
          <w:spacing w:val="1"/>
          <w:sz w:val="22"/>
          <w:szCs w:val="22"/>
        </w:rPr>
        <w:t>si</w:t>
      </w:r>
      <w:r w:rsidRPr="00900F5F">
        <w:rPr>
          <w:spacing w:val="-2"/>
          <w:sz w:val="22"/>
          <w:szCs w:val="22"/>
        </w:rPr>
        <w:t>s</w:t>
      </w:r>
      <w:r w:rsidRPr="00900F5F">
        <w:rPr>
          <w:spacing w:val="1"/>
          <w:sz w:val="22"/>
          <w:szCs w:val="22"/>
        </w:rPr>
        <w:t>t</w:t>
      </w:r>
      <w:r w:rsidRPr="00900F5F">
        <w:rPr>
          <w:spacing w:val="-1"/>
          <w:sz w:val="22"/>
          <w:szCs w:val="22"/>
        </w:rPr>
        <w:t>i</w:t>
      </w:r>
      <w:r w:rsidRPr="00900F5F">
        <w:rPr>
          <w:sz w:val="22"/>
          <w:szCs w:val="22"/>
        </w:rPr>
        <w:t>ng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z w:val="22"/>
          <w:szCs w:val="22"/>
        </w:rPr>
        <w:t>Landsc</w:t>
      </w:r>
      <w:r w:rsidRPr="00900F5F">
        <w:rPr>
          <w:spacing w:val="-2"/>
          <w:sz w:val="22"/>
          <w:szCs w:val="22"/>
        </w:rPr>
        <w:t>a</w:t>
      </w:r>
      <w:r w:rsidRPr="00900F5F">
        <w:rPr>
          <w:sz w:val="22"/>
          <w:szCs w:val="22"/>
        </w:rPr>
        <w:t>pe &amp;</w:t>
      </w:r>
      <w:r w:rsidRPr="00900F5F">
        <w:rPr>
          <w:spacing w:val="-1"/>
          <w:sz w:val="22"/>
          <w:szCs w:val="22"/>
        </w:rPr>
        <w:t xml:space="preserve"> i</w:t>
      </w:r>
      <w:r w:rsidRPr="00900F5F">
        <w:rPr>
          <w:spacing w:val="1"/>
          <w:sz w:val="22"/>
          <w:szCs w:val="22"/>
        </w:rPr>
        <w:t>r</w:t>
      </w:r>
      <w:r w:rsidRPr="00900F5F">
        <w:rPr>
          <w:spacing w:val="-2"/>
          <w:sz w:val="22"/>
          <w:szCs w:val="22"/>
        </w:rPr>
        <w:t>r</w:t>
      </w:r>
      <w:r w:rsidRPr="00900F5F">
        <w:rPr>
          <w:spacing w:val="-1"/>
          <w:sz w:val="22"/>
          <w:szCs w:val="22"/>
        </w:rPr>
        <w:t>i</w:t>
      </w:r>
      <w:r w:rsidRPr="00900F5F">
        <w:rPr>
          <w:spacing w:val="-2"/>
          <w:sz w:val="22"/>
          <w:szCs w:val="22"/>
        </w:rPr>
        <w:t>g</w:t>
      </w:r>
      <w:r w:rsidRPr="00900F5F">
        <w:rPr>
          <w:sz w:val="22"/>
          <w:szCs w:val="22"/>
        </w:rPr>
        <w:t>a</w:t>
      </w:r>
      <w:r w:rsidRPr="00900F5F">
        <w:rPr>
          <w:spacing w:val="1"/>
          <w:sz w:val="22"/>
          <w:szCs w:val="22"/>
        </w:rPr>
        <w:t>ti</w:t>
      </w:r>
      <w:r w:rsidRPr="00900F5F">
        <w:rPr>
          <w:sz w:val="22"/>
          <w:szCs w:val="22"/>
        </w:rPr>
        <w:t xml:space="preserve">on </w:t>
      </w:r>
      <w:r w:rsidRPr="00900F5F">
        <w:rPr>
          <w:spacing w:val="-2"/>
          <w:sz w:val="22"/>
          <w:szCs w:val="22"/>
        </w:rPr>
        <w:t>M</w:t>
      </w:r>
      <w:r w:rsidRPr="00900F5F">
        <w:rPr>
          <w:sz w:val="22"/>
          <w:szCs w:val="22"/>
        </w:rPr>
        <w:t>ana</w:t>
      </w:r>
      <w:r w:rsidRPr="00900F5F">
        <w:rPr>
          <w:spacing w:val="-2"/>
          <w:sz w:val="22"/>
          <w:szCs w:val="22"/>
        </w:rPr>
        <w:t>g</w:t>
      </w:r>
      <w:r w:rsidRPr="00900F5F">
        <w:rPr>
          <w:sz w:val="22"/>
          <w:szCs w:val="22"/>
        </w:rPr>
        <w:t>er</w:t>
      </w:r>
      <w:r w:rsidRPr="00900F5F">
        <w:rPr>
          <w:spacing w:val="-1"/>
          <w:sz w:val="22"/>
          <w:szCs w:val="22"/>
        </w:rPr>
        <w:t xml:space="preserve"> 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>n e</w:t>
      </w:r>
      <w:r w:rsidRPr="00900F5F">
        <w:rPr>
          <w:spacing w:val="-2"/>
          <w:sz w:val="22"/>
          <w:szCs w:val="22"/>
        </w:rPr>
        <w:t>x</w:t>
      </w:r>
      <w:r w:rsidRPr="00900F5F">
        <w:rPr>
          <w:sz w:val="22"/>
          <w:szCs w:val="22"/>
        </w:rPr>
        <w:t>ec</w:t>
      </w:r>
      <w:r w:rsidRPr="00900F5F">
        <w:rPr>
          <w:spacing w:val="-2"/>
          <w:sz w:val="22"/>
          <w:szCs w:val="22"/>
        </w:rPr>
        <w:t>u</w:t>
      </w:r>
      <w:r w:rsidRPr="00900F5F">
        <w:rPr>
          <w:spacing w:val="1"/>
          <w:sz w:val="22"/>
          <w:szCs w:val="22"/>
        </w:rPr>
        <w:t>ti</w:t>
      </w:r>
      <w:r w:rsidRPr="00900F5F">
        <w:rPr>
          <w:spacing w:val="-2"/>
          <w:sz w:val="22"/>
          <w:szCs w:val="22"/>
        </w:rPr>
        <w:t>n</w:t>
      </w:r>
      <w:r w:rsidRPr="00900F5F">
        <w:rPr>
          <w:sz w:val="22"/>
          <w:szCs w:val="22"/>
        </w:rPr>
        <w:t>g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pacing w:val="1"/>
          <w:sz w:val="22"/>
          <w:szCs w:val="22"/>
        </w:rPr>
        <w:t>V</w:t>
      </w:r>
      <w:r w:rsidRPr="00900F5F">
        <w:rPr>
          <w:sz w:val="22"/>
          <w:szCs w:val="22"/>
        </w:rPr>
        <w:t>a</w:t>
      </w:r>
      <w:r w:rsidRPr="00900F5F">
        <w:rPr>
          <w:spacing w:val="1"/>
          <w:sz w:val="22"/>
          <w:szCs w:val="22"/>
        </w:rPr>
        <w:t>r</w:t>
      </w:r>
      <w:r w:rsidRPr="00900F5F">
        <w:rPr>
          <w:spacing w:val="-1"/>
          <w:sz w:val="22"/>
          <w:szCs w:val="22"/>
        </w:rPr>
        <w:t>i</w:t>
      </w:r>
      <w:r w:rsidRPr="00900F5F">
        <w:rPr>
          <w:sz w:val="22"/>
          <w:szCs w:val="22"/>
        </w:rPr>
        <w:t>a</w:t>
      </w:r>
      <w:r w:rsidRPr="00900F5F">
        <w:rPr>
          <w:spacing w:val="-1"/>
          <w:sz w:val="22"/>
          <w:szCs w:val="22"/>
        </w:rPr>
        <w:t>t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>on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z w:val="22"/>
          <w:szCs w:val="22"/>
        </w:rPr>
        <w:t>Wo</w:t>
      </w:r>
      <w:r w:rsidRPr="00900F5F">
        <w:rPr>
          <w:spacing w:val="1"/>
          <w:sz w:val="22"/>
          <w:szCs w:val="22"/>
        </w:rPr>
        <w:t>r</w:t>
      </w:r>
      <w:r w:rsidRPr="00900F5F">
        <w:rPr>
          <w:spacing w:val="-2"/>
          <w:sz w:val="22"/>
          <w:szCs w:val="22"/>
        </w:rPr>
        <w:t>k</w:t>
      </w:r>
      <w:r w:rsidRPr="00900F5F">
        <w:rPr>
          <w:sz w:val="22"/>
          <w:szCs w:val="22"/>
        </w:rPr>
        <w:t>s.</w:t>
      </w:r>
    </w:p>
    <w:p w:rsidR="00F50F0A" w:rsidRPr="00887955" w:rsidRDefault="00315EAF" w:rsidP="00F50F0A">
      <w:pPr>
        <w:pStyle w:val="ListParagraph"/>
        <w:numPr>
          <w:ilvl w:val="0"/>
          <w:numId w:val="7"/>
        </w:numPr>
        <w:tabs>
          <w:tab w:val="left" w:pos="880"/>
        </w:tabs>
        <w:spacing w:before="59"/>
        <w:ind w:right="10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   </w:t>
      </w:r>
      <w:r w:rsidR="00D36A13" w:rsidRPr="00900F5F">
        <w:rPr>
          <w:spacing w:val="-1"/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tt</w:t>
      </w:r>
      <w:r w:rsidR="00D36A13" w:rsidRPr="00900F5F">
        <w:rPr>
          <w:sz w:val="22"/>
          <w:szCs w:val="22"/>
        </w:rPr>
        <w:t>en</w:t>
      </w:r>
      <w:r w:rsidR="00D36A13" w:rsidRPr="00900F5F">
        <w:rPr>
          <w:spacing w:val="-2"/>
          <w:sz w:val="22"/>
          <w:szCs w:val="22"/>
        </w:rPr>
        <w:t>d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>ng</w:t>
      </w:r>
      <w:r w:rsidR="00D36A13" w:rsidRPr="00900F5F">
        <w:rPr>
          <w:spacing w:val="17"/>
          <w:sz w:val="22"/>
          <w:szCs w:val="22"/>
        </w:rPr>
        <w:t xml:space="preserve"> </w:t>
      </w:r>
      <w:r w:rsidR="00D36A13" w:rsidRPr="00900F5F">
        <w:rPr>
          <w:spacing w:val="2"/>
          <w:sz w:val="22"/>
          <w:szCs w:val="22"/>
        </w:rPr>
        <w:t>T</w:t>
      </w:r>
      <w:r w:rsidR="00D36A13" w:rsidRPr="00900F5F">
        <w:rPr>
          <w:spacing w:val="-2"/>
          <w:sz w:val="22"/>
          <w:szCs w:val="22"/>
        </w:rPr>
        <w:t>e</w:t>
      </w:r>
      <w:r w:rsidR="00D36A13" w:rsidRPr="00900F5F">
        <w:rPr>
          <w:sz w:val="22"/>
          <w:szCs w:val="22"/>
        </w:rPr>
        <w:t>na</w:t>
      </w:r>
      <w:r w:rsidR="00D36A13" w:rsidRPr="00900F5F">
        <w:rPr>
          <w:spacing w:val="-2"/>
          <w:sz w:val="22"/>
          <w:szCs w:val="22"/>
        </w:rPr>
        <w:t>n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z w:val="22"/>
          <w:szCs w:val="22"/>
        </w:rPr>
        <w:t>s</w:t>
      </w:r>
      <w:r w:rsidR="00D36A13" w:rsidRPr="00900F5F">
        <w:rPr>
          <w:spacing w:val="20"/>
          <w:sz w:val="22"/>
          <w:szCs w:val="22"/>
        </w:rPr>
        <w:t xml:space="preserve"> </w:t>
      </w:r>
      <w:r w:rsidR="00D36A13" w:rsidRPr="00900F5F">
        <w:rPr>
          <w:spacing w:val="-2"/>
          <w:sz w:val="22"/>
          <w:szCs w:val="22"/>
        </w:rPr>
        <w:t>(</w:t>
      </w:r>
      <w:r w:rsidR="00D36A13" w:rsidRPr="00900F5F">
        <w:rPr>
          <w:spacing w:val="-1"/>
          <w:sz w:val="22"/>
          <w:szCs w:val="22"/>
        </w:rPr>
        <w:t>V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pacing w:val="-1"/>
          <w:sz w:val="22"/>
          <w:szCs w:val="22"/>
        </w:rPr>
        <w:t>l</w:t>
      </w:r>
      <w:r w:rsidR="00D36A13" w:rsidRPr="00900F5F">
        <w:rPr>
          <w:spacing w:val="1"/>
          <w:sz w:val="22"/>
          <w:szCs w:val="22"/>
        </w:rPr>
        <w:t>l</w:t>
      </w:r>
      <w:r w:rsidR="00D36A13" w:rsidRPr="00900F5F">
        <w:rPr>
          <w:sz w:val="22"/>
          <w:szCs w:val="22"/>
        </w:rPr>
        <w:t>a</w:t>
      </w:r>
      <w:r w:rsidR="00D36A13" w:rsidRPr="00900F5F">
        <w:rPr>
          <w:spacing w:val="17"/>
          <w:sz w:val="22"/>
          <w:szCs w:val="22"/>
        </w:rPr>
        <w:t xml:space="preserve"> </w:t>
      </w:r>
      <w:r w:rsidR="00D36A13" w:rsidRPr="00900F5F">
        <w:rPr>
          <w:spacing w:val="-1"/>
          <w:sz w:val="22"/>
          <w:szCs w:val="22"/>
        </w:rPr>
        <w:t>Ow</w:t>
      </w:r>
      <w:r w:rsidR="00D36A13" w:rsidRPr="00900F5F">
        <w:rPr>
          <w:sz w:val="22"/>
          <w:szCs w:val="22"/>
        </w:rPr>
        <w:t>ne</w:t>
      </w:r>
      <w:r w:rsidR="00D36A13" w:rsidRPr="00900F5F">
        <w:rPr>
          <w:spacing w:val="1"/>
          <w:sz w:val="22"/>
          <w:szCs w:val="22"/>
        </w:rPr>
        <w:t>r</w:t>
      </w:r>
      <w:r w:rsidR="00D36A13" w:rsidRPr="00900F5F">
        <w:rPr>
          <w:sz w:val="22"/>
          <w:szCs w:val="22"/>
        </w:rPr>
        <w:t>s)</w:t>
      </w:r>
      <w:r w:rsidR="00D36A13" w:rsidRPr="00900F5F">
        <w:rPr>
          <w:spacing w:val="20"/>
          <w:sz w:val="22"/>
          <w:szCs w:val="22"/>
        </w:rPr>
        <w:t xml:space="preserve"> </w:t>
      </w:r>
      <w:r w:rsidR="00D36A13" w:rsidRPr="00900F5F">
        <w:rPr>
          <w:spacing w:val="-2"/>
          <w:sz w:val="22"/>
          <w:szCs w:val="22"/>
        </w:rPr>
        <w:t>c</w:t>
      </w:r>
      <w:r w:rsidR="00D36A13" w:rsidRPr="00900F5F">
        <w:rPr>
          <w:sz w:val="22"/>
          <w:szCs w:val="22"/>
        </w:rPr>
        <w:t>o</w:t>
      </w:r>
      <w:r w:rsidR="00D36A13" w:rsidRPr="00900F5F">
        <w:rPr>
          <w:spacing w:val="-4"/>
          <w:sz w:val="22"/>
          <w:szCs w:val="22"/>
        </w:rPr>
        <w:t>m</w:t>
      </w:r>
      <w:r w:rsidR="00D36A13" w:rsidRPr="00900F5F">
        <w:rPr>
          <w:sz w:val="22"/>
          <w:szCs w:val="22"/>
        </w:rPr>
        <w:t>p</w:t>
      </w:r>
      <w:r w:rsidR="00D36A13" w:rsidRPr="00900F5F">
        <w:rPr>
          <w:spacing w:val="1"/>
          <w:sz w:val="22"/>
          <w:szCs w:val="22"/>
        </w:rPr>
        <w:t>l</w:t>
      </w:r>
      <w:r w:rsidR="00D36A13" w:rsidRPr="00900F5F">
        <w:rPr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pacing w:val="-2"/>
          <w:sz w:val="22"/>
          <w:szCs w:val="22"/>
        </w:rPr>
        <w:t>n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z w:val="22"/>
          <w:szCs w:val="22"/>
        </w:rPr>
        <w:t>s</w:t>
      </w:r>
      <w:r w:rsidR="00D36A13" w:rsidRPr="00900F5F">
        <w:rPr>
          <w:spacing w:val="20"/>
          <w:sz w:val="22"/>
          <w:szCs w:val="22"/>
        </w:rPr>
        <w:t xml:space="preserve"> </w:t>
      </w:r>
      <w:r w:rsidR="00D36A13" w:rsidRPr="00900F5F">
        <w:rPr>
          <w:spacing w:val="-2"/>
          <w:sz w:val="22"/>
          <w:szCs w:val="22"/>
        </w:rPr>
        <w:t>r</w:t>
      </w:r>
      <w:r w:rsidR="00D36A13" w:rsidRPr="00900F5F">
        <w:rPr>
          <w:sz w:val="22"/>
          <w:szCs w:val="22"/>
        </w:rPr>
        <w:t>e</w:t>
      </w:r>
      <w:r w:rsidR="00D36A13" w:rsidRPr="00900F5F">
        <w:rPr>
          <w:spacing w:val="1"/>
          <w:sz w:val="22"/>
          <w:szCs w:val="22"/>
        </w:rPr>
        <w:t>l</w:t>
      </w:r>
      <w:r w:rsidR="00D36A13" w:rsidRPr="00900F5F">
        <w:rPr>
          <w:spacing w:val="-2"/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pacing w:val="-2"/>
          <w:sz w:val="22"/>
          <w:szCs w:val="22"/>
        </w:rPr>
        <w:t>e</w:t>
      </w:r>
      <w:r w:rsidR="00D36A13" w:rsidRPr="00900F5F">
        <w:rPr>
          <w:sz w:val="22"/>
          <w:szCs w:val="22"/>
        </w:rPr>
        <w:t>d</w:t>
      </w:r>
      <w:r w:rsidR="00D36A13" w:rsidRPr="00900F5F">
        <w:rPr>
          <w:spacing w:val="19"/>
          <w:sz w:val="22"/>
          <w:szCs w:val="22"/>
        </w:rPr>
        <w:t xml:space="preserve"> 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z w:val="22"/>
          <w:szCs w:val="22"/>
        </w:rPr>
        <w:t>o</w:t>
      </w:r>
      <w:r w:rsidR="00D36A13" w:rsidRPr="00900F5F">
        <w:rPr>
          <w:spacing w:val="19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Land</w:t>
      </w:r>
      <w:r w:rsidR="00D36A13" w:rsidRPr="00900F5F">
        <w:rPr>
          <w:spacing w:val="-2"/>
          <w:sz w:val="22"/>
          <w:szCs w:val="22"/>
        </w:rPr>
        <w:t>s</w:t>
      </w:r>
      <w:r w:rsidR="00D36A13" w:rsidRPr="00900F5F">
        <w:rPr>
          <w:sz w:val="22"/>
          <w:szCs w:val="22"/>
        </w:rPr>
        <w:t>ca</w:t>
      </w:r>
      <w:r w:rsidR="00D36A13" w:rsidRPr="00900F5F">
        <w:rPr>
          <w:spacing w:val="-2"/>
          <w:sz w:val="22"/>
          <w:szCs w:val="22"/>
        </w:rPr>
        <w:t>p</w:t>
      </w:r>
      <w:r w:rsidR="00D36A13" w:rsidRPr="00900F5F">
        <w:rPr>
          <w:sz w:val="22"/>
          <w:szCs w:val="22"/>
        </w:rPr>
        <w:t>e</w:t>
      </w:r>
      <w:r w:rsidR="00D36A13" w:rsidRPr="00900F5F">
        <w:rPr>
          <w:spacing w:val="20"/>
          <w:sz w:val="22"/>
          <w:szCs w:val="22"/>
        </w:rPr>
        <w:t xml:space="preserve"> </w:t>
      </w:r>
      <w:r w:rsidR="00D36A13" w:rsidRPr="00900F5F">
        <w:rPr>
          <w:sz w:val="22"/>
          <w:szCs w:val="22"/>
        </w:rPr>
        <w:t>&amp;</w:t>
      </w:r>
      <w:r w:rsidR="00D36A13" w:rsidRPr="00900F5F">
        <w:rPr>
          <w:spacing w:val="20"/>
          <w:sz w:val="22"/>
          <w:szCs w:val="22"/>
        </w:rPr>
        <w:t xml:space="preserve"> </w:t>
      </w:r>
      <w:r w:rsidR="00D36A13" w:rsidRPr="00900F5F">
        <w:rPr>
          <w:spacing w:val="-4"/>
          <w:sz w:val="22"/>
          <w:szCs w:val="22"/>
        </w:rPr>
        <w:t>I</w:t>
      </w:r>
      <w:r w:rsidR="00D36A13" w:rsidRPr="00900F5F">
        <w:rPr>
          <w:spacing w:val="1"/>
          <w:sz w:val="22"/>
          <w:szCs w:val="22"/>
        </w:rPr>
        <w:t>rri</w:t>
      </w:r>
      <w:r w:rsidR="00D36A13" w:rsidRPr="00900F5F">
        <w:rPr>
          <w:spacing w:val="-2"/>
          <w:sz w:val="22"/>
          <w:szCs w:val="22"/>
        </w:rPr>
        <w:t>g</w:t>
      </w:r>
      <w:r w:rsidR="00D36A13" w:rsidRPr="00900F5F">
        <w:rPr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pacing w:val="-1"/>
          <w:sz w:val="22"/>
          <w:szCs w:val="22"/>
        </w:rPr>
        <w:t>i</w:t>
      </w:r>
      <w:r w:rsidR="00D36A13" w:rsidRPr="00900F5F">
        <w:rPr>
          <w:spacing w:val="-2"/>
          <w:sz w:val="22"/>
          <w:szCs w:val="22"/>
        </w:rPr>
        <w:t>o</w:t>
      </w:r>
      <w:r w:rsidR="00D36A13" w:rsidRPr="00900F5F">
        <w:rPr>
          <w:sz w:val="22"/>
          <w:szCs w:val="22"/>
        </w:rPr>
        <w:t>n</w:t>
      </w:r>
      <w:r w:rsidR="00D36A13" w:rsidRPr="00900F5F">
        <w:rPr>
          <w:spacing w:val="26"/>
          <w:sz w:val="22"/>
          <w:szCs w:val="22"/>
        </w:rPr>
        <w:t xml:space="preserve"> 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z w:val="22"/>
          <w:szCs w:val="22"/>
        </w:rPr>
        <w:t>h</w:t>
      </w:r>
      <w:r w:rsidR="00D36A13" w:rsidRPr="00900F5F">
        <w:rPr>
          <w:spacing w:val="1"/>
          <w:sz w:val="22"/>
          <w:szCs w:val="22"/>
        </w:rPr>
        <w:t>r</w:t>
      </w:r>
      <w:r w:rsidR="00D36A13" w:rsidRPr="00900F5F">
        <w:rPr>
          <w:sz w:val="22"/>
          <w:szCs w:val="22"/>
        </w:rPr>
        <w:t>ou</w:t>
      </w:r>
      <w:r w:rsidR="00D36A13" w:rsidRPr="00900F5F">
        <w:rPr>
          <w:spacing w:val="-2"/>
          <w:sz w:val="22"/>
          <w:szCs w:val="22"/>
        </w:rPr>
        <w:t>g</w:t>
      </w:r>
      <w:r w:rsidR="00D36A13" w:rsidRPr="00900F5F">
        <w:rPr>
          <w:sz w:val="22"/>
          <w:szCs w:val="22"/>
        </w:rPr>
        <w:t>h</w:t>
      </w:r>
      <w:r w:rsidR="00D36A13" w:rsidRPr="00900F5F">
        <w:rPr>
          <w:spacing w:val="19"/>
          <w:sz w:val="22"/>
          <w:szCs w:val="22"/>
        </w:rPr>
        <w:t xml:space="preserve"> </w:t>
      </w:r>
      <w:r w:rsidR="00D36A13" w:rsidRPr="00900F5F">
        <w:rPr>
          <w:spacing w:val="-1"/>
          <w:sz w:val="22"/>
          <w:szCs w:val="22"/>
        </w:rPr>
        <w:t>O</w:t>
      </w:r>
      <w:r w:rsidR="00D36A13" w:rsidRPr="00900F5F">
        <w:rPr>
          <w:spacing w:val="1"/>
          <w:sz w:val="22"/>
          <w:szCs w:val="22"/>
        </w:rPr>
        <w:t>r</w:t>
      </w:r>
      <w:r w:rsidR="00D36A13" w:rsidRPr="00900F5F">
        <w:rPr>
          <w:spacing w:val="-2"/>
          <w:sz w:val="22"/>
          <w:szCs w:val="22"/>
        </w:rPr>
        <w:t>g</w:t>
      </w:r>
      <w:r w:rsidR="00D36A13" w:rsidRPr="00900F5F">
        <w:rPr>
          <w:sz w:val="22"/>
          <w:szCs w:val="22"/>
        </w:rPr>
        <w:t>an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pacing w:val="-2"/>
          <w:sz w:val="22"/>
          <w:szCs w:val="22"/>
        </w:rPr>
        <w:t>z</w:t>
      </w:r>
      <w:r w:rsidR="00D36A13" w:rsidRPr="00900F5F">
        <w:rPr>
          <w:sz w:val="22"/>
          <w:szCs w:val="22"/>
        </w:rPr>
        <w:t>a</w:t>
      </w:r>
      <w:r w:rsidR="00D36A13" w:rsidRPr="00900F5F">
        <w:rPr>
          <w:spacing w:val="-1"/>
          <w:sz w:val="22"/>
          <w:szCs w:val="22"/>
        </w:rPr>
        <w:t>t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>on coo</w:t>
      </w:r>
      <w:r w:rsidR="00D36A13" w:rsidRPr="00900F5F">
        <w:rPr>
          <w:spacing w:val="1"/>
          <w:sz w:val="22"/>
          <w:szCs w:val="22"/>
        </w:rPr>
        <w:t>r</w:t>
      </w:r>
      <w:r w:rsidR="00D36A13" w:rsidRPr="00900F5F">
        <w:rPr>
          <w:spacing w:val="-2"/>
          <w:sz w:val="22"/>
          <w:szCs w:val="22"/>
        </w:rPr>
        <w:t>d</w:t>
      </w:r>
      <w:r w:rsidR="00D36A13" w:rsidRPr="00900F5F">
        <w:rPr>
          <w:spacing w:val="1"/>
          <w:sz w:val="22"/>
          <w:szCs w:val="22"/>
        </w:rPr>
        <w:t>i</w:t>
      </w:r>
      <w:r w:rsidR="00D36A13" w:rsidRPr="00900F5F">
        <w:rPr>
          <w:sz w:val="22"/>
          <w:szCs w:val="22"/>
        </w:rPr>
        <w:t>n</w:t>
      </w:r>
      <w:r w:rsidR="00D36A13" w:rsidRPr="00900F5F">
        <w:rPr>
          <w:spacing w:val="-2"/>
          <w:sz w:val="22"/>
          <w:szCs w:val="22"/>
        </w:rPr>
        <w:t>a</w:t>
      </w:r>
      <w:r w:rsidR="00D36A13" w:rsidRPr="00900F5F">
        <w:rPr>
          <w:spacing w:val="1"/>
          <w:sz w:val="22"/>
          <w:szCs w:val="22"/>
        </w:rPr>
        <w:t>t</w:t>
      </w:r>
      <w:r w:rsidR="00D36A13" w:rsidRPr="00900F5F">
        <w:rPr>
          <w:sz w:val="22"/>
          <w:szCs w:val="22"/>
        </w:rPr>
        <w:t>o</w:t>
      </w:r>
      <w:r w:rsidR="00D36A13" w:rsidRPr="00900F5F">
        <w:rPr>
          <w:spacing w:val="-2"/>
          <w:sz w:val="22"/>
          <w:szCs w:val="22"/>
        </w:rPr>
        <w:t>r</w:t>
      </w:r>
      <w:r w:rsidR="00D36A13" w:rsidRPr="00900F5F">
        <w:rPr>
          <w:sz w:val="22"/>
          <w:szCs w:val="22"/>
        </w:rPr>
        <w:t>s.</w:t>
      </w:r>
    </w:p>
    <w:p w:rsidR="00F50F0A" w:rsidRPr="00F50F0A" w:rsidRDefault="00D36A13" w:rsidP="00B91B63">
      <w:pPr>
        <w:pStyle w:val="ListParagraph"/>
        <w:numPr>
          <w:ilvl w:val="0"/>
          <w:numId w:val="7"/>
        </w:numPr>
        <w:spacing w:before="59"/>
        <w:rPr>
          <w:sz w:val="22"/>
          <w:szCs w:val="22"/>
        </w:rPr>
      </w:pPr>
      <w:r w:rsidRPr="00900F5F">
        <w:rPr>
          <w:sz w:val="22"/>
          <w:szCs w:val="22"/>
        </w:rPr>
        <w:t>Prop</w:t>
      </w:r>
      <w:r w:rsidRPr="00900F5F">
        <w:rPr>
          <w:spacing w:val="-2"/>
          <w:sz w:val="22"/>
          <w:szCs w:val="22"/>
        </w:rPr>
        <w:t>e</w:t>
      </w:r>
      <w:r w:rsidRPr="00900F5F">
        <w:rPr>
          <w:sz w:val="22"/>
          <w:szCs w:val="22"/>
        </w:rPr>
        <w:t>r</w:t>
      </w:r>
      <w:r w:rsidRPr="00900F5F">
        <w:rPr>
          <w:spacing w:val="1"/>
          <w:sz w:val="22"/>
          <w:szCs w:val="22"/>
        </w:rPr>
        <w:t xml:space="preserve"> </w:t>
      </w:r>
      <w:r w:rsidRPr="00900F5F">
        <w:rPr>
          <w:sz w:val="22"/>
          <w:szCs w:val="22"/>
        </w:rPr>
        <w:t>ex</w:t>
      </w:r>
      <w:r w:rsidRPr="00900F5F">
        <w:rPr>
          <w:spacing w:val="-2"/>
          <w:sz w:val="22"/>
          <w:szCs w:val="22"/>
        </w:rPr>
        <w:t>e</w:t>
      </w:r>
      <w:r w:rsidRPr="00900F5F">
        <w:rPr>
          <w:sz w:val="22"/>
          <w:szCs w:val="22"/>
        </w:rPr>
        <w:t>cu</w:t>
      </w:r>
      <w:r w:rsidRPr="00900F5F">
        <w:rPr>
          <w:spacing w:val="-1"/>
          <w:sz w:val="22"/>
          <w:szCs w:val="22"/>
        </w:rPr>
        <w:t>t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>on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z w:val="22"/>
          <w:szCs w:val="22"/>
        </w:rPr>
        <w:t>of</w:t>
      </w:r>
      <w:r w:rsidRPr="00900F5F">
        <w:rPr>
          <w:spacing w:val="1"/>
          <w:sz w:val="22"/>
          <w:szCs w:val="22"/>
        </w:rPr>
        <w:t xml:space="preserve"> </w:t>
      </w:r>
      <w:r w:rsidRPr="00900F5F">
        <w:rPr>
          <w:sz w:val="22"/>
          <w:szCs w:val="22"/>
        </w:rPr>
        <w:t>L</w:t>
      </w:r>
      <w:r w:rsidRPr="00900F5F">
        <w:rPr>
          <w:spacing w:val="-3"/>
          <w:sz w:val="22"/>
          <w:szCs w:val="22"/>
        </w:rPr>
        <w:t>a</w:t>
      </w:r>
      <w:r w:rsidRPr="00900F5F">
        <w:rPr>
          <w:sz w:val="22"/>
          <w:szCs w:val="22"/>
        </w:rPr>
        <w:t>nds</w:t>
      </w:r>
      <w:r w:rsidRPr="00900F5F">
        <w:rPr>
          <w:spacing w:val="-2"/>
          <w:sz w:val="22"/>
          <w:szCs w:val="22"/>
        </w:rPr>
        <w:t>c</w:t>
      </w:r>
      <w:r w:rsidRPr="00900F5F">
        <w:rPr>
          <w:sz w:val="22"/>
          <w:szCs w:val="22"/>
        </w:rPr>
        <w:t>ape</w:t>
      </w:r>
      <w:r w:rsidRPr="00900F5F">
        <w:rPr>
          <w:spacing w:val="1"/>
          <w:sz w:val="22"/>
          <w:szCs w:val="22"/>
        </w:rPr>
        <w:t xml:space="preserve"> </w:t>
      </w:r>
      <w:r w:rsidRPr="00900F5F">
        <w:rPr>
          <w:sz w:val="22"/>
          <w:szCs w:val="22"/>
        </w:rPr>
        <w:t>&amp;</w:t>
      </w:r>
      <w:r w:rsidRPr="00900F5F">
        <w:rPr>
          <w:spacing w:val="-1"/>
          <w:sz w:val="22"/>
          <w:szCs w:val="22"/>
        </w:rPr>
        <w:t xml:space="preserve"> </w:t>
      </w:r>
      <w:r w:rsidRPr="00900F5F">
        <w:rPr>
          <w:spacing w:val="-4"/>
          <w:sz w:val="22"/>
          <w:szCs w:val="22"/>
        </w:rPr>
        <w:t>I</w:t>
      </w:r>
      <w:r w:rsidRPr="00900F5F">
        <w:rPr>
          <w:spacing w:val="1"/>
          <w:sz w:val="22"/>
          <w:szCs w:val="22"/>
        </w:rPr>
        <w:t>rri</w:t>
      </w:r>
      <w:r w:rsidRPr="00900F5F">
        <w:rPr>
          <w:spacing w:val="-2"/>
          <w:sz w:val="22"/>
          <w:szCs w:val="22"/>
        </w:rPr>
        <w:t>g</w:t>
      </w:r>
      <w:r w:rsidRPr="00900F5F">
        <w:rPr>
          <w:sz w:val="22"/>
          <w:szCs w:val="22"/>
        </w:rPr>
        <w:t>a</w:t>
      </w:r>
      <w:r w:rsidRPr="00900F5F">
        <w:rPr>
          <w:spacing w:val="1"/>
          <w:sz w:val="22"/>
          <w:szCs w:val="22"/>
        </w:rPr>
        <w:t>ti</w:t>
      </w:r>
      <w:r w:rsidRPr="00900F5F">
        <w:rPr>
          <w:sz w:val="22"/>
          <w:szCs w:val="22"/>
        </w:rPr>
        <w:t>on</w:t>
      </w:r>
      <w:r w:rsidRPr="00900F5F">
        <w:rPr>
          <w:spacing w:val="-2"/>
          <w:sz w:val="22"/>
          <w:szCs w:val="22"/>
        </w:rPr>
        <w:t xml:space="preserve"> </w:t>
      </w:r>
      <w:r w:rsidRPr="00900F5F">
        <w:rPr>
          <w:sz w:val="22"/>
          <w:szCs w:val="22"/>
        </w:rPr>
        <w:t>W</w:t>
      </w:r>
      <w:r w:rsidRPr="00900F5F">
        <w:rPr>
          <w:spacing w:val="-2"/>
          <w:sz w:val="22"/>
          <w:szCs w:val="22"/>
        </w:rPr>
        <w:t>o</w:t>
      </w:r>
      <w:r w:rsidRPr="00900F5F">
        <w:rPr>
          <w:spacing w:val="1"/>
          <w:sz w:val="22"/>
          <w:szCs w:val="22"/>
        </w:rPr>
        <w:t>r</w:t>
      </w:r>
      <w:r w:rsidRPr="00900F5F">
        <w:rPr>
          <w:spacing w:val="-2"/>
          <w:sz w:val="22"/>
          <w:szCs w:val="22"/>
        </w:rPr>
        <w:t>k</w:t>
      </w:r>
      <w:r w:rsidRPr="00900F5F">
        <w:rPr>
          <w:sz w:val="22"/>
          <w:szCs w:val="22"/>
        </w:rPr>
        <w:t>s</w:t>
      </w:r>
      <w:r w:rsidR="00CF183B" w:rsidRPr="00900F5F">
        <w:rPr>
          <w:sz w:val="22"/>
          <w:szCs w:val="22"/>
        </w:rPr>
        <w:t xml:space="preserve">, </w:t>
      </w:r>
      <w:r w:rsidRPr="00900F5F">
        <w:rPr>
          <w:spacing w:val="-1"/>
          <w:sz w:val="22"/>
          <w:szCs w:val="22"/>
        </w:rPr>
        <w:t>C</w:t>
      </w:r>
      <w:r w:rsidRPr="00900F5F">
        <w:rPr>
          <w:sz w:val="22"/>
          <w:szCs w:val="22"/>
        </w:rPr>
        <w:t>oo</w:t>
      </w:r>
      <w:r w:rsidRPr="00900F5F">
        <w:rPr>
          <w:spacing w:val="1"/>
          <w:sz w:val="22"/>
          <w:szCs w:val="22"/>
        </w:rPr>
        <w:t>r</w:t>
      </w:r>
      <w:r w:rsidRPr="00900F5F">
        <w:rPr>
          <w:sz w:val="22"/>
          <w:szCs w:val="22"/>
        </w:rPr>
        <w:t>d</w:t>
      </w:r>
      <w:r w:rsidRPr="00900F5F">
        <w:rPr>
          <w:spacing w:val="-1"/>
          <w:sz w:val="22"/>
          <w:szCs w:val="22"/>
        </w:rPr>
        <w:t>i</w:t>
      </w:r>
      <w:r w:rsidRPr="00900F5F">
        <w:rPr>
          <w:sz w:val="22"/>
          <w:szCs w:val="22"/>
        </w:rPr>
        <w:t>na</w:t>
      </w:r>
      <w:r w:rsidRPr="00900F5F">
        <w:rPr>
          <w:spacing w:val="-1"/>
          <w:sz w:val="22"/>
          <w:szCs w:val="22"/>
        </w:rPr>
        <w:t>t</w:t>
      </w:r>
      <w:r w:rsidRPr="00900F5F">
        <w:rPr>
          <w:spacing w:val="1"/>
          <w:sz w:val="22"/>
          <w:szCs w:val="22"/>
        </w:rPr>
        <w:t>i</w:t>
      </w:r>
      <w:r w:rsidRPr="00900F5F">
        <w:rPr>
          <w:sz w:val="22"/>
          <w:szCs w:val="22"/>
        </w:rPr>
        <w:t xml:space="preserve">on </w:t>
      </w:r>
      <w:r w:rsidRPr="00900F5F">
        <w:rPr>
          <w:spacing w:val="-2"/>
          <w:sz w:val="22"/>
          <w:szCs w:val="22"/>
        </w:rPr>
        <w:t>b</w:t>
      </w:r>
      <w:r w:rsidRPr="00900F5F">
        <w:rPr>
          <w:sz w:val="22"/>
          <w:szCs w:val="22"/>
        </w:rPr>
        <w:t>e</w:t>
      </w:r>
      <w:r w:rsidRPr="00900F5F">
        <w:rPr>
          <w:spacing w:val="1"/>
          <w:sz w:val="22"/>
          <w:szCs w:val="22"/>
        </w:rPr>
        <w:t>t</w:t>
      </w:r>
      <w:r w:rsidRPr="00900F5F">
        <w:rPr>
          <w:spacing w:val="-1"/>
          <w:sz w:val="22"/>
          <w:szCs w:val="22"/>
        </w:rPr>
        <w:t>w</w:t>
      </w:r>
      <w:r w:rsidRPr="00900F5F">
        <w:rPr>
          <w:spacing w:val="-2"/>
          <w:sz w:val="22"/>
          <w:szCs w:val="22"/>
        </w:rPr>
        <w:t>e</w:t>
      </w:r>
      <w:r w:rsidRPr="00900F5F">
        <w:rPr>
          <w:sz w:val="22"/>
          <w:szCs w:val="22"/>
        </w:rPr>
        <w:t>en c</w:t>
      </w:r>
      <w:r w:rsidRPr="00900F5F">
        <w:rPr>
          <w:spacing w:val="-2"/>
          <w:sz w:val="22"/>
          <w:szCs w:val="22"/>
        </w:rPr>
        <w:t>o</w:t>
      </w:r>
      <w:r w:rsidRPr="00900F5F">
        <w:rPr>
          <w:sz w:val="22"/>
          <w:szCs w:val="22"/>
        </w:rPr>
        <w:t>n</w:t>
      </w:r>
      <w:r w:rsidRPr="00900F5F">
        <w:rPr>
          <w:spacing w:val="-1"/>
          <w:sz w:val="22"/>
          <w:szCs w:val="22"/>
        </w:rPr>
        <w:t>t</w:t>
      </w:r>
      <w:r w:rsidRPr="00900F5F">
        <w:rPr>
          <w:spacing w:val="-2"/>
          <w:sz w:val="22"/>
          <w:szCs w:val="22"/>
        </w:rPr>
        <w:t>r</w:t>
      </w:r>
      <w:r w:rsidRPr="00900F5F">
        <w:rPr>
          <w:sz w:val="22"/>
          <w:szCs w:val="22"/>
        </w:rPr>
        <w:t>ac</w:t>
      </w:r>
      <w:r w:rsidRPr="00900F5F">
        <w:rPr>
          <w:spacing w:val="1"/>
          <w:sz w:val="22"/>
          <w:szCs w:val="22"/>
        </w:rPr>
        <w:t>t</w:t>
      </w:r>
      <w:r w:rsidRPr="00900F5F">
        <w:rPr>
          <w:spacing w:val="-2"/>
          <w:sz w:val="22"/>
          <w:szCs w:val="22"/>
        </w:rPr>
        <w:t>o</w:t>
      </w:r>
      <w:r w:rsidRPr="00900F5F">
        <w:rPr>
          <w:spacing w:val="1"/>
          <w:sz w:val="22"/>
          <w:szCs w:val="22"/>
        </w:rPr>
        <w:t>r</w:t>
      </w:r>
      <w:r w:rsidR="008B5B32" w:rsidRPr="00900F5F">
        <w:rPr>
          <w:sz w:val="22"/>
          <w:szCs w:val="22"/>
        </w:rPr>
        <w:t>s and consultants.</w:t>
      </w:r>
    </w:p>
    <w:p w:rsidR="004E31AB" w:rsidRPr="00F50F0A" w:rsidRDefault="00D36A13" w:rsidP="00B91B63">
      <w:pPr>
        <w:pStyle w:val="ListParagraph"/>
        <w:numPr>
          <w:ilvl w:val="0"/>
          <w:numId w:val="4"/>
        </w:numPr>
        <w:spacing w:before="59"/>
        <w:rPr>
          <w:sz w:val="22"/>
          <w:szCs w:val="22"/>
        </w:rPr>
      </w:pPr>
      <w:r w:rsidRPr="00BE73FC">
        <w:rPr>
          <w:spacing w:val="-1"/>
          <w:sz w:val="22"/>
          <w:szCs w:val="22"/>
        </w:rPr>
        <w:t>D</w:t>
      </w:r>
      <w:r w:rsidRPr="00BE73FC">
        <w:rPr>
          <w:sz w:val="22"/>
          <w:szCs w:val="22"/>
        </w:rPr>
        <w:t>a</w:t>
      </w:r>
      <w:r w:rsidRPr="00BE73FC">
        <w:rPr>
          <w:spacing w:val="1"/>
          <w:sz w:val="22"/>
          <w:szCs w:val="22"/>
        </w:rPr>
        <w:t>il</w:t>
      </w:r>
      <w:r w:rsidRPr="00BE73FC">
        <w:rPr>
          <w:sz w:val="22"/>
          <w:szCs w:val="22"/>
        </w:rPr>
        <w:t>y</w:t>
      </w:r>
      <w:r w:rsidRPr="00BE73FC">
        <w:rPr>
          <w:spacing w:val="-2"/>
          <w:sz w:val="22"/>
          <w:szCs w:val="22"/>
        </w:rPr>
        <w:t xml:space="preserve"> </w:t>
      </w:r>
      <w:r w:rsidRPr="00BE73FC">
        <w:rPr>
          <w:sz w:val="22"/>
          <w:szCs w:val="22"/>
        </w:rPr>
        <w:t>s</w:t>
      </w:r>
      <w:r w:rsidRPr="00BE73FC">
        <w:rPr>
          <w:spacing w:val="-1"/>
          <w:sz w:val="22"/>
          <w:szCs w:val="22"/>
        </w:rPr>
        <w:t>i</w:t>
      </w:r>
      <w:r w:rsidRPr="00BE73FC">
        <w:rPr>
          <w:spacing w:val="1"/>
          <w:sz w:val="22"/>
          <w:szCs w:val="22"/>
        </w:rPr>
        <w:t>t</w:t>
      </w:r>
      <w:r w:rsidRPr="00BE73FC">
        <w:rPr>
          <w:sz w:val="22"/>
          <w:szCs w:val="22"/>
        </w:rPr>
        <w:t xml:space="preserve">e </w:t>
      </w:r>
      <w:r w:rsidRPr="00BE73FC">
        <w:rPr>
          <w:spacing w:val="-2"/>
          <w:sz w:val="22"/>
          <w:szCs w:val="22"/>
        </w:rPr>
        <w:t>v</w:t>
      </w:r>
      <w:r w:rsidRPr="00BE73FC">
        <w:rPr>
          <w:spacing w:val="1"/>
          <w:sz w:val="22"/>
          <w:szCs w:val="22"/>
        </w:rPr>
        <w:t>i</w:t>
      </w:r>
      <w:r w:rsidRPr="00BE73FC">
        <w:rPr>
          <w:spacing w:val="-2"/>
          <w:sz w:val="22"/>
          <w:szCs w:val="22"/>
        </w:rPr>
        <w:t>s</w:t>
      </w:r>
      <w:r w:rsidRPr="00BE73FC">
        <w:rPr>
          <w:spacing w:val="1"/>
          <w:sz w:val="22"/>
          <w:szCs w:val="22"/>
        </w:rPr>
        <w:t>i</w:t>
      </w:r>
      <w:r w:rsidRPr="00BE73FC">
        <w:rPr>
          <w:sz w:val="22"/>
          <w:szCs w:val="22"/>
        </w:rPr>
        <w:t>t</w:t>
      </w:r>
      <w:r w:rsidRPr="00BE73FC">
        <w:rPr>
          <w:spacing w:val="-1"/>
          <w:sz w:val="22"/>
          <w:szCs w:val="22"/>
        </w:rPr>
        <w:t xml:space="preserve"> </w:t>
      </w:r>
      <w:r w:rsidRPr="00BE73FC">
        <w:rPr>
          <w:spacing w:val="1"/>
          <w:sz w:val="22"/>
          <w:szCs w:val="22"/>
        </w:rPr>
        <w:t>f</w:t>
      </w:r>
      <w:r w:rsidRPr="00BE73FC">
        <w:rPr>
          <w:sz w:val="22"/>
          <w:szCs w:val="22"/>
        </w:rPr>
        <w:t>or</w:t>
      </w:r>
      <w:r w:rsidRPr="00BE73FC">
        <w:rPr>
          <w:spacing w:val="-1"/>
          <w:sz w:val="22"/>
          <w:szCs w:val="22"/>
        </w:rPr>
        <w:t xml:space="preserve"> </w:t>
      </w:r>
      <w:r w:rsidRPr="00BE73FC">
        <w:rPr>
          <w:sz w:val="22"/>
          <w:szCs w:val="22"/>
        </w:rPr>
        <w:t>a</w:t>
      </w:r>
      <w:r w:rsidRPr="00BE73FC">
        <w:rPr>
          <w:spacing w:val="-1"/>
          <w:sz w:val="22"/>
          <w:szCs w:val="22"/>
        </w:rPr>
        <w:t>l</w:t>
      </w:r>
      <w:r w:rsidRPr="00BE73FC">
        <w:rPr>
          <w:sz w:val="22"/>
          <w:szCs w:val="22"/>
        </w:rPr>
        <w:t>l</w:t>
      </w:r>
      <w:r w:rsidRPr="00BE73FC">
        <w:rPr>
          <w:spacing w:val="-1"/>
          <w:sz w:val="22"/>
          <w:szCs w:val="22"/>
        </w:rPr>
        <w:t xml:space="preserve"> </w:t>
      </w:r>
      <w:r w:rsidRPr="00BE73FC">
        <w:rPr>
          <w:spacing w:val="1"/>
          <w:sz w:val="22"/>
          <w:szCs w:val="22"/>
        </w:rPr>
        <w:t>i</w:t>
      </w:r>
      <w:r w:rsidRPr="00BE73FC">
        <w:rPr>
          <w:sz w:val="22"/>
          <w:szCs w:val="22"/>
        </w:rPr>
        <w:t>s</w:t>
      </w:r>
      <w:r w:rsidRPr="00BE73FC">
        <w:rPr>
          <w:spacing w:val="1"/>
          <w:sz w:val="22"/>
          <w:szCs w:val="22"/>
        </w:rPr>
        <w:t>s</w:t>
      </w:r>
      <w:r w:rsidRPr="00BE73FC">
        <w:rPr>
          <w:spacing w:val="-2"/>
          <w:sz w:val="22"/>
          <w:szCs w:val="22"/>
        </w:rPr>
        <w:t>u</w:t>
      </w:r>
      <w:r w:rsidRPr="00BE73FC">
        <w:rPr>
          <w:sz w:val="22"/>
          <w:szCs w:val="22"/>
        </w:rPr>
        <w:t>es</w:t>
      </w:r>
      <w:r w:rsidRPr="00BE73FC">
        <w:rPr>
          <w:spacing w:val="-1"/>
          <w:sz w:val="22"/>
          <w:szCs w:val="22"/>
        </w:rPr>
        <w:t xml:space="preserve"> </w:t>
      </w:r>
      <w:r w:rsidRPr="00BE73FC">
        <w:rPr>
          <w:spacing w:val="1"/>
          <w:sz w:val="22"/>
          <w:szCs w:val="22"/>
        </w:rPr>
        <w:t>r</w:t>
      </w:r>
      <w:r w:rsidRPr="00BE73FC">
        <w:rPr>
          <w:sz w:val="22"/>
          <w:szCs w:val="22"/>
        </w:rPr>
        <w:t>e</w:t>
      </w:r>
      <w:r w:rsidRPr="00BE73FC">
        <w:rPr>
          <w:spacing w:val="-1"/>
          <w:sz w:val="22"/>
          <w:szCs w:val="22"/>
        </w:rPr>
        <w:t>l</w:t>
      </w:r>
      <w:r w:rsidRPr="00BE73FC">
        <w:rPr>
          <w:sz w:val="22"/>
          <w:szCs w:val="22"/>
        </w:rPr>
        <w:t>a</w:t>
      </w:r>
      <w:r w:rsidRPr="00BE73FC">
        <w:rPr>
          <w:spacing w:val="-1"/>
          <w:sz w:val="22"/>
          <w:szCs w:val="22"/>
        </w:rPr>
        <w:t>t</w:t>
      </w:r>
      <w:r w:rsidRPr="00BE73FC">
        <w:rPr>
          <w:sz w:val="22"/>
          <w:szCs w:val="22"/>
        </w:rPr>
        <w:t xml:space="preserve">ed </w:t>
      </w:r>
      <w:r w:rsidRPr="00BE73FC">
        <w:rPr>
          <w:spacing w:val="1"/>
          <w:sz w:val="22"/>
          <w:szCs w:val="22"/>
        </w:rPr>
        <w:t>t</w:t>
      </w:r>
      <w:r w:rsidRPr="00BE73FC">
        <w:rPr>
          <w:sz w:val="22"/>
          <w:szCs w:val="22"/>
        </w:rPr>
        <w:t>o</w:t>
      </w:r>
      <w:r w:rsidRPr="00BE73FC">
        <w:rPr>
          <w:spacing w:val="-2"/>
          <w:sz w:val="22"/>
          <w:szCs w:val="22"/>
        </w:rPr>
        <w:t xml:space="preserve"> </w:t>
      </w:r>
      <w:r w:rsidRPr="00BE73FC">
        <w:rPr>
          <w:spacing w:val="1"/>
          <w:sz w:val="22"/>
          <w:szCs w:val="22"/>
        </w:rPr>
        <w:t>t</w:t>
      </w:r>
      <w:r w:rsidRPr="00BE73FC">
        <w:rPr>
          <w:spacing w:val="-2"/>
          <w:sz w:val="22"/>
          <w:szCs w:val="22"/>
        </w:rPr>
        <w:t>h</w:t>
      </w:r>
      <w:r w:rsidRPr="00BE73FC">
        <w:rPr>
          <w:sz w:val="22"/>
          <w:szCs w:val="22"/>
        </w:rPr>
        <w:t>e co</w:t>
      </w:r>
      <w:r w:rsidRPr="00BE73FC">
        <w:rPr>
          <w:spacing w:val="-4"/>
          <w:sz w:val="22"/>
          <w:szCs w:val="22"/>
        </w:rPr>
        <w:t>mm</w:t>
      </w:r>
      <w:r w:rsidRPr="00BE73FC">
        <w:rPr>
          <w:sz w:val="22"/>
          <w:szCs w:val="22"/>
        </w:rPr>
        <w:t>on a</w:t>
      </w:r>
      <w:r w:rsidRPr="00BE73FC">
        <w:rPr>
          <w:spacing w:val="1"/>
          <w:sz w:val="22"/>
          <w:szCs w:val="22"/>
        </w:rPr>
        <w:t>r</w:t>
      </w:r>
      <w:r w:rsidRPr="00BE73FC">
        <w:rPr>
          <w:sz w:val="22"/>
          <w:szCs w:val="22"/>
        </w:rPr>
        <w:t>ea</w:t>
      </w:r>
      <w:r w:rsidR="00F50F0A">
        <w:rPr>
          <w:sz w:val="22"/>
          <w:szCs w:val="22"/>
        </w:rPr>
        <w:t>.</w:t>
      </w:r>
    </w:p>
    <w:p w:rsidR="0074016D" w:rsidRPr="004E31AB" w:rsidRDefault="00D36A13" w:rsidP="00B91B63">
      <w:pPr>
        <w:pStyle w:val="ListParagraph"/>
        <w:numPr>
          <w:ilvl w:val="0"/>
          <w:numId w:val="4"/>
        </w:numPr>
        <w:spacing w:before="59"/>
        <w:rPr>
          <w:rFonts w:ascii="Symbol" w:eastAsia="Symbol" w:hAnsi="Symbol" w:cs="Symbol"/>
          <w:sz w:val="22"/>
          <w:szCs w:val="22"/>
        </w:rPr>
      </w:pPr>
      <w:r w:rsidRPr="004E31AB">
        <w:rPr>
          <w:sz w:val="22"/>
          <w:szCs w:val="22"/>
        </w:rPr>
        <w:t>Pr</w:t>
      </w:r>
      <w:r w:rsidRPr="004E31AB">
        <w:rPr>
          <w:spacing w:val="1"/>
          <w:sz w:val="22"/>
          <w:szCs w:val="22"/>
        </w:rPr>
        <w:t>e</w:t>
      </w:r>
      <w:r w:rsidRPr="004E31AB">
        <w:rPr>
          <w:sz w:val="22"/>
          <w:szCs w:val="22"/>
        </w:rPr>
        <w:t>p</w:t>
      </w:r>
      <w:r w:rsidRPr="004E31AB">
        <w:rPr>
          <w:spacing w:val="-2"/>
          <w:sz w:val="22"/>
          <w:szCs w:val="22"/>
        </w:rPr>
        <w:t>a</w:t>
      </w:r>
      <w:r w:rsidRPr="004E31AB">
        <w:rPr>
          <w:spacing w:val="1"/>
          <w:sz w:val="22"/>
          <w:szCs w:val="22"/>
        </w:rPr>
        <w:t>ri</w:t>
      </w:r>
      <w:r w:rsidRPr="004E31AB">
        <w:rPr>
          <w:sz w:val="22"/>
          <w:szCs w:val="22"/>
        </w:rPr>
        <w:t>ng</w:t>
      </w:r>
      <w:r w:rsidRPr="004E31AB">
        <w:rPr>
          <w:spacing w:val="-2"/>
          <w:sz w:val="22"/>
          <w:szCs w:val="22"/>
        </w:rPr>
        <w:t xml:space="preserve"> </w:t>
      </w:r>
      <w:r w:rsidRPr="004E31AB">
        <w:rPr>
          <w:sz w:val="22"/>
          <w:szCs w:val="22"/>
        </w:rPr>
        <w:t>d</w:t>
      </w:r>
      <w:r w:rsidRPr="004E31AB">
        <w:rPr>
          <w:spacing w:val="-2"/>
          <w:sz w:val="22"/>
          <w:szCs w:val="22"/>
        </w:rPr>
        <w:t>e</w:t>
      </w:r>
      <w:r w:rsidRPr="004E31AB">
        <w:rPr>
          <w:spacing w:val="1"/>
          <w:sz w:val="22"/>
          <w:szCs w:val="22"/>
        </w:rPr>
        <w:t>t</w:t>
      </w:r>
      <w:r w:rsidRPr="004E31AB">
        <w:rPr>
          <w:spacing w:val="-2"/>
          <w:sz w:val="22"/>
          <w:szCs w:val="22"/>
        </w:rPr>
        <w:t>a</w:t>
      </w:r>
      <w:r w:rsidRPr="004E31AB">
        <w:rPr>
          <w:spacing w:val="1"/>
          <w:sz w:val="22"/>
          <w:szCs w:val="22"/>
        </w:rPr>
        <w:t>il</w:t>
      </w:r>
      <w:r w:rsidRPr="004E31AB">
        <w:rPr>
          <w:spacing w:val="-2"/>
          <w:sz w:val="22"/>
          <w:szCs w:val="22"/>
        </w:rPr>
        <w:t>e</w:t>
      </w:r>
      <w:r w:rsidRPr="004E31AB">
        <w:rPr>
          <w:sz w:val="22"/>
          <w:szCs w:val="22"/>
        </w:rPr>
        <w:t>d sn</w:t>
      </w:r>
      <w:r w:rsidRPr="004E31AB">
        <w:rPr>
          <w:spacing w:val="1"/>
          <w:sz w:val="22"/>
          <w:szCs w:val="22"/>
        </w:rPr>
        <w:t>a</w:t>
      </w:r>
      <w:r w:rsidRPr="004E31AB">
        <w:rPr>
          <w:spacing w:val="-2"/>
          <w:sz w:val="22"/>
          <w:szCs w:val="22"/>
        </w:rPr>
        <w:t>gg</w:t>
      </w:r>
      <w:r w:rsidRPr="004E31AB">
        <w:rPr>
          <w:spacing w:val="1"/>
          <w:sz w:val="22"/>
          <w:szCs w:val="22"/>
        </w:rPr>
        <w:t>i</w:t>
      </w:r>
      <w:r w:rsidRPr="004E31AB">
        <w:rPr>
          <w:sz w:val="22"/>
          <w:szCs w:val="22"/>
        </w:rPr>
        <w:t>ng</w:t>
      </w:r>
      <w:r w:rsidRPr="004E31AB">
        <w:rPr>
          <w:spacing w:val="-2"/>
          <w:sz w:val="22"/>
          <w:szCs w:val="22"/>
        </w:rPr>
        <w:t xml:space="preserve"> </w:t>
      </w:r>
      <w:r w:rsidRPr="004E31AB">
        <w:rPr>
          <w:spacing w:val="1"/>
          <w:sz w:val="22"/>
          <w:szCs w:val="22"/>
        </w:rPr>
        <w:t>r</w:t>
      </w:r>
      <w:r w:rsidRPr="004E31AB">
        <w:rPr>
          <w:sz w:val="22"/>
          <w:szCs w:val="22"/>
        </w:rPr>
        <w:t>ep</w:t>
      </w:r>
      <w:r w:rsidRPr="004E31AB">
        <w:rPr>
          <w:spacing w:val="-2"/>
          <w:sz w:val="22"/>
          <w:szCs w:val="22"/>
        </w:rPr>
        <w:t>o</w:t>
      </w:r>
      <w:r w:rsidRPr="004E31AB">
        <w:rPr>
          <w:spacing w:val="1"/>
          <w:sz w:val="22"/>
          <w:szCs w:val="22"/>
        </w:rPr>
        <w:t>r</w:t>
      </w:r>
      <w:r w:rsidRPr="004E31AB">
        <w:rPr>
          <w:sz w:val="22"/>
          <w:szCs w:val="22"/>
        </w:rPr>
        <w:t>t</w:t>
      </w:r>
      <w:r w:rsidRPr="004E31AB">
        <w:rPr>
          <w:spacing w:val="-1"/>
          <w:sz w:val="22"/>
          <w:szCs w:val="22"/>
        </w:rPr>
        <w:t xml:space="preserve"> </w:t>
      </w:r>
      <w:r w:rsidRPr="004E31AB">
        <w:rPr>
          <w:spacing w:val="1"/>
          <w:sz w:val="22"/>
          <w:szCs w:val="22"/>
        </w:rPr>
        <w:t>f</w:t>
      </w:r>
      <w:r w:rsidRPr="004E31AB">
        <w:rPr>
          <w:sz w:val="22"/>
          <w:szCs w:val="22"/>
        </w:rPr>
        <w:t>or</w:t>
      </w:r>
      <w:r w:rsidRPr="004E31AB">
        <w:rPr>
          <w:spacing w:val="-2"/>
          <w:sz w:val="22"/>
          <w:szCs w:val="22"/>
        </w:rPr>
        <w:t xml:space="preserve"> </w:t>
      </w:r>
      <w:r w:rsidRPr="004E31AB">
        <w:rPr>
          <w:sz w:val="22"/>
          <w:szCs w:val="22"/>
        </w:rPr>
        <w:t>a</w:t>
      </w:r>
      <w:r w:rsidRPr="004E31AB">
        <w:rPr>
          <w:spacing w:val="-1"/>
          <w:sz w:val="22"/>
          <w:szCs w:val="22"/>
        </w:rPr>
        <w:t>l</w:t>
      </w:r>
      <w:r w:rsidRPr="004E31AB">
        <w:rPr>
          <w:sz w:val="22"/>
          <w:szCs w:val="22"/>
        </w:rPr>
        <w:t>l</w:t>
      </w:r>
      <w:r w:rsidRPr="004E31AB">
        <w:rPr>
          <w:spacing w:val="1"/>
          <w:sz w:val="22"/>
          <w:szCs w:val="22"/>
        </w:rPr>
        <w:t xml:space="preserve"> </w:t>
      </w:r>
      <w:r w:rsidRPr="004E31AB">
        <w:rPr>
          <w:spacing w:val="-1"/>
          <w:sz w:val="22"/>
          <w:szCs w:val="22"/>
        </w:rPr>
        <w:t>t</w:t>
      </w:r>
      <w:r w:rsidRPr="004E31AB">
        <w:rPr>
          <w:sz w:val="22"/>
          <w:szCs w:val="22"/>
        </w:rPr>
        <w:t>he co</w:t>
      </w:r>
      <w:r w:rsidRPr="004E31AB">
        <w:rPr>
          <w:spacing w:val="-4"/>
          <w:sz w:val="22"/>
          <w:szCs w:val="22"/>
        </w:rPr>
        <w:t>mm</w:t>
      </w:r>
      <w:r w:rsidRPr="004E31AB">
        <w:rPr>
          <w:sz w:val="22"/>
          <w:szCs w:val="22"/>
        </w:rPr>
        <w:t>un</w:t>
      </w:r>
      <w:r w:rsidRPr="004E31AB">
        <w:rPr>
          <w:spacing w:val="1"/>
          <w:sz w:val="22"/>
          <w:szCs w:val="22"/>
        </w:rPr>
        <w:t>iti</w:t>
      </w:r>
      <w:r w:rsidRPr="004E31AB">
        <w:rPr>
          <w:sz w:val="22"/>
          <w:szCs w:val="22"/>
        </w:rPr>
        <w:t>es</w:t>
      </w:r>
      <w:r w:rsidRPr="004E31AB">
        <w:rPr>
          <w:spacing w:val="-2"/>
          <w:sz w:val="22"/>
          <w:szCs w:val="22"/>
        </w:rPr>
        <w:t xml:space="preserve"> </w:t>
      </w:r>
      <w:r w:rsidRPr="004E31AB">
        <w:rPr>
          <w:sz w:val="22"/>
          <w:szCs w:val="22"/>
        </w:rPr>
        <w:t xml:space="preserve">and </w:t>
      </w:r>
      <w:r w:rsidRPr="004E31AB">
        <w:rPr>
          <w:spacing w:val="-1"/>
          <w:sz w:val="22"/>
          <w:szCs w:val="22"/>
        </w:rPr>
        <w:t>t</w:t>
      </w:r>
      <w:r w:rsidRPr="004E31AB">
        <w:rPr>
          <w:sz w:val="22"/>
          <w:szCs w:val="22"/>
        </w:rPr>
        <w:t xml:space="preserve">o </w:t>
      </w:r>
      <w:r w:rsidRPr="004E31AB">
        <w:rPr>
          <w:spacing w:val="-4"/>
          <w:sz w:val="22"/>
          <w:szCs w:val="22"/>
        </w:rPr>
        <w:t>m</w:t>
      </w:r>
      <w:r w:rsidRPr="004E31AB">
        <w:rPr>
          <w:sz w:val="22"/>
          <w:szCs w:val="22"/>
        </w:rPr>
        <w:t>a</w:t>
      </w:r>
      <w:r w:rsidRPr="004E31AB">
        <w:rPr>
          <w:spacing w:val="-2"/>
          <w:sz w:val="22"/>
          <w:szCs w:val="22"/>
        </w:rPr>
        <w:t>k</w:t>
      </w:r>
      <w:r w:rsidRPr="004E31AB">
        <w:rPr>
          <w:sz w:val="22"/>
          <w:szCs w:val="22"/>
        </w:rPr>
        <w:t>e ac</w:t>
      </w:r>
      <w:r w:rsidRPr="004E31AB">
        <w:rPr>
          <w:spacing w:val="1"/>
          <w:sz w:val="22"/>
          <w:szCs w:val="22"/>
        </w:rPr>
        <w:t>ti</w:t>
      </w:r>
      <w:r w:rsidRPr="004E31AB">
        <w:rPr>
          <w:sz w:val="22"/>
          <w:szCs w:val="22"/>
        </w:rPr>
        <w:t>on</w:t>
      </w:r>
      <w:r w:rsidRPr="004E31AB">
        <w:rPr>
          <w:spacing w:val="-2"/>
          <w:sz w:val="22"/>
          <w:szCs w:val="22"/>
        </w:rPr>
        <w:t xml:space="preserve"> </w:t>
      </w:r>
      <w:r w:rsidRPr="004E31AB">
        <w:rPr>
          <w:sz w:val="22"/>
          <w:szCs w:val="22"/>
        </w:rPr>
        <w:t>p</w:t>
      </w:r>
      <w:r w:rsidRPr="004E31AB">
        <w:rPr>
          <w:spacing w:val="1"/>
          <w:sz w:val="22"/>
          <w:szCs w:val="22"/>
        </w:rPr>
        <w:t>l</w:t>
      </w:r>
      <w:r w:rsidRPr="004E31AB">
        <w:rPr>
          <w:spacing w:val="-2"/>
          <w:sz w:val="22"/>
          <w:szCs w:val="22"/>
        </w:rPr>
        <w:t>a</w:t>
      </w:r>
      <w:r w:rsidRPr="004E31AB">
        <w:rPr>
          <w:sz w:val="22"/>
          <w:szCs w:val="22"/>
        </w:rPr>
        <w:t>n</w:t>
      </w:r>
      <w:r w:rsidRPr="004E31AB">
        <w:rPr>
          <w:spacing w:val="-2"/>
          <w:sz w:val="22"/>
          <w:szCs w:val="22"/>
        </w:rPr>
        <w:t xml:space="preserve"> </w:t>
      </w:r>
      <w:r w:rsidRPr="004E31AB">
        <w:rPr>
          <w:spacing w:val="1"/>
          <w:sz w:val="22"/>
          <w:szCs w:val="22"/>
        </w:rPr>
        <w:t>f</w:t>
      </w:r>
      <w:r w:rsidRPr="004E31AB">
        <w:rPr>
          <w:sz w:val="22"/>
          <w:szCs w:val="22"/>
        </w:rPr>
        <w:t>or</w:t>
      </w:r>
      <w:r w:rsidRPr="004E31AB">
        <w:rPr>
          <w:spacing w:val="-2"/>
          <w:sz w:val="22"/>
          <w:szCs w:val="22"/>
        </w:rPr>
        <w:t xml:space="preserve"> </w:t>
      </w:r>
      <w:r w:rsidRPr="004E31AB">
        <w:rPr>
          <w:spacing w:val="1"/>
          <w:sz w:val="22"/>
          <w:szCs w:val="22"/>
        </w:rPr>
        <w:t>r</w:t>
      </w:r>
      <w:r w:rsidRPr="004E31AB">
        <w:rPr>
          <w:sz w:val="22"/>
          <w:szCs w:val="22"/>
        </w:rPr>
        <w:t>e</w:t>
      </w:r>
      <w:r w:rsidRPr="004E31AB">
        <w:rPr>
          <w:spacing w:val="-2"/>
          <w:sz w:val="22"/>
          <w:szCs w:val="22"/>
        </w:rPr>
        <w:t>c</w:t>
      </w:r>
      <w:r w:rsidRPr="004E31AB">
        <w:rPr>
          <w:spacing w:val="1"/>
          <w:sz w:val="22"/>
          <w:szCs w:val="22"/>
        </w:rPr>
        <w:t>t</w:t>
      </w:r>
      <w:r w:rsidRPr="004E31AB">
        <w:rPr>
          <w:spacing w:val="-1"/>
          <w:sz w:val="22"/>
          <w:szCs w:val="22"/>
        </w:rPr>
        <w:t>i</w:t>
      </w:r>
      <w:r w:rsidRPr="004E31AB">
        <w:rPr>
          <w:spacing w:val="1"/>
          <w:sz w:val="22"/>
          <w:szCs w:val="22"/>
        </w:rPr>
        <w:t>f</w:t>
      </w:r>
      <w:r w:rsidRPr="004E31AB">
        <w:rPr>
          <w:spacing w:val="-1"/>
          <w:sz w:val="22"/>
          <w:szCs w:val="22"/>
        </w:rPr>
        <w:t>i</w:t>
      </w:r>
      <w:r w:rsidRPr="004E31AB">
        <w:rPr>
          <w:sz w:val="22"/>
          <w:szCs w:val="22"/>
        </w:rPr>
        <w:t>ca</w:t>
      </w:r>
      <w:r w:rsidRPr="004E31AB">
        <w:rPr>
          <w:spacing w:val="-1"/>
          <w:sz w:val="22"/>
          <w:szCs w:val="22"/>
        </w:rPr>
        <w:t>t</w:t>
      </w:r>
      <w:r w:rsidRPr="004E31AB">
        <w:rPr>
          <w:spacing w:val="1"/>
          <w:sz w:val="22"/>
          <w:szCs w:val="22"/>
        </w:rPr>
        <w:t>i</w:t>
      </w:r>
      <w:r w:rsidRPr="004E31AB">
        <w:rPr>
          <w:sz w:val="22"/>
          <w:szCs w:val="22"/>
        </w:rPr>
        <w:t>on.</w:t>
      </w:r>
    </w:p>
    <w:p w:rsidR="000E1E4E" w:rsidRPr="00805399" w:rsidRDefault="00D36A13" w:rsidP="00B91B63">
      <w:pPr>
        <w:pStyle w:val="ListParagraph"/>
        <w:numPr>
          <w:ilvl w:val="0"/>
          <w:numId w:val="4"/>
        </w:numPr>
        <w:spacing w:before="59"/>
        <w:rPr>
          <w:sz w:val="22"/>
          <w:szCs w:val="22"/>
        </w:rPr>
      </w:pPr>
      <w:r w:rsidRPr="00805399">
        <w:rPr>
          <w:spacing w:val="-1"/>
          <w:sz w:val="22"/>
          <w:szCs w:val="22"/>
        </w:rPr>
        <w:t>A</w:t>
      </w:r>
      <w:r w:rsidRPr="00805399">
        <w:rPr>
          <w:spacing w:val="1"/>
          <w:sz w:val="22"/>
          <w:szCs w:val="22"/>
        </w:rPr>
        <w:t>tt</w:t>
      </w:r>
      <w:r w:rsidRPr="00805399">
        <w:rPr>
          <w:sz w:val="22"/>
          <w:szCs w:val="22"/>
        </w:rPr>
        <w:t>en</w:t>
      </w:r>
      <w:r w:rsidRPr="00805399">
        <w:rPr>
          <w:spacing w:val="-2"/>
          <w:sz w:val="22"/>
          <w:szCs w:val="22"/>
        </w:rPr>
        <w:t>d</w:t>
      </w:r>
      <w:r w:rsidRPr="00805399">
        <w:rPr>
          <w:spacing w:val="1"/>
          <w:sz w:val="22"/>
          <w:szCs w:val="22"/>
        </w:rPr>
        <w:t>i</w:t>
      </w:r>
      <w:r w:rsidRPr="00805399">
        <w:rPr>
          <w:sz w:val="22"/>
          <w:szCs w:val="22"/>
        </w:rPr>
        <w:t>ng</w:t>
      </w:r>
      <w:r w:rsidRPr="00805399">
        <w:rPr>
          <w:spacing w:val="-2"/>
          <w:sz w:val="22"/>
          <w:szCs w:val="22"/>
        </w:rPr>
        <w:t xml:space="preserve"> </w:t>
      </w:r>
      <w:r w:rsidRPr="00805399">
        <w:rPr>
          <w:sz w:val="22"/>
          <w:szCs w:val="22"/>
        </w:rPr>
        <w:t>a</w:t>
      </w:r>
      <w:r w:rsidRPr="00805399">
        <w:rPr>
          <w:spacing w:val="-1"/>
          <w:sz w:val="22"/>
          <w:szCs w:val="22"/>
        </w:rPr>
        <w:t>l</w:t>
      </w:r>
      <w:r w:rsidRPr="00805399">
        <w:rPr>
          <w:sz w:val="22"/>
          <w:szCs w:val="22"/>
        </w:rPr>
        <w:t>l</w:t>
      </w:r>
      <w:r w:rsidRPr="00805399">
        <w:rPr>
          <w:spacing w:val="1"/>
          <w:sz w:val="22"/>
          <w:szCs w:val="22"/>
        </w:rPr>
        <w:t xml:space="preserve"> </w:t>
      </w:r>
      <w:r w:rsidRPr="00805399">
        <w:rPr>
          <w:spacing w:val="-4"/>
          <w:sz w:val="22"/>
          <w:szCs w:val="22"/>
        </w:rPr>
        <w:t>m</w:t>
      </w:r>
      <w:r w:rsidRPr="00805399">
        <w:rPr>
          <w:sz w:val="22"/>
          <w:szCs w:val="22"/>
        </w:rPr>
        <w:t>ee</w:t>
      </w:r>
      <w:r w:rsidRPr="00805399">
        <w:rPr>
          <w:spacing w:val="1"/>
          <w:sz w:val="22"/>
          <w:szCs w:val="22"/>
        </w:rPr>
        <w:t>ti</w:t>
      </w:r>
      <w:r w:rsidRPr="00805399">
        <w:rPr>
          <w:sz w:val="22"/>
          <w:szCs w:val="22"/>
        </w:rPr>
        <w:t>n</w:t>
      </w:r>
      <w:r w:rsidRPr="00805399">
        <w:rPr>
          <w:spacing w:val="-2"/>
          <w:sz w:val="22"/>
          <w:szCs w:val="22"/>
        </w:rPr>
        <w:t>g</w:t>
      </w:r>
      <w:r w:rsidRPr="00805399">
        <w:rPr>
          <w:sz w:val="22"/>
          <w:szCs w:val="22"/>
        </w:rPr>
        <w:t xml:space="preserve">s </w:t>
      </w:r>
      <w:r w:rsidRPr="00805399">
        <w:rPr>
          <w:spacing w:val="1"/>
          <w:sz w:val="22"/>
          <w:szCs w:val="22"/>
        </w:rPr>
        <w:t>a</w:t>
      </w:r>
      <w:r w:rsidRPr="00805399">
        <w:rPr>
          <w:spacing w:val="-2"/>
          <w:sz w:val="22"/>
          <w:szCs w:val="22"/>
        </w:rPr>
        <w:t>n</w:t>
      </w:r>
      <w:r w:rsidRPr="00805399">
        <w:rPr>
          <w:sz w:val="22"/>
          <w:szCs w:val="22"/>
        </w:rPr>
        <w:t>d</w:t>
      </w:r>
      <w:r w:rsidRPr="00805399">
        <w:rPr>
          <w:spacing w:val="-2"/>
          <w:sz w:val="22"/>
          <w:szCs w:val="22"/>
        </w:rPr>
        <w:t xml:space="preserve"> </w:t>
      </w:r>
      <w:r w:rsidRPr="00805399">
        <w:rPr>
          <w:sz w:val="22"/>
          <w:szCs w:val="22"/>
        </w:rPr>
        <w:t>d</w:t>
      </w:r>
      <w:r w:rsidRPr="00805399">
        <w:rPr>
          <w:spacing w:val="1"/>
          <w:sz w:val="22"/>
          <w:szCs w:val="22"/>
        </w:rPr>
        <w:t>i</w:t>
      </w:r>
      <w:r w:rsidRPr="00805399">
        <w:rPr>
          <w:sz w:val="22"/>
          <w:szCs w:val="22"/>
        </w:rPr>
        <w:t>s</w:t>
      </w:r>
      <w:r w:rsidRPr="00805399">
        <w:rPr>
          <w:spacing w:val="1"/>
          <w:sz w:val="22"/>
          <w:szCs w:val="22"/>
        </w:rPr>
        <w:t>c</w:t>
      </w:r>
      <w:r w:rsidRPr="00805399">
        <w:rPr>
          <w:spacing w:val="-2"/>
          <w:sz w:val="22"/>
          <w:szCs w:val="22"/>
        </w:rPr>
        <w:t>u</w:t>
      </w:r>
      <w:r w:rsidRPr="00805399">
        <w:rPr>
          <w:sz w:val="22"/>
          <w:szCs w:val="22"/>
        </w:rPr>
        <w:t>s</w:t>
      </w:r>
      <w:r w:rsidRPr="00805399">
        <w:rPr>
          <w:spacing w:val="-1"/>
          <w:sz w:val="22"/>
          <w:szCs w:val="22"/>
        </w:rPr>
        <w:t>s</w:t>
      </w:r>
      <w:r w:rsidRPr="00805399">
        <w:rPr>
          <w:spacing w:val="1"/>
          <w:sz w:val="22"/>
          <w:szCs w:val="22"/>
        </w:rPr>
        <w:t>i</w:t>
      </w:r>
      <w:r w:rsidRPr="00805399">
        <w:rPr>
          <w:sz w:val="22"/>
          <w:szCs w:val="22"/>
        </w:rPr>
        <w:t>ons</w:t>
      </w:r>
      <w:r w:rsidRPr="00805399">
        <w:rPr>
          <w:spacing w:val="-2"/>
          <w:sz w:val="22"/>
          <w:szCs w:val="22"/>
        </w:rPr>
        <w:t xml:space="preserve"> </w:t>
      </w:r>
      <w:r w:rsidRPr="00805399">
        <w:rPr>
          <w:spacing w:val="1"/>
          <w:sz w:val="22"/>
          <w:szCs w:val="22"/>
        </w:rPr>
        <w:t>r</w:t>
      </w:r>
      <w:r w:rsidRPr="00805399">
        <w:rPr>
          <w:spacing w:val="-2"/>
          <w:sz w:val="22"/>
          <w:szCs w:val="22"/>
        </w:rPr>
        <w:t>e</w:t>
      </w:r>
      <w:r w:rsidRPr="00805399">
        <w:rPr>
          <w:spacing w:val="1"/>
          <w:sz w:val="22"/>
          <w:szCs w:val="22"/>
        </w:rPr>
        <w:t>l</w:t>
      </w:r>
      <w:r w:rsidRPr="00805399">
        <w:rPr>
          <w:spacing w:val="-2"/>
          <w:sz w:val="22"/>
          <w:szCs w:val="22"/>
        </w:rPr>
        <w:t>a</w:t>
      </w:r>
      <w:r w:rsidRPr="00805399">
        <w:rPr>
          <w:spacing w:val="1"/>
          <w:sz w:val="22"/>
          <w:szCs w:val="22"/>
        </w:rPr>
        <w:t>t</w:t>
      </w:r>
      <w:r w:rsidRPr="00805399">
        <w:rPr>
          <w:sz w:val="22"/>
          <w:szCs w:val="22"/>
        </w:rPr>
        <w:t>ed</w:t>
      </w:r>
      <w:r w:rsidRPr="00805399">
        <w:rPr>
          <w:spacing w:val="-2"/>
          <w:sz w:val="22"/>
          <w:szCs w:val="22"/>
        </w:rPr>
        <w:t xml:space="preserve"> </w:t>
      </w:r>
      <w:r w:rsidRPr="00805399">
        <w:rPr>
          <w:spacing w:val="1"/>
          <w:sz w:val="22"/>
          <w:szCs w:val="22"/>
        </w:rPr>
        <w:t>t</w:t>
      </w:r>
      <w:r w:rsidRPr="00805399">
        <w:rPr>
          <w:sz w:val="22"/>
          <w:szCs w:val="22"/>
        </w:rPr>
        <w:t>o co</w:t>
      </w:r>
      <w:r w:rsidRPr="00805399">
        <w:rPr>
          <w:spacing w:val="-3"/>
          <w:sz w:val="22"/>
          <w:szCs w:val="22"/>
        </w:rPr>
        <w:t>m</w:t>
      </w:r>
      <w:r w:rsidRPr="00805399">
        <w:rPr>
          <w:spacing w:val="-4"/>
          <w:sz w:val="22"/>
          <w:szCs w:val="22"/>
        </w:rPr>
        <w:t>m</w:t>
      </w:r>
      <w:r w:rsidRPr="00805399">
        <w:rPr>
          <w:sz w:val="22"/>
          <w:szCs w:val="22"/>
        </w:rPr>
        <w:t>on a</w:t>
      </w:r>
      <w:r w:rsidRPr="00805399">
        <w:rPr>
          <w:spacing w:val="1"/>
          <w:sz w:val="22"/>
          <w:szCs w:val="22"/>
        </w:rPr>
        <w:t>r</w:t>
      </w:r>
      <w:r w:rsidRPr="00805399">
        <w:rPr>
          <w:sz w:val="22"/>
          <w:szCs w:val="22"/>
        </w:rPr>
        <w:t>ea</w:t>
      </w:r>
      <w:r w:rsidRPr="00805399">
        <w:rPr>
          <w:spacing w:val="1"/>
          <w:sz w:val="22"/>
          <w:szCs w:val="22"/>
        </w:rPr>
        <w:t xml:space="preserve"> </w:t>
      </w:r>
      <w:r w:rsidRPr="00805399">
        <w:rPr>
          <w:sz w:val="22"/>
          <w:szCs w:val="22"/>
        </w:rPr>
        <w:t>and</w:t>
      </w:r>
      <w:r w:rsidRPr="00805399">
        <w:rPr>
          <w:spacing w:val="-2"/>
          <w:sz w:val="22"/>
          <w:szCs w:val="22"/>
        </w:rPr>
        <w:t xml:space="preserve"> </w:t>
      </w:r>
      <w:r w:rsidRPr="00805399">
        <w:rPr>
          <w:spacing w:val="1"/>
          <w:sz w:val="22"/>
          <w:szCs w:val="22"/>
        </w:rPr>
        <w:t>i</w:t>
      </w:r>
      <w:r w:rsidRPr="00805399">
        <w:rPr>
          <w:sz w:val="22"/>
          <w:szCs w:val="22"/>
        </w:rPr>
        <w:t>n</w:t>
      </w:r>
      <w:r w:rsidRPr="00805399">
        <w:rPr>
          <w:spacing w:val="-2"/>
          <w:sz w:val="22"/>
          <w:szCs w:val="22"/>
        </w:rPr>
        <w:t>f</w:t>
      </w:r>
      <w:r w:rsidRPr="00805399">
        <w:rPr>
          <w:spacing w:val="1"/>
          <w:sz w:val="22"/>
          <w:szCs w:val="22"/>
        </w:rPr>
        <w:t>r</w:t>
      </w:r>
      <w:r w:rsidRPr="00805399">
        <w:rPr>
          <w:spacing w:val="-2"/>
          <w:sz w:val="22"/>
          <w:szCs w:val="22"/>
        </w:rPr>
        <w:t>a</w:t>
      </w:r>
      <w:r w:rsidRPr="00805399">
        <w:rPr>
          <w:sz w:val="22"/>
          <w:szCs w:val="22"/>
        </w:rPr>
        <w:t>s</w:t>
      </w:r>
      <w:r w:rsidRPr="00805399">
        <w:rPr>
          <w:spacing w:val="-1"/>
          <w:sz w:val="22"/>
          <w:szCs w:val="22"/>
        </w:rPr>
        <w:t>t</w:t>
      </w:r>
      <w:r w:rsidRPr="00805399">
        <w:rPr>
          <w:spacing w:val="1"/>
          <w:sz w:val="22"/>
          <w:szCs w:val="22"/>
        </w:rPr>
        <w:t>r</w:t>
      </w:r>
      <w:r w:rsidRPr="00805399">
        <w:rPr>
          <w:sz w:val="22"/>
          <w:szCs w:val="22"/>
        </w:rPr>
        <w:t>u</w:t>
      </w:r>
      <w:r w:rsidRPr="00805399">
        <w:rPr>
          <w:spacing w:val="-2"/>
          <w:sz w:val="22"/>
          <w:szCs w:val="22"/>
        </w:rPr>
        <w:t>c</w:t>
      </w:r>
      <w:r w:rsidRPr="00805399">
        <w:rPr>
          <w:spacing w:val="1"/>
          <w:sz w:val="22"/>
          <w:szCs w:val="22"/>
        </w:rPr>
        <w:t>t</w:t>
      </w:r>
      <w:r w:rsidRPr="00805399">
        <w:rPr>
          <w:sz w:val="22"/>
          <w:szCs w:val="22"/>
        </w:rPr>
        <w:t>u</w:t>
      </w:r>
      <w:r w:rsidRPr="00805399">
        <w:rPr>
          <w:spacing w:val="-2"/>
          <w:sz w:val="22"/>
          <w:szCs w:val="22"/>
        </w:rPr>
        <w:t>re</w:t>
      </w:r>
      <w:r w:rsidRPr="00805399">
        <w:rPr>
          <w:sz w:val="22"/>
          <w:szCs w:val="22"/>
        </w:rPr>
        <w:t>.</w:t>
      </w:r>
    </w:p>
    <w:p w:rsidR="00B60EB9" w:rsidRPr="004E31AB" w:rsidRDefault="000E1E4E" w:rsidP="00B91B63">
      <w:pPr>
        <w:pStyle w:val="ListParagraph"/>
        <w:numPr>
          <w:ilvl w:val="0"/>
          <w:numId w:val="3"/>
        </w:numPr>
        <w:spacing w:before="59"/>
        <w:rPr>
          <w:sz w:val="22"/>
          <w:szCs w:val="22"/>
        </w:rPr>
      </w:pPr>
      <w:r w:rsidRPr="00805399">
        <w:rPr>
          <w:spacing w:val="-1"/>
          <w:sz w:val="22"/>
          <w:szCs w:val="22"/>
        </w:rPr>
        <w:t>A</w:t>
      </w:r>
      <w:r w:rsidRPr="00805399">
        <w:rPr>
          <w:sz w:val="22"/>
          <w:szCs w:val="22"/>
        </w:rPr>
        <w:t>na</w:t>
      </w:r>
      <w:r w:rsidRPr="00805399">
        <w:rPr>
          <w:spacing w:val="1"/>
          <w:sz w:val="22"/>
          <w:szCs w:val="22"/>
        </w:rPr>
        <w:t>l</w:t>
      </w:r>
      <w:r w:rsidRPr="00805399">
        <w:rPr>
          <w:spacing w:val="-2"/>
          <w:sz w:val="22"/>
          <w:szCs w:val="22"/>
        </w:rPr>
        <w:t>yz</w:t>
      </w:r>
      <w:r w:rsidRPr="00805399">
        <w:rPr>
          <w:spacing w:val="1"/>
          <w:sz w:val="22"/>
          <w:szCs w:val="22"/>
        </w:rPr>
        <w:t>i</w:t>
      </w:r>
      <w:r w:rsidRPr="00805399">
        <w:rPr>
          <w:sz w:val="22"/>
          <w:szCs w:val="22"/>
        </w:rPr>
        <w:t>ng</w:t>
      </w:r>
      <w:r w:rsidRPr="00805399">
        <w:rPr>
          <w:spacing w:val="-2"/>
          <w:sz w:val="22"/>
          <w:szCs w:val="22"/>
        </w:rPr>
        <w:t xml:space="preserve"> </w:t>
      </w:r>
      <w:r w:rsidRPr="00805399">
        <w:rPr>
          <w:spacing w:val="1"/>
          <w:sz w:val="22"/>
          <w:szCs w:val="22"/>
        </w:rPr>
        <w:t>t</w:t>
      </w:r>
      <w:r w:rsidRPr="00805399">
        <w:rPr>
          <w:sz w:val="22"/>
          <w:szCs w:val="22"/>
        </w:rPr>
        <w:t>he</w:t>
      </w:r>
      <w:r w:rsidRPr="00805399">
        <w:rPr>
          <w:spacing w:val="-2"/>
          <w:sz w:val="22"/>
          <w:szCs w:val="22"/>
        </w:rPr>
        <w:t xml:space="preserve"> </w:t>
      </w:r>
      <w:r w:rsidRPr="00805399">
        <w:rPr>
          <w:spacing w:val="3"/>
          <w:sz w:val="22"/>
          <w:szCs w:val="22"/>
        </w:rPr>
        <w:t>j</w:t>
      </w:r>
      <w:r w:rsidRPr="00805399">
        <w:rPr>
          <w:sz w:val="22"/>
          <w:szCs w:val="22"/>
        </w:rPr>
        <w:t xml:space="preserve">ob </w:t>
      </w:r>
      <w:r w:rsidRPr="00805399">
        <w:rPr>
          <w:spacing w:val="-2"/>
          <w:sz w:val="22"/>
          <w:szCs w:val="22"/>
        </w:rPr>
        <w:t>o</w:t>
      </w:r>
      <w:r w:rsidRPr="00805399">
        <w:rPr>
          <w:spacing w:val="1"/>
          <w:sz w:val="22"/>
          <w:szCs w:val="22"/>
        </w:rPr>
        <w:t>r</w:t>
      </w:r>
      <w:r w:rsidRPr="00805399">
        <w:rPr>
          <w:spacing w:val="-1"/>
          <w:sz w:val="22"/>
          <w:szCs w:val="22"/>
        </w:rPr>
        <w:t>i</w:t>
      </w:r>
      <w:r w:rsidRPr="00805399">
        <w:rPr>
          <w:sz w:val="22"/>
          <w:szCs w:val="22"/>
        </w:rPr>
        <w:t>en</w:t>
      </w:r>
      <w:r w:rsidRPr="00805399">
        <w:rPr>
          <w:spacing w:val="-1"/>
          <w:sz w:val="22"/>
          <w:szCs w:val="22"/>
        </w:rPr>
        <w:t>t</w:t>
      </w:r>
      <w:r w:rsidRPr="00805399">
        <w:rPr>
          <w:sz w:val="22"/>
          <w:szCs w:val="22"/>
        </w:rPr>
        <w:t>ed</w:t>
      </w:r>
      <w:r w:rsidRPr="00805399">
        <w:rPr>
          <w:spacing w:val="-2"/>
          <w:sz w:val="22"/>
          <w:szCs w:val="22"/>
        </w:rPr>
        <w:t xml:space="preserve"> </w:t>
      </w:r>
      <w:r w:rsidRPr="00805399">
        <w:rPr>
          <w:sz w:val="22"/>
          <w:szCs w:val="22"/>
        </w:rPr>
        <w:t>p</w:t>
      </w:r>
      <w:r w:rsidRPr="00805399">
        <w:rPr>
          <w:spacing w:val="1"/>
          <w:sz w:val="22"/>
          <w:szCs w:val="22"/>
        </w:rPr>
        <w:t>r</w:t>
      </w:r>
      <w:r w:rsidRPr="00805399">
        <w:rPr>
          <w:sz w:val="22"/>
          <w:szCs w:val="22"/>
        </w:rPr>
        <w:t>ob</w:t>
      </w:r>
      <w:r w:rsidRPr="00805399">
        <w:rPr>
          <w:spacing w:val="-1"/>
          <w:sz w:val="22"/>
          <w:szCs w:val="22"/>
        </w:rPr>
        <w:t>l</w:t>
      </w:r>
      <w:r w:rsidRPr="00805399">
        <w:rPr>
          <w:sz w:val="22"/>
          <w:szCs w:val="22"/>
        </w:rPr>
        <w:t>e</w:t>
      </w:r>
      <w:r w:rsidRPr="00805399">
        <w:rPr>
          <w:spacing w:val="-2"/>
          <w:sz w:val="22"/>
          <w:szCs w:val="22"/>
        </w:rPr>
        <w:t>m</w:t>
      </w:r>
      <w:r w:rsidRPr="00805399">
        <w:rPr>
          <w:sz w:val="22"/>
          <w:szCs w:val="22"/>
        </w:rPr>
        <w:t>s</w:t>
      </w:r>
      <w:r w:rsidRPr="00805399">
        <w:rPr>
          <w:spacing w:val="1"/>
          <w:sz w:val="22"/>
          <w:szCs w:val="22"/>
        </w:rPr>
        <w:t xml:space="preserve"> </w:t>
      </w:r>
      <w:r w:rsidRPr="00805399">
        <w:rPr>
          <w:sz w:val="22"/>
          <w:szCs w:val="22"/>
        </w:rPr>
        <w:t>and</w:t>
      </w:r>
      <w:r w:rsidRPr="00805399">
        <w:rPr>
          <w:spacing w:val="1"/>
          <w:sz w:val="22"/>
          <w:szCs w:val="22"/>
        </w:rPr>
        <w:t xml:space="preserve"> </w:t>
      </w:r>
      <w:r w:rsidRPr="00805399">
        <w:rPr>
          <w:sz w:val="22"/>
          <w:szCs w:val="22"/>
        </w:rPr>
        <w:t>su</w:t>
      </w:r>
      <w:r w:rsidRPr="00805399">
        <w:rPr>
          <w:spacing w:val="-2"/>
          <w:sz w:val="22"/>
          <w:szCs w:val="22"/>
        </w:rPr>
        <w:t>gg</w:t>
      </w:r>
      <w:r w:rsidRPr="00805399">
        <w:rPr>
          <w:sz w:val="22"/>
          <w:szCs w:val="22"/>
        </w:rPr>
        <w:t>e</w:t>
      </w:r>
      <w:r w:rsidRPr="00805399">
        <w:rPr>
          <w:spacing w:val="1"/>
          <w:sz w:val="22"/>
          <w:szCs w:val="22"/>
        </w:rPr>
        <w:t>s</w:t>
      </w:r>
      <w:r w:rsidRPr="00805399">
        <w:rPr>
          <w:sz w:val="22"/>
          <w:szCs w:val="22"/>
        </w:rPr>
        <w:t>t</w:t>
      </w:r>
      <w:r w:rsidRPr="00805399">
        <w:rPr>
          <w:spacing w:val="2"/>
          <w:sz w:val="22"/>
          <w:szCs w:val="22"/>
        </w:rPr>
        <w:t xml:space="preserve"> </w:t>
      </w:r>
      <w:r w:rsidRPr="00805399">
        <w:rPr>
          <w:sz w:val="22"/>
          <w:szCs w:val="22"/>
        </w:rPr>
        <w:t>s</w:t>
      </w:r>
      <w:r w:rsidRPr="00805399">
        <w:rPr>
          <w:spacing w:val="-2"/>
          <w:sz w:val="22"/>
          <w:szCs w:val="22"/>
        </w:rPr>
        <w:t>o</w:t>
      </w:r>
      <w:r w:rsidRPr="00805399">
        <w:rPr>
          <w:spacing w:val="1"/>
          <w:sz w:val="22"/>
          <w:szCs w:val="22"/>
        </w:rPr>
        <w:t>l</w:t>
      </w:r>
      <w:r w:rsidRPr="00805399">
        <w:rPr>
          <w:sz w:val="22"/>
          <w:szCs w:val="22"/>
        </w:rPr>
        <w:t>u</w:t>
      </w:r>
      <w:r w:rsidRPr="00805399">
        <w:rPr>
          <w:spacing w:val="-1"/>
          <w:sz w:val="22"/>
          <w:szCs w:val="22"/>
        </w:rPr>
        <w:t>ti</w:t>
      </w:r>
      <w:r w:rsidRPr="00805399">
        <w:rPr>
          <w:sz w:val="22"/>
          <w:szCs w:val="22"/>
        </w:rPr>
        <w:t>ons</w:t>
      </w:r>
      <w:r w:rsidRPr="00805399">
        <w:rPr>
          <w:spacing w:val="1"/>
          <w:sz w:val="22"/>
          <w:szCs w:val="22"/>
        </w:rPr>
        <w:t xml:space="preserve"> i</w:t>
      </w:r>
      <w:r w:rsidRPr="00805399">
        <w:rPr>
          <w:sz w:val="22"/>
          <w:szCs w:val="22"/>
        </w:rPr>
        <w:t>n</w:t>
      </w:r>
      <w:r w:rsidRPr="00805399">
        <w:rPr>
          <w:spacing w:val="-2"/>
          <w:sz w:val="22"/>
          <w:szCs w:val="22"/>
        </w:rPr>
        <w:t xml:space="preserve"> </w:t>
      </w:r>
      <w:r w:rsidRPr="00805399">
        <w:rPr>
          <w:sz w:val="22"/>
          <w:szCs w:val="22"/>
        </w:rPr>
        <w:t xml:space="preserve">a </w:t>
      </w:r>
      <w:r w:rsidRPr="00805399">
        <w:rPr>
          <w:spacing w:val="-1"/>
          <w:sz w:val="22"/>
          <w:szCs w:val="22"/>
        </w:rPr>
        <w:t>l</w:t>
      </w:r>
      <w:r w:rsidRPr="00805399">
        <w:rPr>
          <w:spacing w:val="1"/>
          <w:sz w:val="22"/>
          <w:szCs w:val="22"/>
        </w:rPr>
        <w:t>i</w:t>
      </w:r>
      <w:r w:rsidRPr="00805399">
        <w:rPr>
          <w:spacing w:val="-4"/>
          <w:sz w:val="22"/>
          <w:szCs w:val="22"/>
        </w:rPr>
        <w:t>m</w:t>
      </w:r>
      <w:r w:rsidRPr="00805399">
        <w:rPr>
          <w:spacing w:val="1"/>
          <w:sz w:val="22"/>
          <w:szCs w:val="22"/>
        </w:rPr>
        <w:t>it</w:t>
      </w:r>
      <w:r w:rsidRPr="00805399">
        <w:rPr>
          <w:sz w:val="22"/>
          <w:szCs w:val="22"/>
        </w:rPr>
        <w:t>ed</w:t>
      </w:r>
      <w:r w:rsidRPr="00805399">
        <w:rPr>
          <w:spacing w:val="-2"/>
          <w:sz w:val="22"/>
          <w:szCs w:val="22"/>
        </w:rPr>
        <w:t xml:space="preserve"> </w:t>
      </w:r>
      <w:r w:rsidRPr="00805399">
        <w:rPr>
          <w:spacing w:val="1"/>
          <w:sz w:val="22"/>
          <w:szCs w:val="22"/>
        </w:rPr>
        <w:t>ti</w:t>
      </w:r>
      <w:r w:rsidRPr="00805399">
        <w:rPr>
          <w:spacing w:val="-4"/>
          <w:sz w:val="22"/>
          <w:szCs w:val="22"/>
        </w:rPr>
        <w:t>m</w:t>
      </w:r>
      <w:r w:rsidRPr="00805399">
        <w:rPr>
          <w:sz w:val="22"/>
          <w:szCs w:val="22"/>
        </w:rPr>
        <w:t>e</w:t>
      </w:r>
      <w:r w:rsidRPr="00805399">
        <w:rPr>
          <w:spacing w:val="1"/>
          <w:sz w:val="22"/>
          <w:szCs w:val="22"/>
        </w:rPr>
        <w:t>f</w:t>
      </w:r>
      <w:r w:rsidRPr="00805399">
        <w:rPr>
          <w:spacing w:val="-2"/>
          <w:sz w:val="22"/>
          <w:szCs w:val="22"/>
        </w:rPr>
        <w:t>r</w:t>
      </w:r>
      <w:r w:rsidRPr="00805399">
        <w:rPr>
          <w:sz w:val="22"/>
          <w:szCs w:val="22"/>
        </w:rPr>
        <w:t>a</w:t>
      </w:r>
      <w:r w:rsidRPr="00805399">
        <w:rPr>
          <w:spacing w:val="-3"/>
          <w:sz w:val="22"/>
          <w:szCs w:val="22"/>
        </w:rPr>
        <w:t>m</w:t>
      </w:r>
      <w:r w:rsidRPr="00805399">
        <w:rPr>
          <w:sz w:val="22"/>
          <w:szCs w:val="22"/>
        </w:rPr>
        <w:t>e.</w:t>
      </w:r>
      <w:r w:rsidR="00DF3A52" w:rsidRPr="00805399">
        <w:rPr>
          <w:spacing w:val="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</w:t>
      </w:r>
      <w:r w:rsidR="009E6C60" w:rsidRPr="00805399">
        <w:rPr>
          <w:spacing w:val="1"/>
          <w:sz w:val="22"/>
          <w:szCs w:val="22"/>
        </w:rPr>
        <w:t xml:space="preserve">                                                                                                                                                         </w:t>
      </w:r>
    </w:p>
    <w:p w:rsidR="005063AD" w:rsidRPr="00805399" w:rsidRDefault="005063AD" w:rsidP="00B91B63">
      <w:pPr>
        <w:pStyle w:val="ListParagraph"/>
        <w:numPr>
          <w:ilvl w:val="0"/>
          <w:numId w:val="3"/>
        </w:numPr>
        <w:rPr>
          <w:spacing w:val="1"/>
          <w:sz w:val="22"/>
          <w:szCs w:val="22"/>
        </w:rPr>
      </w:pPr>
      <w:r w:rsidRPr="00805399">
        <w:rPr>
          <w:spacing w:val="1"/>
          <w:sz w:val="22"/>
          <w:szCs w:val="22"/>
        </w:rPr>
        <w:t xml:space="preserve">Identifying and recommending optimal product technology options to best meet customer </w:t>
      </w:r>
    </w:p>
    <w:p w:rsidR="009E6C60" w:rsidRPr="009E6C60" w:rsidRDefault="00805399" w:rsidP="009E6C60">
      <w:pPr>
        <w:pStyle w:val="ListParagraph"/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       </w:t>
      </w:r>
      <w:r w:rsidR="005063AD" w:rsidRPr="005063AD">
        <w:rPr>
          <w:spacing w:val="1"/>
          <w:sz w:val="22"/>
          <w:szCs w:val="22"/>
        </w:rPr>
        <w:t>requirements and manufacturing capabilities.</w:t>
      </w:r>
    </w:p>
    <w:p w:rsidR="005063AD" w:rsidRPr="00805399" w:rsidRDefault="005063AD" w:rsidP="00B91B63">
      <w:pPr>
        <w:pStyle w:val="ListParagraph"/>
        <w:numPr>
          <w:ilvl w:val="0"/>
          <w:numId w:val="5"/>
        </w:numPr>
        <w:rPr>
          <w:spacing w:val="1"/>
          <w:sz w:val="22"/>
          <w:szCs w:val="22"/>
        </w:rPr>
      </w:pPr>
      <w:r w:rsidRPr="00805399">
        <w:rPr>
          <w:spacing w:val="1"/>
          <w:sz w:val="22"/>
          <w:szCs w:val="22"/>
        </w:rPr>
        <w:t xml:space="preserve">Develop technical proposals and coordinate preparation of concept designs in response to customer </w:t>
      </w:r>
    </w:p>
    <w:p w:rsidR="009E6C60" w:rsidRPr="009E6C60" w:rsidRDefault="00805399" w:rsidP="00805399">
      <w:pPr>
        <w:pStyle w:val="ListParagraph"/>
        <w:ind w:firstLine="270"/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    </w:t>
      </w:r>
      <w:r w:rsidR="005063AD" w:rsidRPr="005063AD">
        <w:rPr>
          <w:spacing w:val="1"/>
          <w:sz w:val="22"/>
          <w:szCs w:val="22"/>
        </w:rPr>
        <w:t>Inqui</w:t>
      </w:r>
      <w:r w:rsidR="005063AD">
        <w:rPr>
          <w:spacing w:val="1"/>
          <w:sz w:val="22"/>
          <w:szCs w:val="22"/>
        </w:rPr>
        <w:t xml:space="preserve">ries, </w:t>
      </w:r>
      <w:r w:rsidR="005063AD" w:rsidRPr="005063AD">
        <w:rPr>
          <w:spacing w:val="1"/>
          <w:sz w:val="22"/>
          <w:szCs w:val="22"/>
        </w:rPr>
        <w:t xml:space="preserve">Able to travel </w:t>
      </w:r>
      <w:r w:rsidR="001A09AF" w:rsidRPr="005063AD">
        <w:rPr>
          <w:spacing w:val="1"/>
          <w:sz w:val="22"/>
          <w:szCs w:val="22"/>
        </w:rPr>
        <w:t>through</w:t>
      </w:r>
      <w:r w:rsidR="001A09AF">
        <w:rPr>
          <w:spacing w:val="1"/>
          <w:sz w:val="22"/>
          <w:szCs w:val="22"/>
        </w:rPr>
        <w:t>o</w:t>
      </w:r>
      <w:r w:rsidR="001A09AF" w:rsidRPr="005063AD">
        <w:rPr>
          <w:spacing w:val="1"/>
          <w:sz w:val="22"/>
          <w:szCs w:val="22"/>
        </w:rPr>
        <w:t>ut</w:t>
      </w:r>
      <w:r w:rsidR="005063AD" w:rsidRPr="005063AD">
        <w:rPr>
          <w:spacing w:val="1"/>
          <w:sz w:val="22"/>
          <w:szCs w:val="22"/>
        </w:rPr>
        <w:t xml:space="preserve"> sales territory.</w:t>
      </w:r>
    </w:p>
    <w:p w:rsidR="001E1AAD" w:rsidRPr="00805399" w:rsidRDefault="005063AD" w:rsidP="00B91B63">
      <w:pPr>
        <w:pStyle w:val="ListParagraph"/>
        <w:numPr>
          <w:ilvl w:val="0"/>
          <w:numId w:val="5"/>
        </w:numPr>
        <w:rPr>
          <w:spacing w:val="1"/>
          <w:sz w:val="22"/>
          <w:szCs w:val="22"/>
        </w:rPr>
      </w:pPr>
      <w:r w:rsidRPr="00805399">
        <w:rPr>
          <w:spacing w:val="1"/>
          <w:sz w:val="22"/>
          <w:szCs w:val="22"/>
        </w:rPr>
        <w:t>Able to convey customer requirements to Product Management teams.</w:t>
      </w:r>
    </w:p>
    <w:p w:rsidR="005063AD" w:rsidRPr="00805399" w:rsidRDefault="005063AD" w:rsidP="00B91B63">
      <w:pPr>
        <w:pStyle w:val="ListParagraph"/>
        <w:numPr>
          <w:ilvl w:val="0"/>
          <w:numId w:val="5"/>
        </w:numPr>
        <w:rPr>
          <w:spacing w:val="1"/>
          <w:sz w:val="22"/>
          <w:szCs w:val="22"/>
        </w:rPr>
      </w:pPr>
      <w:r w:rsidRPr="00805399">
        <w:rPr>
          <w:spacing w:val="1"/>
          <w:sz w:val="22"/>
          <w:szCs w:val="22"/>
        </w:rPr>
        <w:t xml:space="preserve">Anticipates problems prior to quotation, estimation, placing order and works through them with </w:t>
      </w:r>
    </w:p>
    <w:p w:rsidR="005063AD" w:rsidRPr="00805399" w:rsidRDefault="005063AD" w:rsidP="00B91B63">
      <w:pPr>
        <w:pStyle w:val="ListParagraph"/>
        <w:numPr>
          <w:ilvl w:val="0"/>
          <w:numId w:val="5"/>
        </w:numPr>
        <w:rPr>
          <w:spacing w:val="1"/>
          <w:sz w:val="22"/>
          <w:szCs w:val="22"/>
        </w:rPr>
      </w:pPr>
      <w:r w:rsidRPr="00805399">
        <w:rPr>
          <w:spacing w:val="1"/>
          <w:sz w:val="22"/>
          <w:szCs w:val="22"/>
        </w:rPr>
        <w:t>Customer</w:t>
      </w:r>
      <w:r w:rsidR="00F504E1" w:rsidRPr="00805399">
        <w:rPr>
          <w:spacing w:val="1"/>
          <w:sz w:val="22"/>
          <w:szCs w:val="22"/>
        </w:rPr>
        <w:t xml:space="preserve">, </w:t>
      </w:r>
      <w:r w:rsidRPr="00805399">
        <w:rPr>
          <w:spacing w:val="1"/>
          <w:sz w:val="22"/>
          <w:szCs w:val="22"/>
        </w:rPr>
        <w:t>Ensure compliance of all Ministry and Municipality agricultural laws and guidelines.</w:t>
      </w:r>
    </w:p>
    <w:p w:rsidR="00F504E1" w:rsidRPr="00805399" w:rsidRDefault="00F504E1" w:rsidP="00B91B63">
      <w:pPr>
        <w:pStyle w:val="ListParagraph"/>
        <w:numPr>
          <w:ilvl w:val="0"/>
          <w:numId w:val="5"/>
        </w:numPr>
        <w:rPr>
          <w:spacing w:val="1"/>
          <w:sz w:val="22"/>
          <w:szCs w:val="22"/>
        </w:rPr>
      </w:pPr>
      <w:r w:rsidRPr="00805399">
        <w:rPr>
          <w:spacing w:val="1"/>
          <w:sz w:val="22"/>
          <w:szCs w:val="22"/>
        </w:rPr>
        <w:t xml:space="preserve">Resolving field issues concerning machinery defects, shipping damage or consumer misconceptions </w:t>
      </w:r>
    </w:p>
    <w:p w:rsidR="00F504E1" w:rsidRPr="00805399" w:rsidRDefault="00F504E1" w:rsidP="00B91B63">
      <w:pPr>
        <w:pStyle w:val="ListParagraph"/>
        <w:numPr>
          <w:ilvl w:val="0"/>
          <w:numId w:val="5"/>
        </w:numPr>
        <w:rPr>
          <w:spacing w:val="1"/>
          <w:sz w:val="22"/>
          <w:szCs w:val="22"/>
        </w:rPr>
      </w:pPr>
      <w:r w:rsidRPr="00805399">
        <w:rPr>
          <w:spacing w:val="1"/>
          <w:sz w:val="22"/>
          <w:szCs w:val="22"/>
        </w:rPr>
        <w:t>of the product, Interact with agricultural vendors, clients and government organizations.</w:t>
      </w:r>
    </w:p>
    <w:p w:rsidR="00F504E1" w:rsidRPr="00805399" w:rsidRDefault="00F504E1" w:rsidP="00B91B63">
      <w:pPr>
        <w:pStyle w:val="ListParagraph"/>
        <w:numPr>
          <w:ilvl w:val="0"/>
          <w:numId w:val="5"/>
        </w:numPr>
        <w:rPr>
          <w:spacing w:val="1"/>
          <w:sz w:val="22"/>
          <w:szCs w:val="22"/>
        </w:rPr>
      </w:pPr>
      <w:r w:rsidRPr="00805399">
        <w:rPr>
          <w:spacing w:val="1"/>
          <w:sz w:val="22"/>
          <w:szCs w:val="22"/>
        </w:rPr>
        <w:t xml:space="preserve">Responsible for planning and installation of farm irrigation, such as drip and sprinklers irrigation, </w:t>
      </w:r>
    </w:p>
    <w:p w:rsidR="00F504E1" w:rsidRPr="00805399" w:rsidRDefault="00F504E1" w:rsidP="00B91B63">
      <w:pPr>
        <w:pStyle w:val="ListParagraph"/>
        <w:numPr>
          <w:ilvl w:val="0"/>
          <w:numId w:val="5"/>
        </w:numPr>
        <w:rPr>
          <w:spacing w:val="1"/>
          <w:sz w:val="22"/>
          <w:szCs w:val="22"/>
        </w:rPr>
      </w:pPr>
      <w:r w:rsidRPr="00805399">
        <w:rPr>
          <w:spacing w:val="1"/>
          <w:sz w:val="22"/>
          <w:szCs w:val="22"/>
        </w:rPr>
        <w:t>knowledge of agricultural equipment and machineries used in gardening and landscaping operation.</w:t>
      </w:r>
    </w:p>
    <w:p w:rsidR="00F504E1" w:rsidRPr="00805399" w:rsidRDefault="00F504E1" w:rsidP="00B91B63">
      <w:pPr>
        <w:pStyle w:val="ListParagraph"/>
        <w:numPr>
          <w:ilvl w:val="0"/>
          <w:numId w:val="5"/>
        </w:numPr>
        <w:rPr>
          <w:spacing w:val="1"/>
          <w:sz w:val="22"/>
          <w:szCs w:val="22"/>
        </w:rPr>
      </w:pPr>
      <w:r w:rsidRPr="00805399">
        <w:rPr>
          <w:spacing w:val="1"/>
          <w:sz w:val="22"/>
          <w:szCs w:val="22"/>
        </w:rPr>
        <w:t>Responsible for site visits, pesticides application, plant selection and supervising the landscape</w:t>
      </w:r>
      <w:r w:rsidR="00805399">
        <w:rPr>
          <w:spacing w:val="1"/>
          <w:sz w:val="22"/>
          <w:szCs w:val="22"/>
        </w:rPr>
        <w:t>-</w:t>
      </w:r>
      <w:r w:rsidRPr="00805399">
        <w:rPr>
          <w:spacing w:val="1"/>
          <w:sz w:val="22"/>
          <w:szCs w:val="22"/>
        </w:rPr>
        <w:t xml:space="preserve"> </w:t>
      </w:r>
    </w:p>
    <w:p w:rsidR="00BE73FC" w:rsidRDefault="00805399" w:rsidP="00BE73FC">
      <w:pPr>
        <w:pStyle w:val="ListParagraph"/>
        <w:ind w:left="1080"/>
        <w:rPr>
          <w:spacing w:val="1"/>
          <w:sz w:val="22"/>
          <w:szCs w:val="22"/>
        </w:rPr>
      </w:pPr>
      <w:r w:rsidRPr="00805399">
        <w:rPr>
          <w:spacing w:val="1"/>
          <w:sz w:val="22"/>
          <w:szCs w:val="22"/>
        </w:rPr>
        <w:t>m</w:t>
      </w:r>
      <w:r w:rsidR="00E83F56" w:rsidRPr="00805399">
        <w:rPr>
          <w:spacing w:val="1"/>
          <w:sz w:val="22"/>
          <w:szCs w:val="22"/>
        </w:rPr>
        <w:t>aintenance</w:t>
      </w:r>
      <w:r w:rsidR="00F504E1" w:rsidRPr="00805399">
        <w:rPr>
          <w:spacing w:val="1"/>
          <w:sz w:val="22"/>
          <w:szCs w:val="22"/>
        </w:rPr>
        <w:t xml:space="preserve"> and workers.</w:t>
      </w:r>
      <w:r w:rsidRPr="00805399">
        <w:rPr>
          <w:spacing w:val="1"/>
          <w:sz w:val="22"/>
          <w:szCs w:val="22"/>
        </w:rPr>
        <w:t xml:space="preserve"> </w:t>
      </w:r>
    </w:p>
    <w:p w:rsidR="00E102FA" w:rsidRPr="00805399" w:rsidRDefault="00E102FA" w:rsidP="00B91B63">
      <w:pPr>
        <w:pStyle w:val="ListParagraph"/>
        <w:numPr>
          <w:ilvl w:val="0"/>
          <w:numId w:val="5"/>
        </w:numPr>
        <w:rPr>
          <w:spacing w:val="1"/>
          <w:sz w:val="22"/>
          <w:szCs w:val="22"/>
        </w:rPr>
      </w:pPr>
      <w:r w:rsidRPr="00805399">
        <w:rPr>
          <w:spacing w:val="1"/>
          <w:sz w:val="22"/>
          <w:szCs w:val="22"/>
        </w:rPr>
        <w:t xml:space="preserve">Receive and Handle all inquiries, complaints and demands from showroom regarding products or </w:t>
      </w:r>
    </w:p>
    <w:p w:rsidR="00E102FA" w:rsidRDefault="00805399" w:rsidP="00E102FA">
      <w:pPr>
        <w:pStyle w:val="ListParagraph"/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       </w:t>
      </w:r>
      <w:r w:rsidR="00E102FA">
        <w:rPr>
          <w:spacing w:val="1"/>
          <w:sz w:val="22"/>
          <w:szCs w:val="22"/>
        </w:rPr>
        <w:t>service</w:t>
      </w:r>
      <w:r w:rsidR="00E102FA" w:rsidRPr="005063AD">
        <w:rPr>
          <w:spacing w:val="1"/>
          <w:sz w:val="22"/>
          <w:szCs w:val="22"/>
        </w:rPr>
        <w:t xml:space="preserve"> </w:t>
      </w:r>
      <w:r w:rsidR="00E102FA">
        <w:rPr>
          <w:spacing w:val="1"/>
          <w:sz w:val="22"/>
          <w:szCs w:val="22"/>
        </w:rPr>
        <w:t xml:space="preserve">, </w:t>
      </w:r>
      <w:r w:rsidR="00E102FA" w:rsidRPr="005063AD">
        <w:rPr>
          <w:spacing w:val="1"/>
          <w:sz w:val="22"/>
          <w:szCs w:val="22"/>
        </w:rPr>
        <w:t>Reporting to Managing Director daily, weekly and quarterly</w:t>
      </w:r>
      <w:r w:rsidR="00E102FA">
        <w:rPr>
          <w:spacing w:val="1"/>
          <w:sz w:val="22"/>
          <w:szCs w:val="22"/>
        </w:rPr>
        <w:t>.</w:t>
      </w:r>
    </w:p>
    <w:p w:rsidR="00FB1350" w:rsidRPr="00805399" w:rsidRDefault="00FB1350" w:rsidP="00B91B63">
      <w:pPr>
        <w:pStyle w:val="ListParagraph"/>
        <w:numPr>
          <w:ilvl w:val="0"/>
          <w:numId w:val="6"/>
        </w:numPr>
        <w:rPr>
          <w:spacing w:val="1"/>
          <w:sz w:val="22"/>
          <w:szCs w:val="22"/>
        </w:rPr>
      </w:pPr>
    </w:p>
    <w:p w:rsidR="00856176" w:rsidRPr="00F50F0A" w:rsidRDefault="00856176" w:rsidP="001D7EE5">
      <w:pPr>
        <w:rPr>
          <w:b/>
          <w:spacing w:val="1"/>
          <w:sz w:val="22"/>
          <w:szCs w:val="22"/>
          <w:u w:val="single"/>
        </w:rPr>
      </w:pPr>
      <w:r w:rsidRPr="00F50F0A">
        <w:rPr>
          <w:b/>
          <w:spacing w:val="1"/>
          <w:sz w:val="22"/>
          <w:szCs w:val="22"/>
          <w:u w:val="single"/>
        </w:rPr>
        <w:t>PMAS-UNIVERSITY OF ARID AGRICULTURE RAWALPINDI –PAKISTAN</w:t>
      </w:r>
    </w:p>
    <w:p w:rsidR="00A537C8" w:rsidRPr="00F50F0A" w:rsidRDefault="00A537C8" w:rsidP="001D7EE5">
      <w:pPr>
        <w:rPr>
          <w:b/>
          <w:spacing w:val="1"/>
          <w:sz w:val="22"/>
          <w:szCs w:val="22"/>
          <w:u w:val="single"/>
        </w:rPr>
      </w:pPr>
      <w:r w:rsidRPr="00F50F0A">
        <w:rPr>
          <w:b/>
          <w:spacing w:val="1"/>
          <w:sz w:val="22"/>
          <w:szCs w:val="22"/>
          <w:u w:val="single"/>
        </w:rPr>
        <w:t>Kont Agriculture Research Farm</w:t>
      </w:r>
      <w:r w:rsidR="00725516" w:rsidRPr="00F50F0A">
        <w:rPr>
          <w:b/>
          <w:spacing w:val="1"/>
          <w:sz w:val="22"/>
          <w:szCs w:val="22"/>
          <w:u w:val="single"/>
        </w:rPr>
        <w:t xml:space="preserve"> and Green House Farm</w:t>
      </w:r>
      <w:r w:rsidRPr="00F50F0A">
        <w:rPr>
          <w:b/>
          <w:spacing w:val="1"/>
          <w:sz w:val="22"/>
          <w:szCs w:val="22"/>
          <w:u w:val="single"/>
        </w:rPr>
        <w:t xml:space="preserve"> Chakwal Pakistan.</w:t>
      </w:r>
    </w:p>
    <w:p w:rsidR="00856176" w:rsidRPr="00F50F0A" w:rsidRDefault="00B60EB9" w:rsidP="007D6175">
      <w:pPr>
        <w:rPr>
          <w:b/>
          <w:spacing w:val="1"/>
          <w:sz w:val="22"/>
          <w:szCs w:val="22"/>
          <w:u w:val="single"/>
        </w:rPr>
      </w:pPr>
      <w:r w:rsidRPr="00F50F0A">
        <w:rPr>
          <w:b/>
          <w:spacing w:val="1"/>
          <w:sz w:val="22"/>
          <w:szCs w:val="22"/>
          <w:u w:val="single"/>
        </w:rPr>
        <w:t>Green House Supervisor:(</w:t>
      </w:r>
      <w:r w:rsidR="00510ECD" w:rsidRPr="00F50F0A">
        <w:rPr>
          <w:b/>
          <w:spacing w:val="1"/>
          <w:sz w:val="22"/>
          <w:szCs w:val="22"/>
          <w:u w:val="single"/>
        </w:rPr>
        <w:t>Aug 2009 – Nov 2</w:t>
      </w:r>
      <w:r w:rsidR="00667E8D" w:rsidRPr="00F50F0A">
        <w:rPr>
          <w:b/>
          <w:spacing w:val="1"/>
          <w:sz w:val="22"/>
          <w:szCs w:val="22"/>
          <w:u w:val="single"/>
        </w:rPr>
        <w:t>010</w:t>
      </w:r>
      <w:r w:rsidRPr="00F50F0A">
        <w:rPr>
          <w:b/>
          <w:spacing w:val="1"/>
          <w:sz w:val="22"/>
          <w:szCs w:val="22"/>
          <w:u w:val="single"/>
        </w:rPr>
        <w:t>)</w:t>
      </w:r>
    </w:p>
    <w:p w:rsidR="00DB6EF9" w:rsidRPr="00F50F0A" w:rsidRDefault="00856176" w:rsidP="007D6175">
      <w:pPr>
        <w:rPr>
          <w:u w:val="single"/>
        </w:rPr>
      </w:pPr>
      <w:r w:rsidRPr="00F50F0A">
        <w:rPr>
          <w:b/>
          <w:spacing w:val="1"/>
          <w:sz w:val="22"/>
          <w:szCs w:val="22"/>
          <w:u w:val="single"/>
        </w:rPr>
        <w:t>Responsibilities:</w:t>
      </w:r>
      <w:r w:rsidRPr="00F50F0A">
        <w:rPr>
          <w:u w:val="single"/>
        </w:rPr>
        <w:t xml:space="preserve"> </w:t>
      </w:r>
    </w:p>
    <w:p w:rsidR="001D7EE5" w:rsidRDefault="009B04E9" w:rsidP="00B91B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D7EE5">
        <w:rPr>
          <w:sz w:val="22"/>
          <w:szCs w:val="22"/>
        </w:rPr>
        <w:t>Managing all</w:t>
      </w:r>
      <w:r w:rsidR="00577B22">
        <w:rPr>
          <w:sz w:val="22"/>
          <w:szCs w:val="22"/>
        </w:rPr>
        <w:t xml:space="preserve"> </w:t>
      </w:r>
      <w:r w:rsidR="00577B22" w:rsidRPr="001D7EE5">
        <w:rPr>
          <w:sz w:val="22"/>
          <w:szCs w:val="22"/>
        </w:rPr>
        <w:t xml:space="preserve">the farm </w:t>
      </w:r>
      <w:r w:rsidR="0007293B" w:rsidRPr="001D7EE5">
        <w:rPr>
          <w:sz w:val="22"/>
          <w:szCs w:val="22"/>
        </w:rPr>
        <w:t>agricultural activities i.e</w:t>
      </w:r>
      <w:r w:rsidR="00577B22">
        <w:rPr>
          <w:sz w:val="22"/>
          <w:szCs w:val="22"/>
        </w:rPr>
        <w:t xml:space="preserve">. </w:t>
      </w:r>
      <w:r w:rsidR="001D7EE5" w:rsidRPr="001D7EE5">
        <w:rPr>
          <w:sz w:val="22"/>
          <w:szCs w:val="22"/>
        </w:rPr>
        <w:t xml:space="preserve"> </w:t>
      </w:r>
      <w:r w:rsidR="00577B22" w:rsidRPr="001D7EE5">
        <w:rPr>
          <w:sz w:val="22"/>
          <w:szCs w:val="22"/>
        </w:rPr>
        <w:t xml:space="preserve">Cultivation </w:t>
      </w:r>
      <w:r w:rsidR="0007293B" w:rsidRPr="001D7EE5">
        <w:rPr>
          <w:sz w:val="22"/>
          <w:szCs w:val="22"/>
        </w:rPr>
        <w:t>of soil</w:t>
      </w:r>
      <w:r w:rsidR="00900F5F">
        <w:rPr>
          <w:sz w:val="22"/>
          <w:szCs w:val="22"/>
        </w:rPr>
        <w:t>,  planting</w:t>
      </w:r>
      <w:r w:rsidR="001D7EE5" w:rsidRPr="001D7EE5">
        <w:rPr>
          <w:sz w:val="22"/>
          <w:szCs w:val="22"/>
        </w:rPr>
        <w:t xml:space="preserve"> of  different  crops  in different seasons (mostly Rabi &amp; Kharif).</w:t>
      </w:r>
    </w:p>
    <w:p w:rsidR="001D7EE5" w:rsidRPr="001D7EE5" w:rsidRDefault="00577B22" w:rsidP="00B91B6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Supervision of all the operations and hygienic measures in hydroponic farm (control environment agriculture) Holland Assembled </w:t>
      </w:r>
    </w:p>
    <w:p w:rsidR="001D7EE5" w:rsidRPr="001D7EE5" w:rsidRDefault="001D7EE5" w:rsidP="00B91B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D7EE5">
        <w:rPr>
          <w:sz w:val="22"/>
          <w:szCs w:val="22"/>
        </w:rPr>
        <w:t>Facilitate the researchers by providing logistic support at the farm.</w:t>
      </w:r>
    </w:p>
    <w:p w:rsidR="001D7EE5" w:rsidRPr="001D7EE5" w:rsidRDefault="001D7EE5" w:rsidP="00B91B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D7EE5">
        <w:rPr>
          <w:sz w:val="22"/>
          <w:szCs w:val="22"/>
        </w:rPr>
        <w:t>Focusing on introducing organic farming with available resources.</w:t>
      </w:r>
    </w:p>
    <w:p w:rsidR="001D7EE5" w:rsidRPr="001D7EE5" w:rsidRDefault="001D7EE5" w:rsidP="00B91B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D7EE5">
        <w:rPr>
          <w:sz w:val="22"/>
          <w:szCs w:val="22"/>
        </w:rPr>
        <w:t>To check the quality of material (seed, fertilizer, agricultural equipment) during purchasing.</w:t>
      </w:r>
    </w:p>
    <w:p w:rsidR="001D7EE5" w:rsidRPr="001D7EE5" w:rsidRDefault="001D7EE5" w:rsidP="00B91B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D7EE5">
        <w:rPr>
          <w:sz w:val="22"/>
          <w:szCs w:val="22"/>
        </w:rPr>
        <w:t xml:space="preserve">Handling  all  the  pre  harvest  operation  (leveling  of  soil,  moisture  conservation,  weeding,  seed  bed </w:t>
      </w:r>
    </w:p>
    <w:p w:rsidR="001D7EE5" w:rsidRDefault="001D7EE5" w:rsidP="008D0409">
      <w:pPr>
        <w:pStyle w:val="ListParagraph"/>
        <w:ind w:left="880"/>
        <w:rPr>
          <w:sz w:val="22"/>
          <w:szCs w:val="22"/>
        </w:rPr>
      </w:pPr>
      <w:r w:rsidRPr="001D7EE5">
        <w:rPr>
          <w:sz w:val="22"/>
          <w:szCs w:val="22"/>
        </w:rPr>
        <w:t xml:space="preserve"> preparation,  sowing  of  crops,  irrigation,  application  of  pesticide  &amp;  p</w:t>
      </w:r>
      <w:r>
        <w:rPr>
          <w:sz w:val="22"/>
          <w:szCs w:val="22"/>
        </w:rPr>
        <w:t xml:space="preserve">ost-harvest  i.e. harvesting, </w:t>
      </w:r>
      <w:r w:rsidRPr="001D7EE5">
        <w:rPr>
          <w:sz w:val="22"/>
          <w:szCs w:val="22"/>
        </w:rPr>
        <w:t>safe storage, inspection of moisture contents in the grain in the store on the farm.</w:t>
      </w:r>
    </w:p>
    <w:p w:rsidR="007E6AC8" w:rsidRDefault="007E6AC8" w:rsidP="008D0409">
      <w:pPr>
        <w:pStyle w:val="ListParagraph"/>
        <w:ind w:left="880"/>
        <w:rPr>
          <w:sz w:val="22"/>
          <w:szCs w:val="22"/>
        </w:rPr>
      </w:pPr>
    </w:p>
    <w:p w:rsidR="007E6AC8" w:rsidRDefault="007E6AC8" w:rsidP="008D0409">
      <w:pPr>
        <w:pStyle w:val="ListParagraph"/>
        <w:ind w:left="880"/>
        <w:rPr>
          <w:sz w:val="22"/>
          <w:szCs w:val="22"/>
        </w:rPr>
      </w:pPr>
    </w:p>
    <w:p w:rsidR="007E6AC8" w:rsidRDefault="007E6AC8" w:rsidP="008D0409">
      <w:pPr>
        <w:pStyle w:val="ListParagraph"/>
        <w:ind w:left="880"/>
        <w:rPr>
          <w:sz w:val="22"/>
          <w:szCs w:val="22"/>
        </w:rPr>
      </w:pPr>
    </w:p>
    <w:p w:rsidR="00887955" w:rsidRPr="008D0409" w:rsidRDefault="00887955" w:rsidP="008D0409">
      <w:pPr>
        <w:pStyle w:val="ListParagraph"/>
        <w:ind w:left="880"/>
        <w:rPr>
          <w:sz w:val="22"/>
          <w:szCs w:val="22"/>
        </w:rPr>
      </w:pPr>
    </w:p>
    <w:p w:rsidR="001D7EE5" w:rsidRPr="001D7EE5" w:rsidRDefault="001D7EE5" w:rsidP="00B91B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D7EE5">
        <w:rPr>
          <w:sz w:val="22"/>
          <w:szCs w:val="22"/>
        </w:rPr>
        <w:t>Adopting the latest innovation production techniques to enhance the farm production.</w:t>
      </w:r>
    </w:p>
    <w:p w:rsidR="001D7EE5" w:rsidRPr="00200229" w:rsidRDefault="001D7EE5" w:rsidP="00B91B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D7EE5">
        <w:rPr>
          <w:sz w:val="22"/>
          <w:szCs w:val="22"/>
        </w:rPr>
        <w:t>Prepare &amp; maintain the annual report &amp; record of the farm.</w:t>
      </w:r>
    </w:p>
    <w:p w:rsidR="001D7EE5" w:rsidRPr="001D7EE5" w:rsidRDefault="001D7EE5" w:rsidP="00B91B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D7EE5">
        <w:rPr>
          <w:sz w:val="22"/>
          <w:szCs w:val="22"/>
        </w:rPr>
        <w:t>Organize farmers’ days at farm to introduce the new developments in the agriculture field.</w:t>
      </w:r>
    </w:p>
    <w:p w:rsidR="001D7EE5" w:rsidRPr="001D7EE5" w:rsidRDefault="001D7EE5" w:rsidP="00B91B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D7EE5">
        <w:rPr>
          <w:sz w:val="22"/>
          <w:szCs w:val="22"/>
        </w:rPr>
        <w:t>Take appropr</w:t>
      </w:r>
      <w:r w:rsidR="00AF7CAE">
        <w:rPr>
          <w:sz w:val="22"/>
          <w:szCs w:val="22"/>
        </w:rPr>
        <w:t>iate measures to conserve the</w:t>
      </w:r>
      <w:r w:rsidRPr="001D7EE5">
        <w:rPr>
          <w:sz w:val="22"/>
          <w:szCs w:val="22"/>
        </w:rPr>
        <w:t xml:space="preserve"> soil moisture in rain dependent area &amp; to reduce the soil</w:t>
      </w:r>
      <w:r>
        <w:rPr>
          <w:sz w:val="22"/>
          <w:szCs w:val="22"/>
        </w:rPr>
        <w:t xml:space="preserve"> </w:t>
      </w:r>
      <w:r w:rsidRPr="001D7EE5">
        <w:rPr>
          <w:sz w:val="22"/>
          <w:szCs w:val="22"/>
        </w:rPr>
        <w:t>erosion.</w:t>
      </w:r>
    </w:p>
    <w:p w:rsidR="001D7EE5" w:rsidRPr="001D7EE5" w:rsidRDefault="001D7EE5" w:rsidP="00B91B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D7EE5">
        <w:rPr>
          <w:sz w:val="22"/>
          <w:szCs w:val="22"/>
        </w:rPr>
        <w:t>Check soil fertility &amp; conduct soil analysis &amp; apply crops nutrients N.P.K. in balance proportion.</w:t>
      </w:r>
    </w:p>
    <w:p w:rsidR="001D7EE5" w:rsidRDefault="001D7EE5" w:rsidP="00B91B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D7EE5">
        <w:rPr>
          <w:sz w:val="22"/>
          <w:szCs w:val="22"/>
        </w:rPr>
        <w:t>Regular  Inspection  of  farm  crops  &amp;  taking  suitable  measures  to  prevent  the  infestation  of  Pests  &amp; Diseases</w:t>
      </w:r>
      <w:r w:rsidR="00577B22">
        <w:rPr>
          <w:sz w:val="22"/>
          <w:szCs w:val="22"/>
        </w:rPr>
        <w:t xml:space="preserve"> IP&amp;DM (Integrated pest and disease management)</w:t>
      </w:r>
      <w:r w:rsidRPr="001D7EE5">
        <w:rPr>
          <w:sz w:val="22"/>
          <w:szCs w:val="22"/>
        </w:rPr>
        <w:t>.</w:t>
      </w:r>
    </w:p>
    <w:p w:rsidR="009540B1" w:rsidRDefault="009540B1" w:rsidP="009540B1">
      <w:pPr>
        <w:pStyle w:val="ListParagraph"/>
        <w:ind w:left="880"/>
        <w:rPr>
          <w:sz w:val="22"/>
          <w:szCs w:val="22"/>
        </w:rPr>
      </w:pPr>
    </w:p>
    <w:p w:rsidR="009E6C60" w:rsidRDefault="00F50F0A" w:rsidP="00F50F0A">
      <w:pPr>
        <w:spacing w:line="240" w:lineRule="exact"/>
        <w:ind w:left="520"/>
        <w:rPr>
          <w:b/>
          <w:spacing w:val="-1"/>
          <w:position w:val="-1"/>
          <w:sz w:val="28"/>
          <w:szCs w:val="28"/>
          <w:u w:val="thick" w:color="000000"/>
        </w:rPr>
      </w:pPr>
      <w:r w:rsidRPr="00F50F0A">
        <w:rPr>
          <w:b/>
          <w:spacing w:val="-1"/>
          <w:position w:val="-1"/>
          <w:sz w:val="28"/>
          <w:szCs w:val="28"/>
          <w:u w:val="thick" w:color="000000"/>
        </w:rPr>
        <w:t>Extra Skill</w:t>
      </w:r>
      <w:r>
        <w:rPr>
          <w:b/>
          <w:spacing w:val="-1"/>
          <w:position w:val="-1"/>
          <w:sz w:val="28"/>
          <w:szCs w:val="28"/>
          <w:u w:val="thick" w:color="000000"/>
        </w:rPr>
        <w:t>:</w:t>
      </w:r>
    </w:p>
    <w:p w:rsidR="00F50F0A" w:rsidRDefault="00F50F0A" w:rsidP="00F50F0A">
      <w:pPr>
        <w:spacing w:line="240" w:lineRule="exact"/>
        <w:ind w:left="520"/>
        <w:rPr>
          <w:b/>
          <w:spacing w:val="-1"/>
          <w:position w:val="-1"/>
          <w:sz w:val="28"/>
          <w:szCs w:val="28"/>
          <w:u w:val="thick" w:color="000000"/>
        </w:rPr>
      </w:pPr>
    </w:p>
    <w:p w:rsidR="00F50F0A" w:rsidRPr="007A0726" w:rsidRDefault="00F50F0A" w:rsidP="00B91B63">
      <w:pPr>
        <w:pStyle w:val="ListParagraph"/>
        <w:numPr>
          <w:ilvl w:val="0"/>
          <w:numId w:val="9"/>
        </w:numPr>
        <w:spacing w:line="240" w:lineRule="exact"/>
        <w:rPr>
          <w:spacing w:val="-1"/>
          <w:position w:val="-1"/>
          <w:sz w:val="28"/>
          <w:szCs w:val="28"/>
        </w:rPr>
      </w:pPr>
      <w:r w:rsidRPr="007A0726">
        <w:rPr>
          <w:spacing w:val="-1"/>
          <w:position w:val="-1"/>
          <w:sz w:val="22"/>
          <w:szCs w:val="22"/>
        </w:rPr>
        <w:t>Possess U.A.E Vehicle Driving License</w:t>
      </w:r>
      <w:r w:rsidRPr="007A0726">
        <w:rPr>
          <w:spacing w:val="-1"/>
          <w:position w:val="-1"/>
          <w:sz w:val="28"/>
          <w:szCs w:val="28"/>
        </w:rPr>
        <w:t>.</w:t>
      </w:r>
    </w:p>
    <w:p w:rsidR="004E31AB" w:rsidRDefault="004E31AB" w:rsidP="004E31AB">
      <w:pPr>
        <w:spacing w:before="59"/>
        <w:rPr>
          <w:spacing w:val="1"/>
          <w:sz w:val="22"/>
          <w:szCs w:val="22"/>
        </w:rPr>
      </w:pPr>
    </w:p>
    <w:sectPr w:rsidR="004E31AB" w:rsidSect="00DB6EF9">
      <w:headerReference w:type="default" r:id="rId9"/>
      <w:footerReference w:type="default" r:id="rId10"/>
      <w:pgSz w:w="11920" w:h="16840"/>
      <w:pgMar w:top="1540" w:right="780" w:bottom="280" w:left="920" w:header="581" w:footer="47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465" w:rsidRDefault="00150465" w:rsidP="00DB6EF9">
      <w:r>
        <w:separator/>
      </w:r>
    </w:p>
  </w:endnote>
  <w:endnote w:type="continuationSeparator" w:id="1">
    <w:p w:rsidR="00150465" w:rsidRDefault="00150465" w:rsidP="00DB6E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F5F" w:rsidRDefault="00456EE8">
    <w:pPr>
      <w:spacing w:line="200" w:lineRule="exact"/>
    </w:pPr>
    <w:r>
      <w:pict>
        <v:group id="_x0000_s2050" style="position:absolute;margin-left:52.55pt;margin-top:797.05pt;width:498pt;height:0;z-index:-251658240;mso-position-horizontal-relative:page;mso-position-vertical-relative:page" coordorigin="1051,15941" coordsize="9960,0">
          <v:shape id="_x0000_s2051" style="position:absolute;left:1051;top:15941;width:9960;height:0" coordorigin="1051,15941" coordsize="9960,0" path="m1051,15941r9960,e" filled="f" strokeweight="1.54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2.85pt;margin-top:798.8pt;width:47.3pt;height:11.95pt;z-index:-251657216;mso-position-horizontal-relative:page;mso-position-vertical-relative:page" filled="f" stroked="f">
          <v:textbox style="mso-next-textbox:#_x0000_s2049" inset="0,0,0,0">
            <w:txbxContent>
              <w:p w:rsidR="00900F5F" w:rsidRDefault="00900F5F">
                <w:pPr>
                  <w:spacing w:line="220" w:lineRule="exact"/>
                  <w:ind w:left="20" w:right="-30"/>
                </w:pPr>
                <w:r>
                  <w:rPr>
                    <w:spacing w:val="2"/>
                  </w:rPr>
                  <w:t>P</w:t>
                </w:r>
                <w:r>
                  <w:t>a</w:t>
                </w:r>
                <w:r>
                  <w:rPr>
                    <w:spacing w:val="-1"/>
                  </w:rPr>
                  <w:t>g</w:t>
                </w:r>
                <w:r>
                  <w:t>e</w:t>
                </w:r>
                <w:r>
                  <w:rPr>
                    <w:spacing w:val="-3"/>
                  </w:rPr>
                  <w:t xml:space="preserve"> </w:t>
                </w:r>
                <w:fldSimple w:instr=" PAGE ">
                  <w:r w:rsidR="007E6AC8">
                    <w:rPr>
                      <w:noProof/>
                    </w:rPr>
                    <w:t>4</w:t>
                  </w:r>
                </w:fldSimple>
                <w:r>
                  <w:rPr>
                    <w:spacing w:val="1"/>
                  </w:rPr>
                  <w:t xml:space="preserve"> o</w:t>
                </w:r>
                <w:r>
                  <w:t>f</w:t>
                </w:r>
                <w:r>
                  <w:rPr>
                    <w:spacing w:val="-3"/>
                  </w:rPr>
                  <w:t xml:space="preserve"> </w:t>
                </w:r>
                <w: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465" w:rsidRDefault="00150465" w:rsidP="00DB6EF9">
      <w:r>
        <w:separator/>
      </w:r>
    </w:p>
  </w:footnote>
  <w:footnote w:type="continuationSeparator" w:id="1">
    <w:p w:rsidR="00150465" w:rsidRDefault="00150465" w:rsidP="00DB6E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F5F" w:rsidRDefault="00456EE8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05.25pt;margin-top:28.05pt;width:315.4pt;height:60.55pt;z-index:-251659264;mso-position-horizontal-relative:page;mso-position-vertical-relative:page" filled="f" stroked="f">
          <v:textbox style="mso-next-textbox:#_x0000_s2052" inset="0,0,0,0">
            <w:txbxContent>
              <w:p w:rsidR="00900F5F" w:rsidRDefault="00900F5F">
                <w:pPr>
                  <w:spacing w:line="340" w:lineRule="exact"/>
                  <w:ind w:left="1541" w:right="1543"/>
                  <w:jc w:val="center"/>
                  <w:rPr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  <w:u w:val="thick" w:color="000000"/>
                  </w:rPr>
                  <w:t>Curricul</w:t>
                </w:r>
                <w:r>
                  <w:rPr>
                    <w:b/>
                    <w:spacing w:val="2"/>
                    <w:sz w:val="32"/>
                    <w:szCs w:val="32"/>
                    <w:u w:val="thick" w:color="000000"/>
                  </w:rPr>
                  <w:t>u</w:t>
                </w:r>
                <w:r>
                  <w:rPr>
                    <w:b/>
                    <w:sz w:val="32"/>
                    <w:szCs w:val="32"/>
                    <w:u w:val="thick" w:color="000000"/>
                  </w:rPr>
                  <w:t>m</w:t>
                </w:r>
                <w:r>
                  <w:rPr>
                    <w:b/>
                    <w:spacing w:val="-17"/>
                    <w:sz w:val="32"/>
                    <w:szCs w:val="32"/>
                    <w:u w:val="thick" w:color="000000"/>
                  </w:rPr>
                  <w:t xml:space="preserve"> </w:t>
                </w:r>
                <w:r>
                  <w:rPr>
                    <w:b/>
                    <w:w w:val="99"/>
                    <w:sz w:val="32"/>
                    <w:szCs w:val="32"/>
                    <w:u w:val="thick" w:color="000000"/>
                  </w:rPr>
                  <w:t>V</w:t>
                </w:r>
                <w:r>
                  <w:rPr>
                    <w:b/>
                    <w:spacing w:val="2"/>
                    <w:w w:val="99"/>
                    <w:sz w:val="32"/>
                    <w:szCs w:val="32"/>
                    <w:u w:val="thick" w:color="000000"/>
                  </w:rPr>
                  <w:t>i</w:t>
                </w:r>
                <w:r>
                  <w:rPr>
                    <w:b/>
                    <w:w w:val="99"/>
                    <w:sz w:val="32"/>
                    <w:szCs w:val="32"/>
                    <w:u w:val="thick" w:color="000000"/>
                  </w:rPr>
                  <w:t>tae</w:t>
                </w:r>
              </w:p>
              <w:p w:rsidR="00900F5F" w:rsidRDefault="00900F5F">
                <w:pPr>
                  <w:spacing w:before="7" w:line="200" w:lineRule="exact"/>
                </w:pPr>
              </w:p>
              <w:p w:rsidR="00900F5F" w:rsidRPr="009D668C" w:rsidRDefault="00900F5F">
                <w:pPr>
                  <w:ind w:left="808" w:right="806"/>
                  <w:jc w:val="center"/>
                  <w:rPr>
                    <w:sz w:val="36"/>
                    <w:szCs w:val="36"/>
                  </w:rPr>
                </w:pPr>
                <w:r w:rsidRPr="009D668C">
                  <w:rPr>
                    <w:b/>
                    <w:spacing w:val="-1"/>
                    <w:sz w:val="36"/>
                    <w:szCs w:val="36"/>
                  </w:rPr>
                  <w:t xml:space="preserve">Fahim Asif </w:t>
                </w:r>
                <w:r w:rsidR="00315EAF">
                  <w:rPr>
                    <w:b/>
                    <w:spacing w:val="-1"/>
                    <w:sz w:val="36"/>
                    <w:szCs w:val="36"/>
                  </w:rPr>
                  <w:t>Shah</w:t>
                </w:r>
              </w:p>
              <w:p w:rsidR="00900F5F" w:rsidRDefault="00900F5F">
                <w:pPr>
                  <w:spacing w:line="260" w:lineRule="exact"/>
                  <w:ind w:left="-18" w:right="-18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C</w:t>
                </w:r>
                <w:r>
                  <w:rPr>
                    <w:b/>
                    <w:spacing w:val="-1"/>
                    <w:sz w:val="24"/>
                    <w:szCs w:val="24"/>
                  </w:rPr>
                  <w:t>e</w:t>
                </w:r>
                <w:r>
                  <w:rPr>
                    <w:b/>
                    <w:sz w:val="24"/>
                    <w:szCs w:val="24"/>
                  </w:rPr>
                  <w:t>l</w:t>
                </w:r>
                <w:r>
                  <w:rPr>
                    <w:b/>
                    <w:spacing w:val="1"/>
                    <w:sz w:val="24"/>
                    <w:szCs w:val="24"/>
                  </w:rPr>
                  <w:t>l</w:t>
                </w:r>
                <w:r>
                  <w:rPr>
                    <w:b/>
                    <w:sz w:val="24"/>
                    <w:szCs w:val="24"/>
                  </w:rPr>
                  <w:t>: +965-603834888      Email: fahimasif54@gmail.com</w:t>
                </w:r>
              </w:p>
              <w:p w:rsidR="00900F5F" w:rsidRDefault="00900F5F">
                <w:pPr>
                  <w:spacing w:line="260" w:lineRule="exact"/>
                  <w:ind w:left="-18" w:right="-18"/>
                  <w:jc w:val="center"/>
                  <w:rPr>
                    <w:b/>
                    <w:sz w:val="24"/>
                    <w:szCs w:val="24"/>
                  </w:rPr>
                </w:pPr>
              </w:p>
              <w:p w:rsidR="00900F5F" w:rsidRDefault="00900F5F">
                <w:pPr>
                  <w:spacing w:line="260" w:lineRule="exact"/>
                  <w:ind w:left="-18" w:right="-18"/>
                  <w:jc w:val="center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 xml:space="preserve">     </w:t>
                </w:r>
                <w:r>
                  <w:rPr>
                    <w:b/>
                    <w:spacing w:val="3"/>
                    <w:sz w:val="24"/>
                    <w:szCs w:val="24"/>
                  </w:rPr>
                  <w:t>E</w:t>
                </w:r>
                <w:r>
                  <w:rPr>
                    <w:b/>
                    <w:spacing w:val="-3"/>
                    <w:sz w:val="24"/>
                    <w:szCs w:val="24"/>
                  </w:rPr>
                  <w:t>m</w:t>
                </w:r>
                <w:r>
                  <w:rPr>
                    <w:b/>
                    <w:sz w:val="24"/>
                    <w:szCs w:val="24"/>
                  </w:rPr>
                  <w:t>ai</w:t>
                </w:r>
                <w:r>
                  <w:rPr>
                    <w:b/>
                    <w:spacing w:val="1"/>
                    <w:sz w:val="24"/>
                    <w:szCs w:val="24"/>
                  </w:rPr>
                  <w:t>l</w:t>
                </w:r>
                <w:r>
                  <w:rPr>
                    <w:b/>
                    <w:sz w:val="24"/>
                    <w:szCs w:val="24"/>
                  </w:rPr>
                  <w:t>:</w:t>
                </w:r>
                <w:r>
                  <w:rPr>
                    <w:b/>
                    <w:spacing w:val="1"/>
                    <w:sz w:val="24"/>
                    <w:szCs w:val="24"/>
                  </w:rPr>
                  <w:t xml:space="preserve"> </w:t>
                </w:r>
                <w:hyperlink r:id="rId1" w:history="1">
                  <w:r>
                    <w:rPr>
                      <w:rStyle w:val="Hyperlink"/>
                      <w:b/>
                      <w:spacing w:val="-3"/>
                      <w:sz w:val="24"/>
                      <w:szCs w:val="24"/>
                    </w:rPr>
                    <w:t>fahimasif54</w:t>
                  </w:r>
                  <w:r w:rsidRPr="00FA5C89">
                    <w:rPr>
                      <w:rStyle w:val="Hyperlink"/>
                      <w:b/>
                      <w:sz w:val="24"/>
                      <w:szCs w:val="24"/>
                    </w:rPr>
                    <w:t>@</w:t>
                  </w:r>
                  <w:r w:rsidRPr="00FA5C89">
                    <w:rPr>
                      <w:rStyle w:val="Hyperlink"/>
                      <w:b/>
                      <w:spacing w:val="2"/>
                      <w:sz w:val="24"/>
                      <w:szCs w:val="24"/>
                    </w:rPr>
                    <w:t>g</w:t>
                  </w:r>
                  <w:r w:rsidRPr="00FA5C89">
                    <w:rPr>
                      <w:rStyle w:val="Hyperlink"/>
                      <w:b/>
                      <w:spacing w:val="-1"/>
                      <w:sz w:val="24"/>
                      <w:szCs w:val="24"/>
                    </w:rPr>
                    <w:t>m</w:t>
                  </w:r>
                  <w:r w:rsidRPr="00FA5C89">
                    <w:rPr>
                      <w:rStyle w:val="Hyperlink"/>
                      <w:b/>
                      <w:sz w:val="24"/>
                      <w:szCs w:val="24"/>
                    </w:rPr>
                    <w:t>ai</w:t>
                  </w:r>
                  <w:r w:rsidRPr="00FA5C89">
                    <w:rPr>
                      <w:rStyle w:val="Hyperlink"/>
                      <w:b/>
                      <w:spacing w:val="1"/>
                      <w:sz w:val="24"/>
                      <w:szCs w:val="24"/>
                    </w:rPr>
                    <w:t>l</w:t>
                  </w:r>
                  <w:r w:rsidRPr="00FA5C89">
                    <w:rPr>
                      <w:rStyle w:val="Hyperlink"/>
                      <w:b/>
                      <w:sz w:val="24"/>
                      <w:szCs w:val="24"/>
                    </w:rPr>
                    <w:t>.</w:t>
                  </w:r>
                  <w:r w:rsidRPr="00FA5C89">
                    <w:rPr>
                      <w:rStyle w:val="Hyperlink"/>
                      <w:b/>
                      <w:spacing w:val="-1"/>
                      <w:sz w:val="24"/>
                      <w:szCs w:val="24"/>
                    </w:rPr>
                    <w:t>c</w:t>
                  </w:r>
                </w:hyperlink>
                <w:hyperlink>
                  <w:r>
                    <w:rPr>
                      <w:b/>
                      <w:sz w:val="24"/>
                      <w:szCs w:val="24"/>
                    </w:rPr>
                    <w:t>om</w:t>
                  </w:r>
                </w:hyperlink>
              </w:p>
            </w:txbxContent>
          </v:textbox>
          <w10:wrap anchorx="page" anchory="page"/>
        </v:shape>
      </w:pict>
    </w:r>
  </w:p>
  <w:p w:rsidR="00900F5F" w:rsidRDefault="00456EE8">
    <w:r>
      <w:pict>
        <v:group id="_x0000_s2053" style="position:absolute;margin-left:63.85pt;margin-top:88.6pt;width:498pt;height:0;z-index:-251660288;mso-position-horizontal-relative:page;mso-position-vertical-relative:page" coordorigin="1051,1772" coordsize="9960,0">
          <v:shape id="_x0000_s2054" style="position:absolute;left:1051;top:1772;width:9960;height:0" coordorigin="1051,1772" coordsize="9960,0" path="m1051,1772r9960,e" filled="f" strokeweight="1.54pt">
            <v:path arrowok="t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4A56"/>
    <w:multiLevelType w:val="hybridMultilevel"/>
    <w:tmpl w:val="0F28EC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FA381F"/>
    <w:multiLevelType w:val="hybridMultilevel"/>
    <w:tmpl w:val="89AC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959C1"/>
    <w:multiLevelType w:val="hybridMultilevel"/>
    <w:tmpl w:val="2AE03180"/>
    <w:lvl w:ilvl="0" w:tplc="04090001">
      <w:start w:val="1"/>
      <w:numFmt w:val="bullet"/>
      <w:lvlText w:val=""/>
      <w:lvlJc w:val="left"/>
      <w:pPr>
        <w:ind w:left="2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9" w:hanging="360"/>
      </w:pPr>
      <w:rPr>
        <w:rFonts w:ascii="Wingdings" w:hAnsi="Wingdings" w:hint="default"/>
      </w:rPr>
    </w:lvl>
  </w:abstractNum>
  <w:abstractNum w:abstractNumId="3">
    <w:nsid w:val="154644D9"/>
    <w:multiLevelType w:val="hybridMultilevel"/>
    <w:tmpl w:val="F9F01E68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4">
    <w:nsid w:val="190456AA"/>
    <w:multiLevelType w:val="hybridMultilevel"/>
    <w:tmpl w:val="DDD6D7D2"/>
    <w:lvl w:ilvl="0" w:tplc="04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5">
    <w:nsid w:val="23576FCF"/>
    <w:multiLevelType w:val="hybridMultilevel"/>
    <w:tmpl w:val="0AF0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CF3BC9"/>
    <w:multiLevelType w:val="hybridMultilevel"/>
    <w:tmpl w:val="3E989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4C02B3"/>
    <w:multiLevelType w:val="hybridMultilevel"/>
    <w:tmpl w:val="422E5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0EF6B5D"/>
    <w:multiLevelType w:val="hybridMultilevel"/>
    <w:tmpl w:val="7840D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E952726"/>
    <w:multiLevelType w:val="hybridMultilevel"/>
    <w:tmpl w:val="2334D3C8"/>
    <w:lvl w:ilvl="0" w:tplc="04090001">
      <w:start w:val="1"/>
      <w:numFmt w:val="bullet"/>
      <w:lvlText w:val=""/>
      <w:lvlJc w:val="left"/>
      <w:pPr>
        <w:ind w:left="15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0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0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462" w:hanging="360"/>
      </w:pPr>
      <w:rPr>
        <w:rFonts w:ascii="Wingdings" w:hAnsi="Wingdings" w:hint="default"/>
      </w:rPr>
    </w:lvl>
  </w:abstractNum>
  <w:abstractNum w:abstractNumId="10">
    <w:nsid w:val="429C2FEC"/>
    <w:multiLevelType w:val="hybridMultilevel"/>
    <w:tmpl w:val="797A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B2C88"/>
    <w:multiLevelType w:val="hybridMultilevel"/>
    <w:tmpl w:val="386622F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97018E4"/>
    <w:multiLevelType w:val="hybridMultilevel"/>
    <w:tmpl w:val="DF5A3F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6A530C"/>
    <w:multiLevelType w:val="hybridMultilevel"/>
    <w:tmpl w:val="931E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56E71"/>
    <w:multiLevelType w:val="hybridMultilevel"/>
    <w:tmpl w:val="88580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BA71A8"/>
    <w:multiLevelType w:val="hybridMultilevel"/>
    <w:tmpl w:val="207CA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CD14A2"/>
    <w:multiLevelType w:val="hybridMultilevel"/>
    <w:tmpl w:val="A0D0C5F4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7">
    <w:nsid w:val="5F9D6123"/>
    <w:multiLevelType w:val="hybridMultilevel"/>
    <w:tmpl w:val="12524182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8">
    <w:nsid w:val="684A2A39"/>
    <w:multiLevelType w:val="hybridMultilevel"/>
    <w:tmpl w:val="DF34932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9">
    <w:nsid w:val="68CF1D9E"/>
    <w:multiLevelType w:val="hybridMultilevel"/>
    <w:tmpl w:val="FC3C4A60"/>
    <w:lvl w:ilvl="0" w:tplc="04090001">
      <w:start w:val="1"/>
      <w:numFmt w:val="bullet"/>
      <w:lvlText w:val=""/>
      <w:lvlJc w:val="left"/>
      <w:pPr>
        <w:ind w:left="1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20">
    <w:nsid w:val="74DC7229"/>
    <w:multiLevelType w:val="hybridMultilevel"/>
    <w:tmpl w:val="012A1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C2A1B44"/>
    <w:multiLevelType w:val="hybridMultilevel"/>
    <w:tmpl w:val="46080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2"/>
  </w:num>
  <w:num w:numId="4">
    <w:abstractNumId w:val="2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16"/>
  </w:num>
  <w:num w:numId="10">
    <w:abstractNumId w:val="15"/>
  </w:num>
  <w:num w:numId="11">
    <w:abstractNumId w:val="19"/>
  </w:num>
  <w:num w:numId="12">
    <w:abstractNumId w:val="1"/>
  </w:num>
  <w:num w:numId="13">
    <w:abstractNumId w:val="17"/>
  </w:num>
  <w:num w:numId="14">
    <w:abstractNumId w:val="10"/>
  </w:num>
  <w:num w:numId="15">
    <w:abstractNumId w:val="21"/>
  </w:num>
  <w:num w:numId="16">
    <w:abstractNumId w:val="14"/>
  </w:num>
  <w:num w:numId="17">
    <w:abstractNumId w:val="0"/>
  </w:num>
  <w:num w:numId="18">
    <w:abstractNumId w:val="11"/>
  </w:num>
  <w:num w:numId="19">
    <w:abstractNumId w:val="13"/>
  </w:num>
  <w:num w:numId="20">
    <w:abstractNumId w:val="3"/>
  </w:num>
  <w:num w:numId="21">
    <w:abstractNumId w:val="2"/>
  </w:num>
  <w:num w:numId="22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727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B6EF9"/>
    <w:rsid w:val="00004CD4"/>
    <w:rsid w:val="00037E01"/>
    <w:rsid w:val="00051915"/>
    <w:rsid w:val="000550A9"/>
    <w:rsid w:val="0007293B"/>
    <w:rsid w:val="000842FA"/>
    <w:rsid w:val="00090B10"/>
    <w:rsid w:val="000A4B11"/>
    <w:rsid w:val="000B6BAD"/>
    <w:rsid w:val="000B6E09"/>
    <w:rsid w:val="000D08B4"/>
    <w:rsid w:val="000D6028"/>
    <w:rsid w:val="000E1E4E"/>
    <w:rsid w:val="000E577D"/>
    <w:rsid w:val="00124162"/>
    <w:rsid w:val="00124790"/>
    <w:rsid w:val="00150465"/>
    <w:rsid w:val="00157456"/>
    <w:rsid w:val="00184DD1"/>
    <w:rsid w:val="00193836"/>
    <w:rsid w:val="001A09AF"/>
    <w:rsid w:val="001A7DF8"/>
    <w:rsid w:val="001B572C"/>
    <w:rsid w:val="001C74EE"/>
    <w:rsid w:val="001D0291"/>
    <w:rsid w:val="001D7EE5"/>
    <w:rsid w:val="001E1AAD"/>
    <w:rsid w:val="001E54CB"/>
    <w:rsid w:val="001F207E"/>
    <w:rsid w:val="00200229"/>
    <w:rsid w:val="002152CD"/>
    <w:rsid w:val="00215CDB"/>
    <w:rsid w:val="0022197D"/>
    <w:rsid w:val="00227259"/>
    <w:rsid w:val="0023528B"/>
    <w:rsid w:val="002434E4"/>
    <w:rsid w:val="00243B7B"/>
    <w:rsid w:val="002619D6"/>
    <w:rsid w:val="00271EC7"/>
    <w:rsid w:val="0027427A"/>
    <w:rsid w:val="002807A3"/>
    <w:rsid w:val="002957D1"/>
    <w:rsid w:val="002A1B53"/>
    <w:rsid w:val="002A317C"/>
    <w:rsid w:val="002D1939"/>
    <w:rsid w:val="002E0B1A"/>
    <w:rsid w:val="002F4F10"/>
    <w:rsid w:val="002F71F6"/>
    <w:rsid w:val="0031328A"/>
    <w:rsid w:val="00315EAF"/>
    <w:rsid w:val="00317648"/>
    <w:rsid w:val="00327305"/>
    <w:rsid w:val="00330A31"/>
    <w:rsid w:val="0034698A"/>
    <w:rsid w:val="003757CD"/>
    <w:rsid w:val="003A00B7"/>
    <w:rsid w:val="003A77F1"/>
    <w:rsid w:val="003D5BD6"/>
    <w:rsid w:val="004105C1"/>
    <w:rsid w:val="00414AFB"/>
    <w:rsid w:val="00420349"/>
    <w:rsid w:val="00426A73"/>
    <w:rsid w:val="00453A2B"/>
    <w:rsid w:val="00456EE8"/>
    <w:rsid w:val="00470086"/>
    <w:rsid w:val="0048666E"/>
    <w:rsid w:val="004B26B0"/>
    <w:rsid w:val="004D3EBA"/>
    <w:rsid w:val="004E31AB"/>
    <w:rsid w:val="004E4C6A"/>
    <w:rsid w:val="004F7677"/>
    <w:rsid w:val="005062DF"/>
    <w:rsid w:val="005063AD"/>
    <w:rsid w:val="00510ECD"/>
    <w:rsid w:val="0051578B"/>
    <w:rsid w:val="00516D26"/>
    <w:rsid w:val="0053694F"/>
    <w:rsid w:val="00536CB3"/>
    <w:rsid w:val="00545677"/>
    <w:rsid w:val="00550ACC"/>
    <w:rsid w:val="00550B93"/>
    <w:rsid w:val="005560D5"/>
    <w:rsid w:val="00565109"/>
    <w:rsid w:val="0056686E"/>
    <w:rsid w:val="00566AEB"/>
    <w:rsid w:val="00570C15"/>
    <w:rsid w:val="00577B22"/>
    <w:rsid w:val="005800E0"/>
    <w:rsid w:val="005939FD"/>
    <w:rsid w:val="00595175"/>
    <w:rsid w:val="005B41A1"/>
    <w:rsid w:val="005B43CE"/>
    <w:rsid w:val="005B4B28"/>
    <w:rsid w:val="005C1DFC"/>
    <w:rsid w:val="005D789B"/>
    <w:rsid w:val="005E30DC"/>
    <w:rsid w:val="005E72CC"/>
    <w:rsid w:val="00603F20"/>
    <w:rsid w:val="00607CCE"/>
    <w:rsid w:val="00613073"/>
    <w:rsid w:val="0065513D"/>
    <w:rsid w:val="006614D6"/>
    <w:rsid w:val="00664CC9"/>
    <w:rsid w:val="00667E8D"/>
    <w:rsid w:val="006829BB"/>
    <w:rsid w:val="006907B2"/>
    <w:rsid w:val="006D2FEE"/>
    <w:rsid w:val="006E1203"/>
    <w:rsid w:val="006E2F27"/>
    <w:rsid w:val="006F19A8"/>
    <w:rsid w:val="00715F35"/>
    <w:rsid w:val="00721BFE"/>
    <w:rsid w:val="00725516"/>
    <w:rsid w:val="0074016D"/>
    <w:rsid w:val="00783519"/>
    <w:rsid w:val="007A0726"/>
    <w:rsid w:val="007B1864"/>
    <w:rsid w:val="007B27A3"/>
    <w:rsid w:val="007B4706"/>
    <w:rsid w:val="007B75BB"/>
    <w:rsid w:val="007C1847"/>
    <w:rsid w:val="007C642D"/>
    <w:rsid w:val="007D3400"/>
    <w:rsid w:val="007D6175"/>
    <w:rsid w:val="007D6300"/>
    <w:rsid w:val="007D6619"/>
    <w:rsid w:val="007E6AC8"/>
    <w:rsid w:val="00805399"/>
    <w:rsid w:val="00810E4C"/>
    <w:rsid w:val="008215E9"/>
    <w:rsid w:val="00842412"/>
    <w:rsid w:val="00845C52"/>
    <w:rsid w:val="00856176"/>
    <w:rsid w:val="00887955"/>
    <w:rsid w:val="0089033B"/>
    <w:rsid w:val="00890596"/>
    <w:rsid w:val="0089544B"/>
    <w:rsid w:val="00895B79"/>
    <w:rsid w:val="008A012C"/>
    <w:rsid w:val="008A24B5"/>
    <w:rsid w:val="008B5038"/>
    <w:rsid w:val="008B5B32"/>
    <w:rsid w:val="008B69CC"/>
    <w:rsid w:val="008D0409"/>
    <w:rsid w:val="008D63CC"/>
    <w:rsid w:val="008F1D3C"/>
    <w:rsid w:val="00900F5F"/>
    <w:rsid w:val="00901E84"/>
    <w:rsid w:val="009044C7"/>
    <w:rsid w:val="00913006"/>
    <w:rsid w:val="00933AEA"/>
    <w:rsid w:val="009540B1"/>
    <w:rsid w:val="009562D9"/>
    <w:rsid w:val="00961118"/>
    <w:rsid w:val="00976A2C"/>
    <w:rsid w:val="00983EF8"/>
    <w:rsid w:val="00993E96"/>
    <w:rsid w:val="009966ED"/>
    <w:rsid w:val="009A2E3C"/>
    <w:rsid w:val="009A4F4F"/>
    <w:rsid w:val="009A7F47"/>
    <w:rsid w:val="009B04E9"/>
    <w:rsid w:val="009D17BF"/>
    <w:rsid w:val="009D3E4B"/>
    <w:rsid w:val="009D668C"/>
    <w:rsid w:val="009E6C60"/>
    <w:rsid w:val="00A06619"/>
    <w:rsid w:val="00A17B5B"/>
    <w:rsid w:val="00A2058C"/>
    <w:rsid w:val="00A25951"/>
    <w:rsid w:val="00A30432"/>
    <w:rsid w:val="00A3239F"/>
    <w:rsid w:val="00A4457F"/>
    <w:rsid w:val="00A46F61"/>
    <w:rsid w:val="00A537C8"/>
    <w:rsid w:val="00A54291"/>
    <w:rsid w:val="00A5664F"/>
    <w:rsid w:val="00A965F1"/>
    <w:rsid w:val="00AA6A64"/>
    <w:rsid w:val="00AB0BAB"/>
    <w:rsid w:val="00AB5A85"/>
    <w:rsid w:val="00AD01D8"/>
    <w:rsid w:val="00AD6828"/>
    <w:rsid w:val="00AD6CC3"/>
    <w:rsid w:val="00AD7472"/>
    <w:rsid w:val="00AF7CAE"/>
    <w:rsid w:val="00B04841"/>
    <w:rsid w:val="00B113C8"/>
    <w:rsid w:val="00B27797"/>
    <w:rsid w:val="00B471E7"/>
    <w:rsid w:val="00B57C11"/>
    <w:rsid w:val="00B60EB9"/>
    <w:rsid w:val="00B73463"/>
    <w:rsid w:val="00B91B63"/>
    <w:rsid w:val="00BB2A7F"/>
    <w:rsid w:val="00BC4757"/>
    <w:rsid w:val="00BD79B6"/>
    <w:rsid w:val="00BE1451"/>
    <w:rsid w:val="00BE73FC"/>
    <w:rsid w:val="00C10C75"/>
    <w:rsid w:val="00C21F62"/>
    <w:rsid w:val="00C272C6"/>
    <w:rsid w:val="00C33D45"/>
    <w:rsid w:val="00C3669E"/>
    <w:rsid w:val="00C627E0"/>
    <w:rsid w:val="00C6519F"/>
    <w:rsid w:val="00C72075"/>
    <w:rsid w:val="00C75AD9"/>
    <w:rsid w:val="00C836BC"/>
    <w:rsid w:val="00CA664E"/>
    <w:rsid w:val="00CB02AC"/>
    <w:rsid w:val="00CD1462"/>
    <w:rsid w:val="00CE2BA2"/>
    <w:rsid w:val="00CE34E2"/>
    <w:rsid w:val="00CF0AFF"/>
    <w:rsid w:val="00CF183B"/>
    <w:rsid w:val="00D009AE"/>
    <w:rsid w:val="00D04BCA"/>
    <w:rsid w:val="00D14B1F"/>
    <w:rsid w:val="00D36A13"/>
    <w:rsid w:val="00D547F4"/>
    <w:rsid w:val="00D7344D"/>
    <w:rsid w:val="00D83AD3"/>
    <w:rsid w:val="00D90C84"/>
    <w:rsid w:val="00D93684"/>
    <w:rsid w:val="00DA2CBC"/>
    <w:rsid w:val="00DB5B55"/>
    <w:rsid w:val="00DB6EF9"/>
    <w:rsid w:val="00DC0FF2"/>
    <w:rsid w:val="00DC4CF3"/>
    <w:rsid w:val="00DE63EB"/>
    <w:rsid w:val="00DF2DC0"/>
    <w:rsid w:val="00DF3A52"/>
    <w:rsid w:val="00DF5537"/>
    <w:rsid w:val="00E102FA"/>
    <w:rsid w:val="00E23132"/>
    <w:rsid w:val="00E3788A"/>
    <w:rsid w:val="00E53393"/>
    <w:rsid w:val="00E64152"/>
    <w:rsid w:val="00E73C23"/>
    <w:rsid w:val="00E83F56"/>
    <w:rsid w:val="00E8552A"/>
    <w:rsid w:val="00E86AD9"/>
    <w:rsid w:val="00E90806"/>
    <w:rsid w:val="00EB3BB7"/>
    <w:rsid w:val="00EB733A"/>
    <w:rsid w:val="00EE4A06"/>
    <w:rsid w:val="00F22FD5"/>
    <w:rsid w:val="00F23F1F"/>
    <w:rsid w:val="00F267E7"/>
    <w:rsid w:val="00F26BE8"/>
    <w:rsid w:val="00F33327"/>
    <w:rsid w:val="00F47C38"/>
    <w:rsid w:val="00F504E1"/>
    <w:rsid w:val="00F50F0A"/>
    <w:rsid w:val="00F55602"/>
    <w:rsid w:val="00F60E9C"/>
    <w:rsid w:val="00F717DF"/>
    <w:rsid w:val="00F77C6C"/>
    <w:rsid w:val="00F8054C"/>
    <w:rsid w:val="00F9273F"/>
    <w:rsid w:val="00FB1350"/>
    <w:rsid w:val="00FB388B"/>
    <w:rsid w:val="00FB3C72"/>
    <w:rsid w:val="00FC47EF"/>
    <w:rsid w:val="00FC708C"/>
    <w:rsid w:val="00FD35F3"/>
    <w:rsid w:val="00FE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D7E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02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291"/>
  </w:style>
  <w:style w:type="paragraph" w:styleId="Footer">
    <w:name w:val="footer"/>
    <w:basedOn w:val="Normal"/>
    <w:link w:val="FooterChar"/>
    <w:uiPriority w:val="99"/>
    <w:semiHidden/>
    <w:unhideWhenUsed/>
    <w:rsid w:val="001D02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291"/>
  </w:style>
  <w:style w:type="character" w:styleId="Hyperlink">
    <w:name w:val="Hyperlink"/>
    <w:basedOn w:val="DefaultParagraphFont"/>
    <w:uiPriority w:val="99"/>
    <w:unhideWhenUsed/>
    <w:rsid w:val="00453A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2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2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34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mranm99@gmail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BC928-0F8D-4C33-BF66-84D5C2E4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1711</Words>
  <Characters>9758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</dc:creator>
  <cp:lastModifiedBy>user</cp:lastModifiedBy>
  <cp:revision>27</cp:revision>
  <dcterms:created xsi:type="dcterms:W3CDTF">2016-04-12T18:38:00Z</dcterms:created>
  <dcterms:modified xsi:type="dcterms:W3CDTF">2018-05-21T19:13:00Z</dcterms:modified>
</cp:coreProperties>
</file>