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89" w:rsidRPr="00B509A3" w:rsidRDefault="00025889">
      <w:pPr>
        <w:jc w:val="center"/>
        <w:rPr>
          <w:b/>
          <w:sz w:val="28"/>
          <w:szCs w:val="28"/>
          <w:u w:val="single"/>
        </w:rPr>
      </w:pPr>
      <w:r w:rsidRPr="00B509A3">
        <w:rPr>
          <w:b/>
          <w:sz w:val="28"/>
          <w:szCs w:val="28"/>
          <w:u w:val="single"/>
        </w:rPr>
        <w:t>RESUME</w:t>
      </w:r>
    </w:p>
    <w:p w:rsidR="00025889" w:rsidRPr="00487F00" w:rsidRDefault="0078684E">
      <w:pPr>
        <w:rPr>
          <w:b/>
        </w:rPr>
      </w:pPr>
      <w:r>
        <w:rPr>
          <w:b/>
        </w:rPr>
        <w:t>SUNIL V</w:t>
      </w:r>
    </w:p>
    <w:p w:rsidR="00A43EA4" w:rsidRDefault="00025889" w:rsidP="00B716FB">
      <w:pPr>
        <w:pStyle w:val="Heading4"/>
        <w:numPr>
          <w:ilvl w:val="0"/>
          <w:numId w:val="0"/>
        </w:numPr>
        <w:tabs>
          <w:tab w:val="clear" w:pos="1040"/>
          <w:tab w:val="left" w:pos="5200"/>
          <w:tab w:val="left" w:pos="9200"/>
        </w:tabs>
        <w:ind w:left="14" w:hanging="864"/>
        <w:rPr>
          <w:rStyle w:val="Hyperlink"/>
          <w:b/>
          <w:bCs/>
          <w:color w:val="000000"/>
          <w:u w:val="none"/>
        </w:rPr>
      </w:pPr>
      <w:r>
        <w:rPr>
          <w:b/>
          <w:bCs/>
          <w:sz w:val="24"/>
        </w:rPr>
        <w:t xml:space="preserve">  </w:t>
      </w:r>
      <w:r>
        <w:rPr>
          <w:bCs/>
          <w:sz w:val="24"/>
        </w:rPr>
        <w:t xml:space="preserve">            </w:t>
      </w:r>
      <w:r w:rsidR="00B716FB">
        <w:rPr>
          <w:bCs/>
          <w:sz w:val="24"/>
        </w:rPr>
        <w:t xml:space="preserve"> </w:t>
      </w:r>
      <w:r>
        <w:rPr>
          <w:b/>
          <w:bCs/>
        </w:rPr>
        <w:t>E-mail:</w:t>
      </w:r>
      <w:r>
        <w:rPr>
          <w:b/>
          <w:bCs/>
          <w:color w:val="0000FF"/>
        </w:rPr>
        <w:t xml:space="preserve"> </w:t>
      </w:r>
      <w:hyperlink r:id="rId6" w:history="1">
        <w:r w:rsidR="00FE326E" w:rsidRPr="00C32D3D">
          <w:rPr>
            <w:rStyle w:val="Hyperlink"/>
          </w:rPr>
          <w:t>sunil.mech.v@gmail.com</w:t>
        </w:r>
      </w:hyperlink>
      <w:r>
        <w:rPr>
          <w:rStyle w:val="Hyperlink"/>
          <w:b/>
          <w:bCs/>
          <w:color w:val="000000"/>
        </w:rPr>
        <w:br/>
      </w:r>
      <w:r>
        <w:rPr>
          <w:rStyle w:val="Hyperlink"/>
          <w:b/>
          <w:bCs/>
          <w:color w:val="000000"/>
          <w:u w:val="none"/>
        </w:rPr>
        <w:t>Phon</w:t>
      </w:r>
      <w:r w:rsidR="00A43EA4">
        <w:rPr>
          <w:rStyle w:val="Hyperlink"/>
          <w:b/>
          <w:bCs/>
          <w:color w:val="000000"/>
          <w:u w:val="none"/>
        </w:rPr>
        <w:t xml:space="preserve">e: </w:t>
      </w:r>
      <w:r w:rsidR="002003E2">
        <w:rPr>
          <w:rStyle w:val="Hyperlink"/>
          <w:b/>
          <w:bCs/>
          <w:color w:val="000000"/>
          <w:u w:val="none"/>
        </w:rPr>
        <w:t xml:space="preserve"> </w:t>
      </w:r>
      <w:r w:rsidR="00FE326E">
        <w:rPr>
          <w:rStyle w:val="Hyperlink"/>
          <w:b/>
          <w:bCs/>
          <w:color w:val="000000"/>
          <w:u w:val="none"/>
        </w:rPr>
        <w:t xml:space="preserve"> 9611118867</w:t>
      </w:r>
    </w:p>
    <w:p w:rsidR="00025889" w:rsidRPr="00B716FB" w:rsidRDefault="00A43EA4" w:rsidP="00B716FB">
      <w:pPr>
        <w:pStyle w:val="Heading4"/>
        <w:numPr>
          <w:ilvl w:val="0"/>
          <w:numId w:val="0"/>
        </w:numPr>
        <w:tabs>
          <w:tab w:val="clear" w:pos="1040"/>
          <w:tab w:val="left" w:pos="5200"/>
          <w:tab w:val="left" w:pos="9200"/>
        </w:tabs>
        <w:ind w:left="14" w:hanging="864"/>
        <w:rPr>
          <w:bCs/>
          <w:sz w:val="24"/>
        </w:rPr>
      </w:pPr>
      <w:r>
        <w:rPr>
          <w:b/>
          <w:bCs/>
        </w:rPr>
        <w:tab/>
        <w:t xml:space="preserve">            </w:t>
      </w:r>
      <w:r w:rsidR="002003E2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025889">
        <w:rPr>
          <w:rStyle w:val="Hyperlink"/>
          <w:b/>
          <w:bCs/>
          <w:color w:val="000000"/>
          <w:u w:val="none"/>
        </w:rPr>
        <w:br/>
      </w:r>
      <w:r w:rsidR="00025889">
        <w:rPr>
          <w:rStyle w:val="Hyperlink"/>
          <w:b/>
          <w:bCs/>
          <w:color w:val="000000"/>
          <w:u w:val="none"/>
        </w:rPr>
        <w:tab/>
        <w:t xml:space="preserve">  </w:t>
      </w:r>
      <w:r w:rsidR="00025889">
        <w:tab/>
      </w:r>
      <w:r w:rsidR="00025889">
        <w:tab/>
      </w:r>
      <w:r w:rsidR="00025889">
        <w:tab/>
      </w:r>
      <w:r w:rsidR="00025889">
        <w:tab/>
      </w:r>
      <w:r w:rsidR="00025889">
        <w:tab/>
      </w:r>
    </w:p>
    <w:p w:rsidR="00025889" w:rsidRDefault="00025889">
      <w:pPr>
        <w:pBdr>
          <w:top w:val="double" w:sz="1" w:space="1" w:color="000000"/>
        </w:pBdr>
        <w:jc w:val="both"/>
        <w:rPr>
          <w:b/>
          <w:sz w:val="22"/>
          <w:szCs w:val="22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b/>
          <w:u w:val="single"/>
        </w:rPr>
        <w:t>Objective</w:t>
      </w:r>
      <w:r>
        <w:rPr>
          <w:b/>
          <w:sz w:val="22"/>
          <w:szCs w:val="22"/>
          <w:u w:val="single"/>
        </w:rPr>
        <w:t>:</w:t>
      </w:r>
    </w:p>
    <w:p w:rsidR="00025889" w:rsidRDefault="00025889">
      <w:pPr>
        <w:jc w:val="both"/>
        <w:rPr>
          <w:sz w:val="16"/>
          <w:szCs w:val="20"/>
        </w:rPr>
      </w:pPr>
    </w:p>
    <w:p w:rsidR="00025889" w:rsidRDefault="00025889">
      <w:pPr>
        <w:pStyle w:val="BodyTextIndent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Intend to build a career in engineering field with leading corporate of hi-tech environment with excellent technical personalities and with committed &amp; dedicated people, which will help me to explore myself fully and realize my potential. Willing to work as a key responsible player in any challenging &amp; creative environment.</w:t>
      </w:r>
    </w:p>
    <w:p w:rsidR="00CA3C74" w:rsidRDefault="00CA3C74" w:rsidP="007A5B2E">
      <w:pPr>
        <w:pStyle w:val="BodyTextIndent3"/>
        <w:ind w:left="0"/>
        <w:jc w:val="both"/>
        <w:rPr>
          <w:rFonts w:ascii="Times New Roman" w:hAnsi="Times New Roman"/>
          <w:b/>
          <w:u w:val="single"/>
        </w:rPr>
      </w:pPr>
    </w:p>
    <w:p w:rsidR="007A5B2E" w:rsidRPr="00CA3C74" w:rsidRDefault="007A5B2E" w:rsidP="007A5B2E">
      <w:pPr>
        <w:pStyle w:val="BodyTextIndent3"/>
        <w:ind w:left="0"/>
        <w:jc w:val="both"/>
        <w:rPr>
          <w:rFonts w:ascii="Times New Roman" w:hAnsi="Times New Roman"/>
          <w:b/>
          <w:u w:val="single"/>
        </w:rPr>
      </w:pPr>
    </w:p>
    <w:p w:rsidR="00025889" w:rsidRDefault="00025889">
      <w:pPr>
        <w:jc w:val="both"/>
        <w:rPr>
          <w:b/>
          <w:sz w:val="22"/>
          <w:szCs w:val="22"/>
          <w:u w:val="single"/>
        </w:rPr>
      </w:pPr>
      <w:r>
        <w:rPr>
          <w:b/>
          <w:u w:val="single"/>
        </w:rPr>
        <w:t>W</w:t>
      </w:r>
      <w:r w:rsidR="00B716FB">
        <w:rPr>
          <w:b/>
          <w:u w:val="single"/>
        </w:rPr>
        <w:t>ork Experience</w:t>
      </w:r>
      <w:r>
        <w:rPr>
          <w:b/>
          <w:sz w:val="22"/>
          <w:szCs w:val="22"/>
          <w:u w:val="single"/>
        </w:rPr>
        <w:t>:</w:t>
      </w:r>
    </w:p>
    <w:p w:rsidR="00025889" w:rsidRDefault="00025889">
      <w:pPr>
        <w:jc w:val="both"/>
        <w:rPr>
          <w:b/>
          <w:sz w:val="16"/>
          <w:szCs w:val="22"/>
          <w:u w:val="single"/>
        </w:rPr>
      </w:pPr>
    </w:p>
    <w:p w:rsidR="00025889" w:rsidRDefault="00025889" w:rsidP="002157B2">
      <w:pPr>
        <w:pStyle w:val="BodyTextIndent3"/>
        <w:numPr>
          <w:ilvl w:val="0"/>
          <w:numId w:val="1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Having</w:t>
      </w:r>
      <w:r w:rsidR="0074182E">
        <w:rPr>
          <w:rFonts w:ascii="Times New Roman" w:hAnsi="Times New Roman"/>
        </w:rPr>
        <w:t xml:space="preserve"> </w:t>
      </w:r>
      <w:r w:rsidR="00A742C3">
        <w:rPr>
          <w:rFonts w:ascii="Times New Roman" w:hAnsi="Times New Roman"/>
        </w:rPr>
        <w:t xml:space="preserve">a </w:t>
      </w:r>
      <w:bookmarkStart w:id="0" w:name="_GoBack"/>
      <w:bookmarkEnd w:id="0"/>
      <w:r w:rsidR="0074182E">
        <w:rPr>
          <w:rFonts w:ascii="Times New Roman" w:hAnsi="Times New Roman"/>
        </w:rPr>
        <w:t>6</w:t>
      </w:r>
      <w:r>
        <w:rPr>
          <w:rFonts w:ascii="Times New Roman" w:hAnsi="Times New Roman"/>
          <w:b/>
          <w:bCs/>
        </w:rPr>
        <w:t xml:space="preserve"> years</w:t>
      </w:r>
      <w:r w:rsidR="00CA3EF0">
        <w:rPr>
          <w:rFonts w:ascii="Times New Roman" w:hAnsi="Times New Roman"/>
        </w:rPr>
        <w:t xml:space="preserve"> of experience in Drafting</w:t>
      </w:r>
      <w:r w:rsidR="00FC3365">
        <w:rPr>
          <w:rFonts w:ascii="Times New Roman" w:hAnsi="Times New Roman"/>
        </w:rPr>
        <w:t xml:space="preserve"> </w:t>
      </w:r>
      <w:r w:rsidR="00CA3EF0">
        <w:rPr>
          <w:rFonts w:ascii="Times New Roman" w:hAnsi="Times New Roman"/>
        </w:rPr>
        <w:t>/</w:t>
      </w:r>
      <w:r w:rsidR="00FC3365">
        <w:rPr>
          <w:rFonts w:ascii="Times New Roman" w:hAnsi="Times New Roman"/>
        </w:rPr>
        <w:t xml:space="preserve"> </w:t>
      </w:r>
      <w:r w:rsidR="00CA3EF0">
        <w:rPr>
          <w:rFonts w:ascii="Times New Roman" w:hAnsi="Times New Roman"/>
        </w:rPr>
        <w:t xml:space="preserve">Detailing </w:t>
      </w:r>
      <w:r w:rsidR="00B716FB">
        <w:rPr>
          <w:rFonts w:ascii="Times New Roman" w:hAnsi="Times New Roman"/>
        </w:rPr>
        <w:t xml:space="preserve"> of Transformer tanks.</w:t>
      </w:r>
    </w:p>
    <w:p w:rsidR="00B12CEB" w:rsidRDefault="00B12CEB">
      <w:pPr>
        <w:pStyle w:val="BodyTextIndent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And Quality checking of proto type Transformer Tanks.</w:t>
      </w:r>
    </w:p>
    <w:p w:rsidR="007A5B2E" w:rsidRPr="00BC36F7" w:rsidRDefault="00B716FB" w:rsidP="00BC36F7">
      <w:pPr>
        <w:pStyle w:val="BodyTextIndent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*Currently working in MPP Technologies</w:t>
      </w:r>
      <w:r>
        <w:rPr>
          <w:rFonts w:ascii="Times New Roman" w:hAnsi="Times New Roman"/>
          <w:lang w:val="de-DE"/>
        </w:rPr>
        <w:t xml:space="preserve"> </w:t>
      </w:r>
      <w:r w:rsidR="00025889">
        <w:rPr>
          <w:rFonts w:ascii="Times New Roman" w:hAnsi="Times New Roman"/>
          <w:lang w:val="de-DE"/>
        </w:rPr>
        <w:t>Pvt Ltd</w:t>
      </w:r>
      <w:r>
        <w:rPr>
          <w:rFonts w:ascii="Times New Roman" w:hAnsi="Times New Roman"/>
        </w:rPr>
        <w:t xml:space="preserve"> Tumkur</w:t>
      </w:r>
      <w:r w:rsidR="00025889">
        <w:rPr>
          <w:rFonts w:ascii="Times New Roman" w:hAnsi="Times New Roman"/>
        </w:rPr>
        <w:t>, as a Jr. Des</w:t>
      </w:r>
      <w:r>
        <w:rPr>
          <w:rFonts w:ascii="Times New Roman" w:hAnsi="Times New Roman"/>
        </w:rPr>
        <w:t>ign</w:t>
      </w:r>
      <w:r w:rsidR="00B8083A" w:rsidRPr="00B8083A">
        <w:rPr>
          <w:rFonts w:ascii="Times New Roman" w:hAnsi="Times New Roman"/>
          <w:b/>
        </w:rPr>
        <w:t xml:space="preserve"> </w:t>
      </w:r>
      <w:r w:rsidR="009B6A57" w:rsidRPr="00B8083A">
        <w:rPr>
          <w:rFonts w:ascii="Times New Roman" w:hAnsi="Times New Roman"/>
          <w:b/>
        </w:rPr>
        <w:t>/</w:t>
      </w:r>
      <w:r w:rsidR="00B8083A">
        <w:rPr>
          <w:rFonts w:ascii="Times New Roman" w:hAnsi="Times New Roman"/>
        </w:rPr>
        <w:t xml:space="preserve"> </w:t>
      </w:r>
      <w:r w:rsidR="009B6A57">
        <w:rPr>
          <w:rFonts w:ascii="Times New Roman" w:hAnsi="Times New Roman"/>
        </w:rPr>
        <w:t>Quality</w:t>
      </w:r>
      <w:r w:rsidR="00FE326E">
        <w:rPr>
          <w:rFonts w:ascii="Times New Roman" w:hAnsi="Times New Roman"/>
        </w:rPr>
        <w:t xml:space="preserve"> Engineer. (From March</w:t>
      </w:r>
      <w:r w:rsidR="00BC36F7">
        <w:rPr>
          <w:rFonts w:ascii="Times New Roman" w:hAnsi="Times New Roman"/>
        </w:rPr>
        <w:t xml:space="preserve"> </w:t>
      </w:r>
      <w:r w:rsidR="00FE326E">
        <w:rPr>
          <w:rFonts w:ascii="Times New Roman" w:hAnsi="Times New Roman"/>
        </w:rPr>
        <w:t>2012</w:t>
      </w:r>
      <w:r w:rsidR="00BC36F7">
        <w:rPr>
          <w:rFonts w:ascii="Times New Roman" w:hAnsi="Times New Roman"/>
        </w:rPr>
        <w:t xml:space="preserve"> </w:t>
      </w:r>
      <w:r w:rsidR="00025889">
        <w:rPr>
          <w:rFonts w:ascii="Times New Roman" w:hAnsi="Times New Roman"/>
        </w:rPr>
        <w:t xml:space="preserve"> to till date)</w:t>
      </w:r>
    </w:p>
    <w:p w:rsidR="00025889" w:rsidRDefault="00BC36F7" w:rsidP="00BC36F7">
      <w:pPr>
        <w:tabs>
          <w:tab w:val="left" w:pos="1980"/>
        </w:tabs>
      </w:pPr>
      <w:r>
        <w:t xml:space="preserve">                         </w:t>
      </w:r>
    </w:p>
    <w:p w:rsidR="00BC36F7" w:rsidRDefault="00BC36F7" w:rsidP="00BC36F7">
      <w:pPr>
        <w:tabs>
          <w:tab w:val="left" w:pos="1980"/>
        </w:tabs>
        <w:rPr>
          <w:b/>
          <w:u w:val="single"/>
        </w:rPr>
      </w:pPr>
      <w:r w:rsidRPr="00BC36F7">
        <w:rPr>
          <w:b/>
          <w:u w:val="single"/>
        </w:rPr>
        <w:t>Company profile:</w:t>
      </w:r>
    </w:p>
    <w:p w:rsidR="00BC36F7" w:rsidRDefault="00BC36F7" w:rsidP="00BC36F7">
      <w:pPr>
        <w:tabs>
          <w:tab w:val="left" w:pos="1980"/>
        </w:tabs>
      </w:pPr>
      <w:r>
        <w:t xml:space="preserve">MPP Technologies </w:t>
      </w:r>
      <w:proofErr w:type="spellStart"/>
      <w:r>
        <w:t>Pvt</w:t>
      </w:r>
      <w:proofErr w:type="spellEnd"/>
      <w:r>
        <w:t xml:space="preserve"> Ltd</w:t>
      </w:r>
      <w:r w:rsidR="0065228E">
        <w:t>.</w:t>
      </w:r>
      <w:r>
        <w:t xml:space="preserve"> is ISO 9001</w:t>
      </w:r>
      <w:r w:rsidR="00A43EA4">
        <w:t>, ISO</w:t>
      </w:r>
      <w:r w:rsidR="00EB0D50">
        <w:t xml:space="preserve"> 3834-2</w:t>
      </w:r>
      <w:r w:rsidR="00A43EA4">
        <w:t>, OHSAS</w:t>
      </w:r>
      <w:r w:rsidR="00EB0D50">
        <w:t xml:space="preserve"> 18</w:t>
      </w:r>
      <w:r w:rsidR="00A43EA4">
        <w:t xml:space="preserve">001 certified organization. MPP manufactures custom made corrugated oil </w:t>
      </w:r>
      <w:r w:rsidR="009E7384">
        <w:t>tanks, for</w:t>
      </w:r>
      <w:r w:rsidR="00A43EA4">
        <w:t xml:space="preserve"> various transformer capacities,</w:t>
      </w:r>
      <w:r w:rsidR="009E7384">
        <w:t xml:space="preserve"> </w:t>
      </w:r>
      <w:r w:rsidR="00CF503E">
        <w:t>ranging from 100KVA to 10</w:t>
      </w:r>
      <w:r w:rsidR="00A43EA4">
        <w:t xml:space="preserve">000 </w:t>
      </w:r>
      <w:proofErr w:type="spellStart"/>
      <w:r w:rsidR="00A43EA4">
        <w:t>KVA,the</w:t>
      </w:r>
      <w:proofErr w:type="spellEnd"/>
      <w:r w:rsidR="00A43EA4">
        <w:t xml:space="preserve"> main customers are ABB,</w:t>
      </w:r>
      <w:r w:rsidR="00AF0CA9">
        <w:t>ETSL,</w:t>
      </w:r>
      <w:r w:rsidR="009E7384">
        <w:t xml:space="preserve"> </w:t>
      </w:r>
      <w:r w:rsidR="00AF01BA">
        <w:t>Schneider,</w:t>
      </w:r>
      <w:r w:rsidR="009E7384">
        <w:t xml:space="preserve"> </w:t>
      </w:r>
      <w:r w:rsidR="00AF01BA">
        <w:t>Transfix,</w:t>
      </w:r>
      <w:r w:rsidR="009E7384">
        <w:t xml:space="preserve"> </w:t>
      </w:r>
      <w:proofErr w:type="spellStart"/>
      <w:r w:rsidR="00AF01BA">
        <w:t>Voltamp</w:t>
      </w:r>
      <w:proofErr w:type="spellEnd"/>
      <w:r w:rsidR="00AF01BA">
        <w:t>,</w:t>
      </w:r>
      <w:r w:rsidR="009E7384">
        <w:t xml:space="preserve"> </w:t>
      </w:r>
      <w:r w:rsidR="00AF01BA">
        <w:t>Siemens,</w:t>
      </w:r>
      <w:r w:rsidR="009E7384">
        <w:t xml:space="preserve"> </w:t>
      </w:r>
      <w:proofErr w:type="spellStart"/>
      <w:r w:rsidR="00AF01BA">
        <w:t>Kirloskar</w:t>
      </w:r>
      <w:proofErr w:type="spellEnd"/>
      <w:r w:rsidR="00AF01BA">
        <w:t xml:space="preserve"> </w:t>
      </w:r>
      <w:r w:rsidR="00A43EA4">
        <w:t>etc.</w:t>
      </w:r>
    </w:p>
    <w:p w:rsidR="00856C49" w:rsidRDefault="00856C49" w:rsidP="00BC36F7">
      <w:pPr>
        <w:tabs>
          <w:tab w:val="left" w:pos="1980"/>
        </w:tabs>
      </w:pPr>
    </w:p>
    <w:p w:rsidR="00856C49" w:rsidRDefault="00856C49" w:rsidP="00856C49">
      <w:pPr>
        <w:tabs>
          <w:tab w:val="left" w:pos="1980"/>
        </w:tabs>
        <w:rPr>
          <w:b/>
          <w:u w:val="single"/>
        </w:rPr>
      </w:pPr>
      <w:r>
        <w:rPr>
          <w:b/>
          <w:u w:val="single"/>
        </w:rPr>
        <w:t>Experience Summary:</w:t>
      </w:r>
    </w:p>
    <w:p w:rsidR="00856C49" w:rsidRDefault="00856C49" w:rsidP="00256168">
      <w:pPr>
        <w:tabs>
          <w:tab w:val="left" w:pos="1276"/>
        </w:tabs>
        <w:rPr>
          <w:b/>
          <w:u w:val="single"/>
        </w:rPr>
      </w:pPr>
    </w:p>
    <w:p w:rsidR="00256168" w:rsidRDefault="00256168" w:rsidP="009E7384">
      <w:pPr>
        <w:numPr>
          <w:ilvl w:val="0"/>
          <w:numId w:val="13"/>
        </w:numPr>
        <w:ind w:left="709"/>
      </w:pPr>
      <w:r>
        <w:t>Develop, Implement</w:t>
      </w:r>
      <w:r w:rsidR="0019281D">
        <w:t xml:space="preserve"> &amp;</w:t>
      </w:r>
      <w:r w:rsidR="0065228E">
        <w:t xml:space="preserve"> </w:t>
      </w:r>
      <w:r w:rsidR="0019281D">
        <w:t>Improve the Production process.</w:t>
      </w:r>
    </w:p>
    <w:p w:rsidR="00256168" w:rsidRDefault="0019281D" w:rsidP="00256168">
      <w:pPr>
        <w:numPr>
          <w:ilvl w:val="0"/>
          <w:numId w:val="13"/>
        </w:numPr>
      </w:pPr>
      <w:r>
        <w:t>Design the Jigs &amp; fixtures for the Production.</w:t>
      </w:r>
    </w:p>
    <w:p w:rsidR="00256168" w:rsidRDefault="0019281D" w:rsidP="00256168">
      <w:pPr>
        <w:numPr>
          <w:ilvl w:val="0"/>
          <w:numId w:val="13"/>
        </w:numPr>
        <w:tabs>
          <w:tab w:val="left" w:pos="709"/>
        </w:tabs>
      </w:pPr>
      <w:r>
        <w:t>2 D Detailing of Transformer Tank &amp; Releasing the Drawing</w:t>
      </w:r>
      <w:r w:rsidR="00115547">
        <w:t>s</w:t>
      </w:r>
      <w:r>
        <w:t xml:space="preserve"> for </w:t>
      </w:r>
      <w:r w:rsidR="00256168">
        <w:t xml:space="preserve">     </w:t>
      </w:r>
      <w:r>
        <w:t>Fabrication.</w:t>
      </w:r>
    </w:p>
    <w:p w:rsidR="00256168" w:rsidRDefault="0019281D" w:rsidP="009E7384">
      <w:pPr>
        <w:numPr>
          <w:ilvl w:val="0"/>
          <w:numId w:val="13"/>
        </w:numPr>
        <w:tabs>
          <w:tab w:val="left" w:pos="709"/>
        </w:tabs>
      </w:pPr>
      <w:r>
        <w:t>Development of Customer Drawings.</w:t>
      </w:r>
    </w:p>
    <w:p w:rsidR="00256168" w:rsidRDefault="0019281D" w:rsidP="00256168">
      <w:pPr>
        <w:numPr>
          <w:ilvl w:val="0"/>
          <w:numId w:val="13"/>
        </w:numPr>
        <w:tabs>
          <w:tab w:val="left" w:pos="709"/>
        </w:tabs>
      </w:pPr>
      <w:r>
        <w:t xml:space="preserve">Quality Inspection of </w:t>
      </w:r>
      <w:r w:rsidR="00582499">
        <w:t>semi finished</w:t>
      </w:r>
      <w:r w:rsidR="00487F00">
        <w:t xml:space="preserve"> products at stage by stage</w:t>
      </w:r>
      <w:r w:rsidR="00191217">
        <w:t xml:space="preserve"> for</w:t>
      </w:r>
      <w:r w:rsidR="00256168">
        <w:t xml:space="preserve"> </w:t>
      </w:r>
      <w:r>
        <w:t>proto type product.</w:t>
      </w:r>
    </w:p>
    <w:p w:rsidR="00256168" w:rsidRDefault="00115547" w:rsidP="00256168">
      <w:pPr>
        <w:numPr>
          <w:ilvl w:val="0"/>
          <w:numId w:val="13"/>
        </w:numPr>
      </w:pPr>
      <w:r>
        <w:t>Generating of Bill of Materials.</w:t>
      </w:r>
    </w:p>
    <w:p w:rsidR="00115547" w:rsidRPr="0019281D" w:rsidRDefault="00115547" w:rsidP="00256168">
      <w:pPr>
        <w:numPr>
          <w:ilvl w:val="0"/>
          <w:numId w:val="13"/>
        </w:numPr>
        <w:tabs>
          <w:tab w:val="left" w:pos="709"/>
        </w:tabs>
      </w:pPr>
      <w:r>
        <w:t>Involve &amp;</w:t>
      </w:r>
      <w:r w:rsidR="0065228E">
        <w:t xml:space="preserve"> Particip</w:t>
      </w:r>
      <w:r>
        <w:t>ate customer inspection at our end.</w:t>
      </w:r>
    </w:p>
    <w:p w:rsidR="00025889" w:rsidRDefault="00025889" w:rsidP="00256168"/>
    <w:p w:rsidR="00025889" w:rsidRDefault="00025889">
      <w:pPr>
        <w:jc w:val="both"/>
        <w:rPr>
          <w:b/>
          <w:sz w:val="22"/>
          <w:szCs w:val="22"/>
          <w:u w:val="single"/>
        </w:rPr>
      </w:pPr>
      <w:r>
        <w:rPr>
          <w:b/>
          <w:u w:val="single"/>
        </w:rPr>
        <w:t>Software Exposure</w:t>
      </w:r>
      <w:r>
        <w:rPr>
          <w:b/>
          <w:sz w:val="22"/>
          <w:szCs w:val="22"/>
          <w:u w:val="single"/>
        </w:rPr>
        <w:t>:</w:t>
      </w:r>
    </w:p>
    <w:p w:rsidR="00025889" w:rsidRDefault="00025889">
      <w:pPr>
        <w:tabs>
          <w:tab w:val="left" w:pos="1980"/>
        </w:tabs>
        <w:jc w:val="both"/>
      </w:pPr>
      <w:r>
        <w:rPr>
          <w:b/>
          <w:sz w:val="20"/>
          <w:szCs w:val="20"/>
        </w:rPr>
        <w:br/>
      </w:r>
      <w:r>
        <w:rPr>
          <w:b/>
          <w:bCs/>
        </w:rPr>
        <w:t>CAD Packages</w:t>
      </w:r>
      <w:r w:rsidR="005F0F05">
        <w:t xml:space="preserve">    :   AUTO CAD</w:t>
      </w:r>
    </w:p>
    <w:p w:rsidR="00025889" w:rsidRDefault="00FE326E">
      <w:pPr>
        <w:tabs>
          <w:tab w:val="left" w:pos="1980"/>
        </w:tabs>
        <w:jc w:val="both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Solidworks</w:t>
      </w:r>
      <w:proofErr w:type="spellEnd"/>
    </w:p>
    <w:p w:rsidR="00F75993" w:rsidRDefault="00F75993">
      <w:pPr>
        <w:tabs>
          <w:tab w:val="left" w:pos="1980"/>
        </w:tabs>
        <w:jc w:val="both"/>
        <w:rPr>
          <w:color w:val="000000"/>
        </w:rPr>
      </w:pPr>
    </w:p>
    <w:p w:rsidR="00025889" w:rsidRPr="00F75993" w:rsidRDefault="0065228E">
      <w:pPr>
        <w:tabs>
          <w:tab w:val="left" w:pos="1980"/>
        </w:tabs>
        <w:jc w:val="both"/>
        <w:rPr>
          <w:color w:val="000000"/>
        </w:rPr>
      </w:pPr>
      <w:r>
        <w:rPr>
          <w:b/>
          <w:u w:val="single"/>
        </w:rPr>
        <w:t>Op</w:t>
      </w:r>
      <w:r w:rsidR="00AF0CA9" w:rsidRPr="00AF0CA9">
        <w:rPr>
          <w:b/>
          <w:u w:val="single"/>
        </w:rPr>
        <w:t>erating system</w:t>
      </w:r>
      <w:r w:rsidR="00AF0CA9">
        <w:t xml:space="preserve">  :</w:t>
      </w:r>
      <w:r w:rsidR="00FE326E">
        <w:t xml:space="preserve"> </w:t>
      </w:r>
      <w:r w:rsidR="00AF0CA9">
        <w:t>Windows 7 professional/XP</w:t>
      </w:r>
    </w:p>
    <w:p w:rsidR="007A5B2E" w:rsidRDefault="007A5B2E">
      <w:pPr>
        <w:tabs>
          <w:tab w:val="left" w:pos="1980"/>
        </w:tabs>
        <w:jc w:val="both"/>
      </w:pPr>
    </w:p>
    <w:p w:rsidR="00A124AB" w:rsidRDefault="00025889" w:rsidP="00FE326E">
      <w:pPr>
        <w:tabs>
          <w:tab w:val="left" w:pos="1980"/>
        </w:tabs>
        <w:jc w:val="both"/>
      </w:pPr>
      <w:r w:rsidRPr="00F75993">
        <w:rPr>
          <w:b/>
          <w:bCs/>
          <w:u w:val="single"/>
        </w:rPr>
        <w:t>MS Office</w:t>
      </w:r>
      <w:r>
        <w:rPr>
          <w:b/>
          <w:bCs/>
        </w:rPr>
        <w:t xml:space="preserve">  </w:t>
      </w:r>
      <w:r>
        <w:t xml:space="preserve"> </w:t>
      </w:r>
      <w:r w:rsidR="00FE326E">
        <w:t xml:space="preserve">          :   MS Excel, MS word</w:t>
      </w:r>
    </w:p>
    <w:p w:rsidR="00FE326E" w:rsidRDefault="00FE326E" w:rsidP="00FE326E">
      <w:pPr>
        <w:tabs>
          <w:tab w:val="left" w:pos="1980"/>
        </w:tabs>
        <w:jc w:val="both"/>
      </w:pPr>
    </w:p>
    <w:p w:rsidR="007C280C" w:rsidRDefault="007C280C" w:rsidP="00FE326E">
      <w:pPr>
        <w:tabs>
          <w:tab w:val="left" w:pos="1980"/>
        </w:tabs>
        <w:jc w:val="both"/>
      </w:pPr>
    </w:p>
    <w:p w:rsidR="007C280C" w:rsidRDefault="007C280C" w:rsidP="00FE326E">
      <w:pPr>
        <w:tabs>
          <w:tab w:val="left" w:pos="1980"/>
        </w:tabs>
        <w:jc w:val="both"/>
      </w:pPr>
    </w:p>
    <w:p w:rsidR="007C280C" w:rsidRDefault="007C280C" w:rsidP="00FE326E">
      <w:pPr>
        <w:tabs>
          <w:tab w:val="left" w:pos="1980"/>
        </w:tabs>
        <w:jc w:val="both"/>
      </w:pPr>
    </w:p>
    <w:p w:rsidR="00FE326E" w:rsidRPr="00FE326E" w:rsidRDefault="00FE326E" w:rsidP="00FE326E">
      <w:pPr>
        <w:tabs>
          <w:tab w:val="left" w:pos="1980"/>
        </w:tabs>
        <w:jc w:val="both"/>
      </w:pPr>
    </w:p>
    <w:p w:rsidR="00025889" w:rsidRDefault="00025889">
      <w:pPr>
        <w:rPr>
          <w:b/>
          <w:u w:val="single"/>
        </w:rPr>
      </w:pPr>
      <w:r>
        <w:rPr>
          <w:b/>
          <w:u w:val="single"/>
        </w:rPr>
        <w:t>Some of the major projects are as mentioned below.</w:t>
      </w:r>
    </w:p>
    <w:p w:rsidR="00025889" w:rsidRDefault="00025889">
      <w:pPr>
        <w:rPr>
          <w:b/>
        </w:rPr>
      </w:pPr>
    </w:p>
    <w:p w:rsidR="00025889" w:rsidRDefault="00025889">
      <w:pPr>
        <w:rPr>
          <w:b/>
        </w:rPr>
      </w:pPr>
      <w:r>
        <w:rPr>
          <w:b/>
        </w:rPr>
        <w:t>Project # 1</w:t>
      </w:r>
      <w:r w:rsidR="00AF0CA9">
        <w:rPr>
          <w:b/>
        </w:rPr>
        <w:tab/>
        <w:t xml:space="preserve">: 1500 KVA </w:t>
      </w:r>
      <w:r w:rsidR="00B53255">
        <w:rPr>
          <w:b/>
        </w:rPr>
        <w:t xml:space="preserve">Corrugated </w:t>
      </w:r>
      <w:r w:rsidR="00AF0CA9">
        <w:rPr>
          <w:b/>
        </w:rPr>
        <w:t>Transformer Tank.</w:t>
      </w:r>
    </w:p>
    <w:p w:rsidR="00025889" w:rsidRDefault="00AF0CA9">
      <w:r>
        <w:t>Customer</w:t>
      </w:r>
      <w:r>
        <w:tab/>
        <w:t>: ETSL.</w:t>
      </w:r>
    </w:p>
    <w:p w:rsidR="00025889" w:rsidRDefault="00AF0CA9">
      <w:r>
        <w:t>Role</w:t>
      </w:r>
      <w:r>
        <w:tab/>
      </w:r>
      <w:r>
        <w:tab/>
        <w:t xml:space="preserve">: </w:t>
      </w:r>
      <w:r w:rsidR="00B53255">
        <w:t>Design/Drafting engineer.</w:t>
      </w:r>
      <w:r w:rsidR="00025889">
        <w:t xml:space="preserve"> </w:t>
      </w:r>
    </w:p>
    <w:p w:rsidR="00025889" w:rsidRDefault="00B53255">
      <w:r>
        <w:t>Skill/Tool        :Auto cad.</w:t>
      </w:r>
      <w:r w:rsidR="00025889">
        <w:t xml:space="preserve"> </w:t>
      </w:r>
    </w:p>
    <w:p w:rsidR="00025889" w:rsidRDefault="00025889">
      <w:pPr>
        <w:rPr>
          <w:b/>
        </w:rPr>
      </w:pPr>
    </w:p>
    <w:p w:rsidR="00BC6F5C" w:rsidRDefault="00BC6F5C">
      <w:pPr>
        <w:rPr>
          <w:b/>
        </w:rPr>
      </w:pPr>
      <w:r w:rsidRPr="00BC6F5C">
        <w:rPr>
          <w:b/>
          <w:u w:val="single"/>
        </w:rPr>
        <w:t>Roles &amp; Responsibilities</w:t>
      </w:r>
      <w:r>
        <w:rPr>
          <w:b/>
        </w:rPr>
        <w:t>.</w:t>
      </w:r>
    </w:p>
    <w:p w:rsidR="00BC6F5C" w:rsidRPr="00EF1022" w:rsidRDefault="00BC6F5C" w:rsidP="00BC6F5C">
      <w:pPr>
        <w:numPr>
          <w:ilvl w:val="0"/>
          <w:numId w:val="4"/>
        </w:numPr>
      </w:pPr>
      <w:r w:rsidRPr="00EF1022">
        <w:t>Study of Input received from customer.</w:t>
      </w:r>
    </w:p>
    <w:p w:rsidR="00BC6F5C" w:rsidRPr="00EF1022" w:rsidRDefault="00181898" w:rsidP="00BC6F5C">
      <w:pPr>
        <w:numPr>
          <w:ilvl w:val="0"/>
          <w:numId w:val="4"/>
        </w:numPr>
      </w:pPr>
      <w:r w:rsidRPr="00EF1022">
        <w:t>Preparation</w:t>
      </w:r>
      <w:r w:rsidR="00992150" w:rsidRPr="00EF1022">
        <w:t xml:space="preserve"> of part Manufacturing Drawings &amp; Assembly Drawings.</w:t>
      </w:r>
    </w:p>
    <w:p w:rsidR="00992150" w:rsidRPr="00EF1022" w:rsidRDefault="00992150" w:rsidP="00BC6F5C">
      <w:pPr>
        <w:numPr>
          <w:ilvl w:val="0"/>
          <w:numId w:val="4"/>
        </w:numPr>
      </w:pPr>
      <w:r w:rsidRPr="00EF1022">
        <w:t>Co Ordination with the customer</w:t>
      </w:r>
      <w:r w:rsidR="002F0C6A" w:rsidRPr="00EF1022">
        <w:t xml:space="preserve"> for  Design review &amp; Approval.</w:t>
      </w:r>
    </w:p>
    <w:p w:rsidR="002F0C6A" w:rsidRPr="00EF1022" w:rsidRDefault="002F0C6A" w:rsidP="00BC6F5C">
      <w:pPr>
        <w:numPr>
          <w:ilvl w:val="0"/>
          <w:numId w:val="4"/>
        </w:numPr>
      </w:pPr>
      <w:r w:rsidRPr="00EF1022">
        <w:t xml:space="preserve">Co Ordination with the Design team &amp; </w:t>
      </w:r>
      <w:r w:rsidR="00181898" w:rsidRPr="00EF1022">
        <w:t>Simulation</w:t>
      </w:r>
      <w:r w:rsidRPr="00EF1022">
        <w:t xml:space="preserve"> team.</w:t>
      </w:r>
    </w:p>
    <w:p w:rsidR="002F0C6A" w:rsidRPr="00EF1022" w:rsidRDefault="002F0C6A" w:rsidP="00BC6F5C">
      <w:pPr>
        <w:numPr>
          <w:ilvl w:val="0"/>
          <w:numId w:val="4"/>
        </w:numPr>
      </w:pPr>
      <w:r w:rsidRPr="00EF1022">
        <w:t>Generation of Bill of Material.</w:t>
      </w:r>
    </w:p>
    <w:p w:rsidR="002F0C6A" w:rsidRDefault="002F0C6A" w:rsidP="00EF1022">
      <w:pPr>
        <w:tabs>
          <w:tab w:val="left" w:pos="1620"/>
        </w:tabs>
        <w:rPr>
          <w:b/>
          <w:u w:val="single"/>
        </w:rPr>
      </w:pPr>
    </w:p>
    <w:p w:rsidR="002F0C6A" w:rsidRDefault="002F0C6A" w:rsidP="002F0C6A">
      <w:pPr>
        <w:rPr>
          <w:b/>
        </w:rPr>
      </w:pPr>
    </w:p>
    <w:p w:rsidR="002F0C6A" w:rsidRDefault="002F0C6A" w:rsidP="002F0C6A">
      <w:pPr>
        <w:rPr>
          <w:b/>
        </w:rPr>
      </w:pPr>
      <w:r>
        <w:rPr>
          <w:b/>
        </w:rPr>
        <w:t>Project # 2</w:t>
      </w:r>
      <w:r>
        <w:rPr>
          <w:b/>
        </w:rPr>
        <w:tab/>
        <w:t>: 1500 KVA Flat/MS Transformer Tank.</w:t>
      </w:r>
    </w:p>
    <w:p w:rsidR="002F0C6A" w:rsidRDefault="002F0C6A" w:rsidP="002F0C6A">
      <w:r>
        <w:t>Customer</w:t>
      </w:r>
      <w:r>
        <w:tab/>
        <w:t>: CROMPTON GREEVES LTD</w:t>
      </w:r>
    </w:p>
    <w:p w:rsidR="002F0C6A" w:rsidRDefault="002F0C6A" w:rsidP="002F0C6A">
      <w:r>
        <w:t>Role</w:t>
      </w:r>
      <w:r>
        <w:tab/>
      </w:r>
      <w:r>
        <w:tab/>
        <w:t xml:space="preserve">: Design/Drafting engineer. </w:t>
      </w:r>
    </w:p>
    <w:p w:rsidR="002F0C6A" w:rsidRDefault="002F0C6A" w:rsidP="002F0C6A">
      <w:r>
        <w:t xml:space="preserve">Skill/Tool        :Auto cad. </w:t>
      </w:r>
    </w:p>
    <w:p w:rsidR="002F0C6A" w:rsidRDefault="009A70CD" w:rsidP="009A70CD">
      <w:pPr>
        <w:tabs>
          <w:tab w:val="left" w:pos="1095"/>
        </w:tabs>
        <w:rPr>
          <w:b/>
        </w:rPr>
      </w:pPr>
      <w:r>
        <w:rPr>
          <w:b/>
        </w:rPr>
        <w:tab/>
      </w:r>
    </w:p>
    <w:p w:rsidR="002F0C6A" w:rsidRDefault="002F0C6A" w:rsidP="002F0C6A">
      <w:pPr>
        <w:rPr>
          <w:b/>
        </w:rPr>
      </w:pPr>
      <w:r w:rsidRPr="00BC6F5C">
        <w:rPr>
          <w:b/>
          <w:u w:val="single"/>
        </w:rPr>
        <w:t>Roles &amp; Responsibilities</w:t>
      </w:r>
      <w:r>
        <w:rPr>
          <w:b/>
        </w:rPr>
        <w:t>.</w:t>
      </w:r>
    </w:p>
    <w:p w:rsidR="002F0C6A" w:rsidRPr="00EF1022" w:rsidRDefault="002F0C6A" w:rsidP="002F0C6A">
      <w:pPr>
        <w:numPr>
          <w:ilvl w:val="0"/>
          <w:numId w:val="4"/>
        </w:numPr>
      </w:pPr>
      <w:r w:rsidRPr="00EF1022">
        <w:t>Study of Input received from customer.</w:t>
      </w:r>
    </w:p>
    <w:p w:rsidR="002F0C6A" w:rsidRPr="00EF1022" w:rsidRDefault="002F0C6A" w:rsidP="002F0C6A">
      <w:pPr>
        <w:numPr>
          <w:ilvl w:val="0"/>
          <w:numId w:val="4"/>
        </w:numPr>
      </w:pPr>
      <w:r w:rsidRPr="00EF1022">
        <w:t>Co ordination &amp; Organizing work flow among team.</w:t>
      </w:r>
    </w:p>
    <w:p w:rsidR="002F0C6A" w:rsidRPr="00EF1022" w:rsidRDefault="002B61A3" w:rsidP="009A70CD">
      <w:pPr>
        <w:numPr>
          <w:ilvl w:val="0"/>
          <w:numId w:val="4"/>
        </w:numPr>
      </w:pPr>
      <w:r w:rsidRPr="00EF1022">
        <w:t>Developing concepts for end effo</w:t>
      </w:r>
      <w:r w:rsidR="002F0C6A" w:rsidRPr="00EF1022">
        <w:t>r</w:t>
      </w:r>
      <w:r w:rsidRPr="00EF1022">
        <w:t>ts &amp; Fixtures as per the Design guidelines.</w:t>
      </w:r>
    </w:p>
    <w:p w:rsidR="002F0C6A" w:rsidRPr="00EF1022" w:rsidRDefault="002F0C6A" w:rsidP="002F0C6A">
      <w:pPr>
        <w:numPr>
          <w:ilvl w:val="0"/>
          <w:numId w:val="4"/>
        </w:numPr>
      </w:pPr>
      <w:r w:rsidRPr="00EF1022">
        <w:t xml:space="preserve">Co Ordination with the Design team &amp; </w:t>
      </w:r>
      <w:r w:rsidR="00181898" w:rsidRPr="00EF1022">
        <w:t>Simulation</w:t>
      </w:r>
      <w:r w:rsidRPr="00EF1022">
        <w:t xml:space="preserve"> team.</w:t>
      </w:r>
    </w:p>
    <w:p w:rsidR="00025889" w:rsidRDefault="002F0C6A" w:rsidP="009A70CD">
      <w:pPr>
        <w:numPr>
          <w:ilvl w:val="0"/>
          <w:numId w:val="4"/>
        </w:numPr>
        <w:rPr>
          <w:b/>
        </w:rPr>
      </w:pPr>
      <w:r w:rsidRPr="00EF1022">
        <w:t>Generation of Bill of Material</w:t>
      </w:r>
      <w:r>
        <w:rPr>
          <w:b/>
        </w:rPr>
        <w:t>.</w:t>
      </w:r>
    </w:p>
    <w:p w:rsidR="009A70CD" w:rsidRDefault="009A70CD" w:rsidP="009A70CD">
      <w:pPr>
        <w:rPr>
          <w:b/>
        </w:rPr>
      </w:pPr>
    </w:p>
    <w:p w:rsidR="009A70CD" w:rsidRDefault="00181898" w:rsidP="009A70CD">
      <w:pPr>
        <w:rPr>
          <w:b/>
        </w:rPr>
      </w:pPr>
      <w:r>
        <w:rPr>
          <w:b/>
        </w:rPr>
        <w:t>Project # 3</w:t>
      </w:r>
      <w:r>
        <w:rPr>
          <w:b/>
        </w:rPr>
        <w:tab/>
        <w:t>: 2500</w:t>
      </w:r>
      <w:r w:rsidR="009A70CD">
        <w:rPr>
          <w:b/>
        </w:rPr>
        <w:t xml:space="preserve"> KVA Corrugated Transformer Tank.</w:t>
      </w:r>
    </w:p>
    <w:p w:rsidR="009A70CD" w:rsidRDefault="00181898" w:rsidP="009A70CD">
      <w:r>
        <w:t>Customer</w:t>
      </w:r>
      <w:r>
        <w:tab/>
        <w:t>: ABB BRAZIL</w:t>
      </w:r>
      <w:r w:rsidR="009A70CD">
        <w:t>.</w:t>
      </w:r>
    </w:p>
    <w:p w:rsidR="009A70CD" w:rsidRDefault="009A70CD" w:rsidP="009A70CD">
      <w:r>
        <w:t>Role</w:t>
      </w:r>
      <w:r>
        <w:tab/>
      </w:r>
      <w:r>
        <w:tab/>
        <w:t xml:space="preserve">: Design/Drafting engineer. </w:t>
      </w:r>
    </w:p>
    <w:p w:rsidR="009A70CD" w:rsidRDefault="009A70CD" w:rsidP="009A70CD">
      <w:r>
        <w:t xml:space="preserve">Skill/Tool        :Auto cad. </w:t>
      </w:r>
    </w:p>
    <w:p w:rsidR="009A70CD" w:rsidRDefault="009A70CD" w:rsidP="009A70CD">
      <w:pPr>
        <w:rPr>
          <w:b/>
        </w:rPr>
      </w:pPr>
    </w:p>
    <w:p w:rsidR="009A70CD" w:rsidRDefault="009A70CD" w:rsidP="009A70CD">
      <w:pPr>
        <w:rPr>
          <w:b/>
        </w:rPr>
      </w:pPr>
      <w:r w:rsidRPr="00BC6F5C">
        <w:rPr>
          <w:b/>
          <w:u w:val="single"/>
        </w:rPr>
        <w:t>Roles &amp; Responsibilities</w:t>
      </w:r>
      <w:r>
        <w:rPr>
          <w:b/>
        </w:rPr>
        <w:t>.</w:t>
      </w:r>
    </w:p>
    <w:p w:rsidR="009A70CD" w:rsidRPr="00EF1022" w:rsidRDefault="009A70CD" w:rsidP="009A70CD">
      <w:pPr>
        <w:numPr>
          <w:ilvl w:val="0"/>
          <w:numId w:val="4"/>
        </w:numPr>
      </w:pPr>
      <w:r w:rsidRPr="00EF1022">
        <w:t>Study of Input received from customer.</w:t>
      </w:r>
    </w:p>
    <w:p w:rsidR="005A6EFB" w:rsidRPr="00EF1022" w:rsidRDefault="005A6EFB" w:rsidP="005A6EFB">
      <w:pPr>
        <w:numPr>
          <w:ilvl w:val="0"/>
          <w:numId w:val="4"/>
        </w:numPr>
      </w:pPr>
      <w:r w:rsidRPr="00EF1022">
        <w:t>Co Ordination with the Design team in Concept Building.</w:t>
      </w:r>
    </w:p>
    <w:p w:rsidR="009A70CD" w:rsidRPr="00EF1022" w:rsidRDefault="009A70CD" w:rsidP="009A70CD">
      <w:pPr>
        <w:numPr>
          <w:ilvl w:val="0"/>
          <w:numId w:val="4"/>
        </w:numPr>
      </w:pPr>
      <w:r w:rsidRPr="00EF1022">
        <w:t>Co Ordination with the customer for  Design review &amp; Approval.</w:t>
      </w:r>
    </w:p>
    <w:p w:rsidR="005A6EFB" w:rsidRPr="00EF1022" w:rsidRDefault="009E7384" w:rsidP="005A6EFB">
      <w:pPr>
        <w:numPr>
          <w:ilvl w:val="0"/>
          <w:numId w:val="4"/>
        </w:numPr>
      </w:pPr>
      <w:r w:rsidRPr="00EF1022">
        <w:t>Preparation</w:t>
      </w:r>
      <w:r w:rsidR="005A6EFB" w:rsidRPr="00EF1022">
        <w:t xml:space="preserve"> of part Manufacturing Drawings &amp; Assembly Drawings.</w:t>
      </w:r>
    </w:p>
    <w:p w:rsidR="00025889" w:rsidRDefault="009A70CD" w:rsidP="001546C9">
      <w:pPr>
        <w:numPr>
          <w:ilvl w:val="0"/>
          <w:numId w:val="4"/>
        </w:numPr>
      </w:pPr>
      <w:r w:rsidRPr="00EF1022">
        <w:t>Generation of Bill of Material</w:t>
      </w:r>
      <w:r w:rsidR="00104EC1">
        <w:t>.</w:t>
      </w:r>
    </w:p>
    <w:p w:rsidR="00FE326E" w:rsidRDefault="00FE326E" w:rsidP="00FE326E"/>
    <w:p w:rsidR="00FE326E" w:rsidRPr="00FE326E" w:rsidRDefault="00FE326E" w:rsidP="00FE326E"/>
    <w:p w:rsidR="00FE326E" w:rsidRPr="00FE326E" w:rsidRDefault="00FE326E" w:rsidP="009A0CF1">
      <w:pPr>
        <w:numPr>
          <w:ilvl w:val="0"/>
          <w:numId w:val="15"/>
        </w:numPr>
        <w:spacing w:line="360" w:lineRule="auto"/>
        <w:rPr>
          <w:color w:val="000000"/>
          <w:shd w:val="clear" w:color="000000" w:fill="FFFFFF"/>
        </w:rPr>
      </w:pPr>
      <w:r w:rsidRPr="00FE326E">
        <w:rPr>
          <w:color w:val="000000"/>
          <w:shd w:val="clear" w:color="000000" w:fill="FFFFFF"/>
        </w:rPr>
        <w:t>Worked as "</w:t>
      </w:r>
      <w:r w:rsidRPr="00FE326E">
        <w:rPr>
          <w:b/>
          <w:color w:val="000000"/>
          <w:shd w:val="clear" w:color="000000" w:fill="FFFFFF"/>
        </w:rPr>
        <w:t>Junior engineer"</w:t>
      </w:r>
      <w:r w:rsidRPr="00FE326E">
        <w:rPr>
          <w:color w:val="000000"/>
          <w:shd w:val="clear" w:color="000000" w:fill="FFFFFF"/>
        </w:rPr>
        <w:t xml:space="preserve"> at </w:t>
      </w:r>
      <w:r w:rsidRPr="00FE326E">
        <w:rPr>
          <w:b/>
          <w:color w:val="000000"/>
          <w:shd w:val="clear" w:color="000000" w:fill="FFFFFF"/>
        </w:rPr>
        <w:t>ISRO Satellite Centre</w:t>
      </w:r>
      <w:r w:rsidRPr="00FE326E">
        <w:rPr>
          <w:color w:val="000000"/>
          <w:shd w:val="clear" w:color="000000" w:fill="FFFFFF"/>
        </w:rPr>
        <w:t xml:space="preserve"> (Contract), Bangalore  </w:t>
      </w:r>
    </w:p>
    <w:p w:rsidR="00FE326E" w:rsidRPr="00FE326E" w:rsidRDefault="00FE326E" w:rsidP="00FE326E">
      <w:pPr>
        <w:spacing w:line="360" w:lineRule="auto"/>
        <w:rPr>
          <w:color w:val="000000"/>
          <w:shd w:val="clear" w:color="000000" w:fill="FFFFFF"/>
        </w:rPr>
      </w:pPr>
      <w:r w:rsidRPr="00FE326E">
        <w:rPr>
          <w:color w:val="000000"/>
          <w:shd w:val="clear" w:color="000000" w:fill="FFFFFF"/>
        </w:rPr>
        <w:t>(From August 2007 to March 2012)</w:t>
      </w:r>
    </w:p>
    <w:p w:rsidR="00FE326E" w:rsidRPr="00FE326E" w:rsidRDefault="00FE326E" w:rsidP="00FE326E">
      <w:pPr>
        <w:jc w:val="both"/>
        <w:rPr>
          <w:b/>
          <w:color w:val="000000"/>
          <w:u w:val="single"/>
        </w:rPr>
      </w:pPr>
      <w:r w:rsidRPr="00FE326E">
        <w:rPr>
          <w:b/>
          <w:color w:val="000000"/>
          <w:u w:val="single"/>
        </w:rPr>
        <w:t xml:space="preserve">Responsibility: </w:t>
      </w:r>
    </w:p>
    <w:p w:rsidR="00FE326E" w:rsidRPr="00FE326E" w:rsidRDefault="00FE326E" w:rsidP="00FE326E">
      <w:pPr>
        <w:ind w:left="360"/>
        <w:jc w:val="both"/>
        <w:rPr>
          <w:b/>
          <w:color w:val="000000"/>
          <w:u w:val="single"/>
        </w:rPr>
      </w:pPr>
      <w:r w:rsidRPr="00FE326E">
        <w:rPr>
          <w:b/>
          <w:color w:val="000000"/>
          <w:u w:val="single"/>
        </w:rPr>
        <w:t xml:space="preserve">      </w:t>
      </w:r>
    </w:p>
    <w:p w:rsidR="00FE326E" w:rsidRPr="00FE326E" w:rsidRDefault="00FE326E" w:rsidP="00FE326E">
      <w:pPr>
        <w:numPr>
          <w:ilvl w:val="0"/>
          <w:numId w:val="14"/>
        </w:numPr>
        <w:tabs>
          <w:tab w:val="left" w:pos="360"/>
          <w:tab w:val="left" w:pos="720"/>
        </w:tabs>
        <w:suppressAutoHyphens w:val="0"/>
        <w:autoSpaceDE w:val="0"/>
        <w:autoSpaceDN w:val="0"/>
        <w:spacing w:line="360" w:lineRule="auto"/>
        <w:ind w:left="720" w:right="-180"/>
        <w:jc w:val="both"/>
        <w:rPr>
          <w:color w:val="000000"/>
        </w:rPr>
      </w:pPr>
      <w:r w:rsidRPr="00FE326E">
        <w:rPr>
          <w:color w:val="000000"/>
        </w:rPr>
        <w:t>Preparation of 2D drawings for Heat Sink, Thermal Isolators, Heat shield &amp; Earth Sensor Shield and releasing the approved drawings for the fabrication for the various space craft projects.</w:t>
      </w:r>
    </w:p>
    <w:p w:rsidR="00FE326E" w:rsidRPr="00FE326E" w:rsidRDefault="00FE326E" w:rsidP="00FE326E">
      <w:pPr>
        <w:numPr>
          <w:ilvl w:val="0"/>
          <w:numId w:val="14"/>
        </w:numPr>
        <w:tabs>
          <w:tab w:val="left" w:pos="360"/>
          <w:tab w:val="left" w:pos="720"/>
        </w:tabs>
        <w:suppressAutoHyphens w:val="0"/>
        <w:autoSpaceDE w:val="0"/>
        <w:autoSpaceDN w:val="0"/>
        <w:spacing w:line="360" w:lineRule="auto"/>
        <w:ind w:left="720" w:right="-180"/>
        <w:jc w:val="both"/>
        <w:rPr>
          <w:color w:val="000000"/>
        </w:rPr>
      </w:pPr>
      <w:r w:rsidRPr="00FE326E">
        <w:rPr>
          <w:color w:val="000000"/>
        </w:rPr>
        <w:t>Process planning and releasing the material for manufacturing and follow up the component till it finished all the operations.</w:t>
      </w:r>
    </w:p>
    <w:p w:rsidR="00FE326E" w:rsidRPr="00FE326E" w:rsidRDefault="00FE326E" w:rsidP="00FE326E">
      <w:pPr>
        <w:numPr>
          <w:ilvl w:val="0"/>
          <w:numId w:val="14"/>
        </w:numPr>
        <w:tabs>
          <w:tab w:val="left" w:pos="360"/>
          <w:tab w:val="left" w:pos="720"/>
        </w:tabs>
        <w:suppressAutoHyphens w:val="0"/>
        <w:autoSpaceDE w:val="0"/>
        <w:autoSpaceDN w:val="0"/>
        <w:spacing w:line="360" w:lineRule="auto"/>
        <w:ind w:left="720" w:right="-180"/>
        <w:jc w:val="both"/>
        <w:rPr>
          <w:color w:val="000000"/>
        </w:rPr>
      </w:pPr>
      <w:r w:rsidRPr="00FE326E">
        <w:rPr>
          <w:color w:val="000000"/>
        </w:rPr>
        <w:t>Fabrication and Assembly of Heat shield.</w:t>
      </w:r>
    </w:p>
    <w:p w:rsidR="00FE326E" w:rsidRPr="00FE326E" w:rsidRDefault="00FE326E" w:rsidP="00FE326E">
      <w:pPr>
        <w:numPr>
          <w:ilvl w:val="0"/>
          <w:numId w:val="14"/>
        </w:numPr>
        <w:tabs>
          <w:tab w:val="left" w:pos="360"/>
          <w:tab w:val="left" w:pos="720"/>
        </w:tabs>
        <w:suppressAutoHyphens w:val="0"/>
        <w:autoSpaceDE w:val="0"/>
        <w:autoSpaceDN w:val="0"/>
        <w:spacing w:line="360" w:lineRule="auto"/>
        <w:ind w:left="720"/>
        <w:rPr>
          <w:color w:val="000000"/>
        </w:rPr>
      </w:pPr>
      <w:r w:rsidRPr="00FE326E">
        <w:rPr>
          <w:color w:val="000000"/>
        </w:rPr>
        <w:t>Check final dimension, material traceability, orientation and cleanliness after completion fabrication components.</w:t>
      </w:r>
    </w:p>
    <w:p w:rsidR="00FE326E" w:rsidRPr="00FE326E" w:rsidRDefault="00FE326E" w:rsidP="00FE326E">
      <w:pPr>
        <w:numPr>
          <w:ilvl w:val="0"/>
          <w:numId w:val="14"/>
        </w:numPr>
        <w:tabs>
          <w:tab w:val="left" w:pos="360"/>
          <w:tab w:val="left" w:pos="720"/>
        </w:tabs>
        <w:suppressAutoHyphens w:val="0"/>
        <w:autoSpaceDE w:val="0"/>
        <w:autoSpaceDN w:val="0"/>
        <w:spacing w:line="360" w:lineRule="auto"/>
        <w:ind w:left="720" w:right="-180"/>
        <w:jc w:val="both"/>
        <w:rPr>
          <w:color w:val="000000"/>
        </w:rPr>
      </w:pPr>
      <w:r w:rsidRPr="00FE326E">
        <w:rPr>
          <w:color w:val="000000"/>
        </w:rPr>
        <w:t>Maintaining of ISO Documentation of all Projects.</w:t>
      </w:r>
    </w:p>
    <w:p w:rsidR="00FE326E" w:rsidRPr="00FE326E" w:rsidRDefault="00FE326E" w:rsidP="00FE326E">
      <w:pPr>
        <w:numPr>
          <w:ilvl w:val="0"/>
          <w:numId w:val="14"/>
        </w:numPr>
        <w:tabs>
          <w:tab w:val="left" w:pos="360"/>
          <w:tab w:val="left" w:pos="720"/>
        </w:tabs>
        <w:suppressAutoHyphens w:val="0"/>
        <w:autoSpaceDE w:val="0"/>
        <w:autoSpaceDN w:val="0"/>
        <w:spacing w:line="360" w:lineRule="auto"/>
        <w:ind w:left="720"/>
        <w:rPr>
          <w:color w:val="000000"/>
        </w:rPr>
      </w:pPr>
      <w:r w:rsidRPr="00FE326E">
        <w:rPr>
          <w:color w:val="000000"/>
        </w:rPr>
        <w:t>Inventory control of all material  and maintaining all necessary documents related to Material Qualification Tests.</w:t>
      </w:r>
    </w:p>
    <w:p w:rsidR="00FE326E" w:rsidRPr="00FE326E" w:rsidRDefault="00FE326E" w:rsidP="00FE326E">
      <w:pPr>
        <w:numPr>
          <w:ilvl w:val="0"/>
          <w:numId w:val="14"/>
        </w:numPr>
        <w:tabs>
          <w:tab w:val="left" w:pos="360"/>
          <w:tab w:val="left" w:pos="720"/>
        </w:tabs>
        <w:suppressAutoHyphens w:val="0"/>
        <w:autoSpaceDE w:val="0"/>
        <w:autoSpaceDN w:val="0"/>
        <w:spacing w:after="60" w:line="360" w:lineRule="auto"/>
        <w:ind w:left="720"/>
        <w:jc w:val="both"/>
        <w:rPr>
          <w:color w:val="000000"/>
        </w:rPr>
      </w:pPr>
      <w:r w:rsidRPr="00FE326E">
        <w:rPr>
          <w:color w:val="000000"/>
        </w:rPr>
        <w:t xml:space="preserve">Successfully worked in Thermal Fabrication for the satellites like CARTOSAT-2A, CHANDRAYAAN-1, CARTOSAT-2B, GSAT-4, W2M and HYLAS. </w:t>
      </w:r>
    </w:p>
    <w:p w:rsidR="00FE326E" w:rsidRPr="00FE326E" w:rsidRDefault="00FE326E" w:rsidP="00EF1022">
      <w:pPr>
        <w:tabs>
          <w:tab w:val="left" w:pos="1905"/>
        </w:tabs>
        <w:rPr>
          <w:b/>
          <w:u w:val="single"/>
        </w:rPr>
      </w:pPr>
    </w:p>
    <w:p w:rsidR="00025889" w:rsidRDefault="00025889" w:rsidP="00EF1022">
      <w:pPr>
        <w:tabs>
          <w:tab w:val="left" w:pos="1905"/>
        </w:tabs>
        <w:rPr>
          <w:b/>
          <w:sz w:val="22"/>
          <w:szCs w:val="22"/>
          <w:u w:val="single"/>
        </w:rPr>
      </w:pPr>
      <w:r>
        <w:rPr>
          <w:b/>
          <w:u w:val="single"/>
        </w:rPr>
        <w:t>Education</w:t>
      </w:r>
      <w:r>
        <w:rPr>
          <w:b/>
          <w:sz w:val="22"/>
          <w:szCs w:val="22"/>
          <w:u w:val="single"/>
        </w:rPr>
        <w:t>:</w:t>
      </w:r>
    </w:p>
    <w:p w:rsidR="007A5B2E" w:rsidRPr="007A5B2E" w:rsidRDefault="007A5B2E" w:rsidP="007A5B2E">
      <w:pPr>
        <w:rPr>
          <w:b/>
          <w:sz w:val="22"/>
          <w:szCs w:val="22"/>
          <w:u w:val="single"/>
        </w:rPr>
      </w:pPr>
    </w:p>
    <w:p w:rsidR="005A06F6" w:rsidRPr="005A06F6" w:rsidRDefault="005A06F6">
      <w:pPr>
        <w:numPr>
          <w:ilvl w:val="0"/>
          <w:numId w:val="3"/>
        </w:numPr>
        <w:jc w:val="both"/>
        <w:rPr>
          <w:bCs/>
        </w:rPr>
      </w:pPr>
      <w:r>
        <w:t>Diploma in</w:t>
      </w:r>
      <w:r w:rsidR="00025889">
        <w:t xml:space="preserve"> </w:t>
      </w:r>
      <w:r w:rsidR="00025889">
        <w:rPr>
          <w:b/>
          <w:bCs/>
        </w:rPr>
        <w:t xml:space="preserve">Mechanical </w:t>
      </w:r>
      <w:r w:rsidR="00713B70">
        <w:rPr>
          <w:b/>
          <w:bCs/>
        </w:rPr>
        <w:t xml:space="preserve">Engineering </w:t>
      </w:r>
      <w:r w:rsidR="00713B70">
        <w:t>from</w:t>
      </w:r>
      <w:r>
        <w:t xml:space="preserve"> SJ</w:t>
      </w:r>
      <w:r w:rsidR="009A0CF1">
        <w:t xml:space="preserve">M </w:t>
      </w:r>
      <w:r>
        <w:t xml:space="preserve"> </w:t>
      </w:r>
      <w:proofErr w:type="spellStart"/>
      <w:r>
        <w:t>Polytechnic.</w:t>
      </w:r>
      <w:r w:rsidR="009A0CF1">
        <w:t>Chitradurga</w:t>
      </w:r>
      <w:proofErr w:type="spellEnd"/>
      <w:r>
        <w:t>.</w:t>
      </w:r>
    </w:p>
    <w:p w:rsidR="00025889" w:rsidRDefault="009A0CF1" w:rsidP="009A0CF1">
      <w:pPr>
        <w:ind w:left="360"/>
        <w:jc w:val="both"/>
        <w:rPr>
          <w:bCs/>
        </w:rPr>
      </w:pPr>
      <w:r>
        <w:rPr>
          <w:bCs/>
        </w:rPr>
        <w:t>Year of Passing:2006</w:t>
      </w:r>
    </w:p>
    <w:p w:rsidR="005A06F6" w:rsidRPr="005A06F6" w:rsidRDefault="005A06F6" w:rsidP="005A06F6">
      <w:pPr>
        <w:ind w:left="360"/>
        <w:jc w:val="both"/>
        <w:rPr>
          <w:bCs/>
        </w:rPr>
      </w:pPr>
    </w:p>
    <w:p w:rsidR="00025889" w:rsidRDefault="00025889">
      <w:pPr>
        <w:pStyle w:val="BodyText"/>
        <w:rPr>
          <w:b/>
          <w:bCs/>
          <w:sz w:val="22"/>
          <w:szCs w:val="22"/>
          <w:u w:val="single"/>
        </w:rPr>
      </w:pPr>
      <w:r>
        <w:rPr>
          <w:b/>
          <w:bCs/>
          <w:sz w:val="24"/>
          <w:u w:val="single"/>
        </w:rPr>
        <w:t>Personal Profile</w:t>
      </w:r>
      <w:r>
        <w:rPr>
          <w:b/>
          <w:bCs/>
          <w:sz w:val="22"/>
          <w:szCs w:val="22"/>
          <w:u w:val="single"/>
        </w:rPr>
        <w:t>:</w:t>
      </w:r>
    </w:p>
    <w:p w:rsidR="00576A2C" w:rsidRDefault="00576A2C" w:rsidP="00576A2C">
      <w:pPr>
        <w:tabs>
          <w:tab w:val="left" w:pos="1164"/>
        </w:tabs>
        <w:ind w:left="720"/>
        <w:rPr>
          <w:rFonts w:ascii="Trebuchet MS" w:hAnsi="Trebuchet MS"/>
          <w:b/>
          <w:sz w:val="20"/>
        </w:rPr>
      </w:pPr>
    </w:p>
    <w:p w:rsidR="00576A2C" w:rsidRPr="00576A2C" w:rsidRDefault="00576A2C" w:rsidP="00576A2C">
      <w:pPr>
        <w:tabs>
          <w:tab w:val="left" w:pos="1164"/>
        </w:tabs>
        <w:spacing w:line="312" w:lineRule="auto"/>
        <w:ind w:left="720"/>
      </w:pPr>
      <w:r w:rsidRPr="00576A2C">
        <w:rPr>
          <w:b/>
        </w:rPr>
        <w:t xml:space="preserve">.:  </w:t>
      </w:r>
      <w:r w:rsidRPr="00576A2C">
        <w:t xml:space="preserve">Fathers name </w:t>
      </w:r>
      <w:r w:rsidRPr="00576A2C">
        <w:tab/>
        <w:t>: A Venkatesh  Reddy</w:t>
      </w:r>
    </w:p>
    <w:p w:rsidR="00576A2C" w:rsidRPr="00576A2C" w:rsidRDefault="00576A2C" w:rsidP="00576A2C">
      <w:pPr>
        <w:spacing w:line="312" w:lineRule="auto"/>
        <w:ind w:right="720"/>
        <w:jc w:val="both"/>
      </w:pPr>
      <w:r w:rsidRPr="00576A2C">
        <w:tab/>
      </w:r>
      <w:r w:rsidRPr="00576A2C">
        <w:rPr>
          <w:b/>
        </w:rPr>
        <w:t xml:space="preserve">.:  </w:t>
      </w:r>
      <w:r w:rsidR="00E71996">
        <w:t xml:space="preserve">Date of Birth        </w:t>
      </w:r>
      <w:r w:rsidRPr="00576A2C">
        <w:t xml:space="preserve"> : 18/07/1983.</w:t>
      </w:r>
    </w:p>
    <w:p w:rsidR="00576A2C" w:rsidRPr="00576A2C" w:rsidRDefault="00576A2C" w:rsidP="00576A2C">
      <w:pPr>
        <w:spacing w:line="312" w:lineRule="auto"/>
        <w:ind w:right="720"/>
        <w:jc w:val="both"/>
      </w:pPr>
      <w:r w:rsidRPr="00576A2C">
        <w:tab/>
      </w:r>
      <w:r w:rsidRPr="00576A2C">
        <w:rPr>
          <w:b/>
        </w:rPr>
        <w:t xml:space="preserve">.:  </w:t>
      </w:r>
      <w:r w:rsidRPr="00576A2C">
        <w:t>Language</w:t>
      </w:r>
      <w:r w:rsidRPr="00576A2C">
        <w:tab/>
      </w:r>
      <w:r w:rsidRPr="00576A2C">
        <w:tab/>
        <w:t>: Kananada, English, Hindi</w:t>
      </w:r>
    </w:p>
    <w:p w:rsidR="0041143B" w:rsidRDefault="00576A2C" w:rsidP="0041143B">
      <w:pPr>
        <w:spacing w:line="312" w:lineRule="auto"/>
        <w:ind w:left="720" w:right="720"/>
        <w:jc w:val="both"/>
      </w:pPr>
      <w:r w:rsidRPr="00576A2C">
        <w:rPr>
          <w:b/>
        </w:rPr>
        <w:t>.:</w:t>
      </w:r>
      <w:proofErr w:type="spellStart"/>
      <w:r w:rsidR="0041143B">
        <w:t>PermanentAddress</w:t>
      </w:r>
      <w:proofErr w:type="spellEnd"/>
      <w:r w:rsidR="00E71996">
        <w:t xml:space="preserve">   </w:t>
      </w:r>
      <w:r w:rsidRPr="00576A2C">
        <w:t>:</w:t>
      </w:r>
      <w:r w:rsidR="00E71996">
        <w:t xml:space="preserve"> </w:t>
      </w:r>
      <w:r w:rsidR="0041143B">
        <w:t xml:space="preserve">S/O A </w:t>
      </w:r>
      <w:proofErr w:type="spellStart"/>
      <w:r w:rsidR="0041143B">
        <w:t>Venktesh</w:t>
      </w:r>
      <w:proofErr w:type="spellEnd"/>
      <w:r w:rsidR="0041143B">
        <w:t xml:space="preserve"> </w:t>
      </w:r>
      <w:proofErr w:type="spellStart"/>
      <w:r w:rsidRPr="00576A2C">
        <w:t>Reddy,</w:t>
      </w:r>
      <w:r w:rsidR="0041143B">
        <w:t>Near</w:t>
      </w:r>
      <w:proofErr w:type="spellEnd"/>
      <w:r w:rsidR="0041143B">
        <w:t xml:space="preserve"> </w:t>
      </w:r>
    </w:p>
    <w:p w:rsidR="00576A2C" w:rsidRPr="00576A2C" w:rsidRDefault="0041143B" w:rsidP="0041143B">
      <w:pPr>
        <w:spacing w:line="312" w:lineRule="auto"/>
        <w:ind w:left="2160" w:right="720" w:firstLine="720"/>
        <w:jc w:val="both"/>
      </w:pPr>
      <w:proofErr w:type="spellStart"/>
      <w:r>
        <w:t>Ambedkar</w:t>
      </w:r>
      <w:proofErr w:type="spellEnd"/>
      <w:r>
        <w:t xml:space="preserve"> </w:t>
      </w:r>
      <w:proofErr w:type="spellStart"/>
      <w:r>
        <w:t>chowtry</w:t>
      </w:r>
      <w:proofErr w:type="spellEnd"/>
      <w:r>
        <w:t xml:space="preserve">                  </w:t>
      </w:r>
      <w:r>
        <w:tab/>
      </w:r>
      <w:r>
        <w:tab/>
      </w:r>
      <w:proofErr w:type="spellStart"/>
      <w:r w:rsidR="00576A2C" w:rsidRPr="00576A2C">
        <w:t>Chitradurga</w:t>
      </w:r>
      <w:proofErr w:type="spellEnd"/>
      <w:r w:rsidR="00576A2C" w:rsidRPr="00576A2C">
        <w:t>.- 577501</w:t>
      </w:r>
    </w:p>
    <w:p w:rsidR="00576A2C" w:rsidRPr="00576A2C" w:rsidRDefault="00576A2C" w:rsidP="00576A2C">
      <w:pPr>
        <w:spacing w:line="312" w:lineRule="auto"/>
        <w:ind w:left="720" w:right="720" w:firstLine="720"/>
        <w:jc w:val="both"/>
      </w:pPr>
      <w:r w:rsidRPr="00576A2C">
        <w:tab/>
      </w:r>
      <w:r w:rsidRPr="00576A2C">
        <w:tab/>
        <w:t>Karnataka</w:t>
      </w:r>
    </w:p>
    <w:p w:rsidR="00576A2C" w:rsidRPr="00576A2C" w:rsidRDefault="00576A2C" w:rsidP="00576A2C">
      <w:pPr>
        <w:spacing w:line="312" w:lineRule="auto"/>
        <w:ind w:left="720" w:right="720" w:firstLine="720"/>
        <w:jc w:val="both"/>
      </w:pPr>
      <w:r w:rsidRPr="00576A2C">
        <w:tab/>
      </w:r>
      <w:r w:rsidRPr="00576A2C">
        <w:tab/>
        <w:t>INDIA</w:t>
      </w:r>
    </w:p>
    <w:p w:rsidR="00576A2C" w:rsidRPr="00576A2C" w:rsidRDefault="00576A2C" w:rsidP="00576A2C">
      <w:pPr>
        <w:spacing w:line="312" w:lineRule="auto"/>
        <w:ind w:left="2160" w:right="720" w:firstLine="720"/>
        <w:jc w:val="both"/>
      </w:pPr>
      <w:r w:rsidRPr="00576A2C">
        <w:t>Mobile No: 9611118867</w:t>
      </w:r>
    </w:p>
    <w:p w:rsidR="00576A2C" w:rsidRPr="00576A2C" w:rsidRDefault="00576A2C" w:rsidP="00576A2C">
      <w:pPr>
        <w:spacing w:line="312" w:lineRule="auto"/>
        <w:ind w:right="720" w:firstLine="720"/>
        <w:jc w:val="both"/>
      </w:pPr>
      <w:r w:rsidRPr="00576A2C">
        <w:t>Passport No:</w:t>
      </w:r>
      <w:r w:rsidRPr="00576A2C">
        <w:tab/>
      </w:r>
      <w:r w:rsidRPr="00576A2C">
        <w:tab/>
      </w:r>
      <w:r w:rsidRPr="00576A2C">
        <w:rPr>
          <w:color w:val="000000"/>
        </w:rPr>
        <w:t>K8695211 (Valid till 2022)</w:t>
      </w:r>
    </w:p>
    <w:p w:rsidR="00025889" w:rsidRPr="00576A2C" w:rsidRDefault="00025889">
      <w:pPr>
        <w:jc w:val="both"/>
        <w:rPr>
          <w:b/>
          <w:caps/>
          <w:u w:val="single"/>
        </w:rPr>
      </w:pPr>
    </w:p>
    <w:p w:rsidR="0065228E" w:rsidRDefault="0065228E" w:rsidP="007A5B2E">
      <w:pPr>
        <w:tabs>
          <w:tab w:val="left" w:pos="360"/>
          <w:tab w:val="left" w:pos="2880"/>
        </w:tabs>
        <w:jc w:val="both"/>
      </w:pPr>
    </w:p>
    <w:p w:rsidR="00025889" w:rsidRDefault="00025889" w:rsidP="007A5B2E">
      <w:pPr>
        <w:tabs>
          <w:tab w:val="left" w:pos="360"/>
          <w:tab w:val="left" w:pos="2880"/>
        </w:tabs>
        <w:jc w:val="both"/>
      </w:pPr>
      <w:r>
        <w:t xml:space="preserve">           </w:t>
      </w:r>
      <w:r w:rsidR="001369C3">
        <w:t xml:space="preserve">                               </w:t>
      </w:r>
    </w:p>
    <w:p w:rsidR="00025889" w:rsidRDefault="00025889">
      <w:pPr>
        <w:tabs>
          <w:tab w:val="left" w:pos="11880"/>
          <w:tab w:val="left" w:pos="14400"/>
        </w:tabs>
        <w:ind w:left="2880"/>
        <w:jc w:val="both"/>
        <w:rPr>
          <w:sz w:val="8"/>
        </w:rPr>
      </w:pPr>
    </w:p>
    <w:p w:rsidR="00025889" w:rsidRDefault="00025889">
      <w:pPr>
        <w:jc w:val="both"/>
        <w:rPr>
          <w:b/>
          <w:sz w:val="22"/>
          <w:szCs w:val="22"/>
          <w:u w:val="single"/>
        </w:rPr>
      </w:pPr>
      <w:r>
        <w:rPr>
          <w:b/>
          <w:u w:val="single"/>
        </w:rPr>
        <w:t>Declaration</w:t>
      </w:r>
      <w:r>
        <w:rPr>
          <w:b/>
          <w:sz w:val="22"/>
          <w:szCs w:val="22"/>
          <w:u w:val="single"/>
        </w:rPr>
        <w:t>:</w:t>
      </w:r>
    </w:p>
    <w:p w:rsidR="00025889" w:rsidRDefault="00025889">
      <w:pPr>
        <w:jc w:val="both"/>
        <w:rPr>
          <w:b/>
          <w:sz w:val="16"/>
          <w:szCs w:val="20"/>
          <w:u w:val="single"/>
        </w:rPr>
      </w:pPr>
    </w:p>
    <w:p w:rsidR="00025889" w:rsidRDefault="00025889">
      <w:pPr>
        <w:pStyle w:val="BodyText"/>
        <w:rPr>
          <w:sz w:val="6"/>
        </w:rPr>
      </w:pPr>
    </w:p>
    <w:p w:rsidR="00025889" w:rsidRDefault="0065228E">
      <w:pPr>
        <w:jc w:val="both"/>
      </w:pPr>
      <w:r>
        <w:t xml:space="preserve">        </w:t>
      </w:r>
      <w:r w:rsidR="00025889">
        <w:t>I hereby declare that the information furnished above is true to the best of my knowledge.</w:t>
      </w:r>
    </w:p>
    <w:p w:rsidR="00025889" w:rsidRDefault="00025889">
      <w:pPr>
        <w:jc w:val="both"/>
        <w:rPr>
          <w:sz w:val="36"/>
          <w:szCs w:val="20"/>
        </w:rPr>
      </w:pPr>
    </w:p>
    <w:p w:rsidR="0065228E" w:rsidRDefault="0065228E">
      <w:pPr>
        <w:jc w:val="both"/>
        <w:rPr>
          <w:sz w:val="36"/>
          <w:szCs w:val="20"/>
        </w:rPr>
      </w:pPr>
    </w:p>
    <w:p w:rsidR="00025889" w:rsidRDefault="00025889">
      <w:pPr>
        <w:ind w:right="-1260"/>
        <w:jc w:val="both"/>
        <w:rPr>
          <w:b/>
          <w:u w:val="single"/>
        </w:rPr>
      </w:pPr>
      <w:r>
        <w:rPr>
          <w:b/>
        </w:rPr>
        <w:t xml:space="preserve">Date:                                                                                                      </w:t>
      </w:r>
      <w:r>
        <w:rPr>
          <w:b/>
          <w:u w:val="single"/>
        </w:rPr>
        <w:t>Signature</w:t>
      </w:r>
    </w:p>
    <w:p w:rsidR="00025889" w:rsidRDefault="00025889">
      <w:pPr>
        <w:ind w:right="-126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</w:p>
    <w:p w:rsidR="00025889" w:rsidRDefault="00025889" w:rsidP="009E7384">
      <w:pPr>
        <w:ind w:left="-900" w:right="-1260" w:firstLine="900"/>
        <w:jc w:val="both"/>
        <w:rPr>
          <w:b/>
        </w:rPr>
      </w:pPr>
      <w:r>
        <w:rPr>
          <w:b/>
        </w:rPr>
        <w:t>Place</w:t>
      </w:r>
      <w:r w:rsidR="009E7384">
        <w:rPr>
          <w:b/>
        </w:rPr>
        <w:tab/>
      </w:r>
      <w:r w:rsidR="009E7384">
        <w:rPr>
          <w:b/>
        </w:rPr>
        <w:tab/>
      </w:r>
      <w:r w:rsidR="009E7384">
        <w:rPr>
          <w:b/>
        </w:rPr>
        <w:tab/>
      </w:r>
      <w:r w:rsidR="009E7384">
        <w:rPr>
          <w:b/>
        </w:rPr>
        <w:tab/>
      </w:r>
      <w:r w:rsidR="009E7384">
        <w:rPr>
          <w:b/>
        </w:rPr>
        <w:tab/>
      </w:r>
      <w:r w:rsidR="009E7384">
        <w:rPr>
          <w:b/>
        </w:rPr>
        <w:tab/>
      </w:r>
      <w:r w:rsidR="009E7384">
        <w:rPr>
          <w:b/>
        </w:rPr>
        <w:tab/>
      </w:r>
      <w:r w:rsidR="009E7384">
        <w:rPr>
          <w:b/>
        </w:rPr>
        <w:tab/>
      </w:r>
      <w:r w:rsidR="009E7384">
        <w:rPr>
          <w:b/>
        </w:rPr>
        <w:tab/>
      </w:r>
      <w:r w:rsidR="009E7384">
        <w:rPr>
          <w:b/>
        </w:rPr>
        <w:tab/>
      </w:r>
      <w:r w:rsidR="001369C3">
        <w:rPr>
          <w:b/>
        </w:rPr>
        <w:t>(</w:t>
      </w:r>
      <w:r w:rsidR="009E7384">
        <w:rPr>
          <w:b/>
        </w:rPr>
        <w:t xml:space="preserve"> </w:t>
      </w:r>
      <w:r w:rsidR="0041143B">
        <w:rPr>
          <w:b/>
        </w:rPr>
        <w:t>Sunil V</w:t>
      </w:r>
      <w:r w:rsidR="009E7384">
        <w:rPr>
          <w:b/>
        </w:rPr>
        <w:t xml:space="preserve"> </w:t>
      </w:r>
      <w:r>
        <w:rPr>
          <w:b/>
        </w:rPr>
        <w:t>)</w:t>
      </w:r>
    </w:p>
    <w:sectPr w:rsidR="00025889" w:rsidSect="0041143B">
      <w:pgSz w:w="11906" w:h="16838"/>
      <w:pgMar w:top="900" w:right="1736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3" w15:restartNumberingAfterBreak="0">
    <w:nsid w:val="00A60648"/>
    <w:multiLevelType w:val="hybridMultilevel"/>
    <w:tmpl w:val="583A2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B748C"/>
    <w:multiLevelType w:val="hybridMultilevel"/>
    <w:tmpl w:val="93546E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555397"/>
    <w:multiLevelType w:val="hybridMultilevel"/>
    <w:tmpl w:val="F91A0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EFF"/>
    <w:multiLevelType w:val="hybridMultilevel"/>
    <w:tmpl w:val="E28A6A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2832D8"/>
    <w:multiLevelType w:val="hybridMultilevel"/>
    <w:tmpl w:val="6F9A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64D64"/>
    <w:multiLevelType w:val="hybridMultilevel"/>
    <w:tmpl w:val="9B6A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016A4"/>
    <w:multiLevelType w:val="hybridMultilevel"/>
    <w:tmpl w:val="9FDAF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32FB5"/>
    <w:multiLevelType w:val="hybridMultilevel"/>
    <w:tmpl w:val="74D0E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6244E"/>
    <w:multiLevelType w:val="hybridMultilevel"/>
    <w:tmpl w:val="F8DCD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46298"/>
    <w:multiLevelType w:val="singleLevel"/>
    <w:tmpl w:val="00000000"/>
    <w:lvl w:ilvl="0"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Verdana" w:eastAsia="Verdana" w:hAnsi="Verdana" w:hint="default"/>
        <w:b w:val="0"/>
        <w:color w:val="000000"/>
        <w:w w:val="100"/>
        <w:sz w:val="18"/>
      </w:rPr>
    </w:lvl>
  </w:abstractNum>
  <w:abstractNum w:abstractNumId="13" w15:restartNumberingAfterBreak="0">
    <w:nsid w:val="5F4A6124"/>
    <w:multiLevelType w:val="hybridMultilevel"/>
    <w:tmpl w:val="F94A2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4134B"/>
    <w:multiLevelType w:val="hybridMultilevel"/>
    <w:tmpl w:val="8F3E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31685"/>
    <w:multiLevelType w:val="hybridMultilevel"/>
    <w:tmpl w:val="32241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4"/>
  </w:num>
  <w:num w:numId="6">
    <w:abstractNumId w:val="5"/>
  </w:num>
  <w:num w:numId="7">
    <w:abstractNumId w:val="13"/>
  </w:num>
  <w:num w:numId="8">
    <w:abstractNumId w:val="9"/>
  </w:num>
  <w:num w:numId="9">
    <w:abstractNumId w:val="15"/>
  </w:num>
  <w:num w:numId="10">
    <w:abstractNumId w:val="4"/>
  </w:num>
  <w:num w:numId="11">
    <w:abstractNumId w:val="3"/>
  </w:num>
  <w:num w:numId="12">
    <w:abstractNumId w:val="6"/>
  </w:num>
  <w:num w:numId="13">
    <w:abstractNumId w:val="11"/>
  </w:num>
  <w:num w:numId="14">
    <w:abstractNumId w:val="12"/>
    <w:lvlOverride w:ilvl="0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27"/>
    <w:rsid w:val="00025889"/>
    <w:rsid w:val="00081E8D"/>
    <w:rsid w:val="00085B9D"/>
    <w:rsid w:val="000E1AE3"/>
    <w:rsid w:val="00104EC1"/>
    <w:rsid w:val="00115547"/>
    <w:rsid w:val="001369C3"/>
    <w:rsid w:val="00146E9D"/>
    <w:rsid w:val="001546C9"/>
    <w:rsid w:val="00181898"/>
    <w:rsid w:val="00191217"/>
    <w:rsid w:val="0019281D"/>
    <w:rsid w:val="001D709A"/>
    <w:rsid w:val="002003E2"/>
    <w:rsid w:val="002157B2"/>
    <w:rsid w:val="00226896"/>
    <w:rsid w:val="00241285"/>
    <w:rsid w:val="00242038"/>
    <w:rsid w:val="00256168"/>
    <w:rsid w:val="002608F2"/>
    <w:rsid w:val="00282902"/>
    <w:rsid w:val="00292AD5"/>
    <w:rsid w:val="002B61A3"/>
    <w:rsid w:val="002F0C6A"/>
    <w:rsid w:val="00325910"/>
    <w:rsid w:val="00374236"/>
    <w:rsid w:val="0041143B"/>
    <w:rsid w:val="00475C11"/>
    <w:rsid w:val="00487F00"/>
    <w:rsid w:val="004C420F"/>
    <w:rsid w:val="00507995"/>
    <w:rsid w:val="00546E64"/>
    <w:rsid w:val="00576A2C"/>
    <w:rsid w:val="00582499"/>
    <w:rsid w:val="005929CF"/>
    <w:rsid w:val="005A06F6"/>
    <w:rsid w:val="005A6EFB"/>
    <w:rsid w:val="005D1F40"/>
    <w:rsid w:val="005D5056"/>
    <w:rsid w:val="005F0F05"/>
    <w:rsid w:val="005F1AD6"/>
    <w:rsid w:val="005F1B83"/>
    <w:rsid w:val="00651F80"/>
    <w:rsid w:val="0065228E"/>
    <w:rsid w:val="00655234"/>
    <w:rsid w:val="006E3996"/>
    <w:rsid w:val="00713B70"/>
    <w:rsid w:val="0074182E"/>
    <w:rsid w:val="0075653D"/>
    <w:rsid w:val="0078684E"/>
    <w:rsid w:val="00787F73"/>
    <w:rsid w:val="007A323E"/>
    <w:rsid w:val="007A5B2E"/>
    <w:rsid w:val="007C280C"/>
    <w:rsid w:val="007F6E60"/>
    <w:rsid w:val="00856C49"/>
    <w:rsid w:val="008732D8"/>
    <w:rsid w:val="00884C49"/>
    <w:rsid w:val="00897803"/>
    <w:rsid w:val="008B1063"/>
    <w:rsid w:val="008C017D"/>
    <w:rsid w:val="00992150"/>
    <w:rsid w:val="009A0CF1"/>
    <w:rsid w:val="009A70CD"/>
    <w:rsid w:val="009B6A57"/>
    <w:rsid w:val="009E7384"/>
    <w:rsid w:val="00A124AB"/>
    <w:rsid w:val="00A43EA4"/>
    <w:rsid w:val="00A742C3"/>
    <w:rsid w:val="00A76252"/>
    <w:rsid w:val="00AB5D27"/>
    <w:rsid w:val="00AF01BA"/>
    <w:rsid w:val="00AF0CA9"/>
    <w:rsid w:val="00AF2CC8"/>
    <w:rsid w:val="00B054F3"/>
    <w:rsid w:val="00B1083D"/>
    <w:rsid w:val="00B12CEB"/>
    <w:rsid w:val="00B509A3"/>
    <w:rsid w:val="00B53255"/>
    <w:rsid w:val="00B716FB"/>
    <w:rsid w:val="00B8083A"/>
    <w:rsid w:val="00BC36F7"/>
    <w:rsid w:val="00BC6F5C"/>
    <w:rsid w:val="00BF325F"/>
    <w:rsid w:val="00BF6797"/>
    <w:rsid w:val="00C140A1"/>
    <w:rsid w:val="00C24251"/>
    <w:rsid w:val="00C534C9"/>
    <w:rsid w:val="00C77E65"/>
    <w:rsid w:val="00C84F9A"/>
    <w:rsid w:val="00CA3C74"/>
    <w:rsid w:val="00CA3EF0"/>
    <w:rsid w:val="00CF503E"/>
    <w:rsid w:val="00D11BCF"/>
    <w:rsid w:val="00D573B8"/>
    <w:rsid w:val="00E71996"/>
    <w:rsid w:val="00E9036A"/>
    <w:rsid w:val="00EA789E"/>
    <w:rsid w:val="00EB0D50"/>
    <w:rsid w:val="00ED506D"/>
    <w:rsid w:val="00EF1022"/>
    <w:rsid w:val="00F75993"/>
    <w:rsid w:val="00FB326B"/>
    <w:rsid w:val="00FC3365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2A9BCC"/>
  <w15:chartTrackingRefBased/>
  <w15:docId w15:val="{A1D230DA-A6FD-694C-90D4-910E1758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040"/>
      </w:tabs>
      <w:outlineLvl w:val="3"/>
    </w:pPr>
    <w:rPr>
      <w:sz w:val="28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2z0">
    <w:name w:val="WW8Num2z0"/>
    <w:rPr>
      <w:rFonts w:ascii="Wingdings" w:hAnsi="Wingdings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DefaultParagraphFont0">
    <w:name w:val="Default Paragraph Font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FollowedHyperlink">
    <w:name w:val="FollowedHyperlink"/>
    <w:basedOn w:val="WW-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3">
    <w:name w:val="Body Text Indent 3"/>
    <w:basedOn w:val="Normal"/>
    <w:pPr>
      <w:ind w:left="360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unil.mech.v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792E6-C45A-9D41-9C63-FECDDCEC9C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/>
  <LinksUpToDate>false</LinksUpToDate>
  <CharactersWithSpaces>4753</CharactersWithSpaces>
  <SharedDoc>false</SharedDoc>
  <HLinks>
    <vt:vector size="6" baseType="variant">
      <vt:variant>
        <vt:i4>3538954</vt:i4>
      </vt:variant>
      <vt:variant>
        <vt:i4>0</vt:i4>
      </vt:variant>
      <vt:variant>
        <vt:i4>0</vt:i4>
      </vt:variant>
      <vt:variant>
        <vt:i4>5</vt:i4>
      </vt:variant>
      <vt:variant>
        <vt:lpwstr>mailto:sunil.mech.v@gmail.com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subject/>
  <dc:creator>Ranganath D.T</dc:creator>
  <cp:keywords/>
  <cp:lastModifiedBy>919611118867</cp:lastModifiedBy>
  <cp:revision>5</cp:revision>
  <cp:lastPrinted>2014-09-22T09:24:00Z</cp:lastPrinted>
  <dcterms:created xsi:type="dcterms:W3CDTF">2018-12-10T15:26:00Z</dcterms:created>
  <dcterms:modified xsi:type="dcterms:W3CDTF">2018-12-10T15:27:00Z</dcterms:modified>
</cp:coreProperties>
</file>