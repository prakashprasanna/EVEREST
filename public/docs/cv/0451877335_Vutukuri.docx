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BC" w:rsidRPr="00EE7B77" w:rsidRDefault="00C955BC" w:rsidP="00C955BC">
      <w:pPr>
        <w:jc w:val="center"/>
        <w:rPr>
          <w:rFonts w:ascii="Arial Narrow" w:hAnsi="Arial Narrow" w:cs="Arial"/>
          <w:b/>
          <w:sz w:val="32"/>
          <w:szCs w:val="32"/>
        </w:rPr>
      </w:pPr>
      <w:r w:rsidRPr="00EE7B77">
        <w:rPr>
          <w:rFonts w:cs="Arial"/>
          <w:b/>
          <w:sz w:val="32"/>
          <w:szCs w:val="32"/>
          <w:u w:val="single"/>
        </w:rPr>
        <w:t>RESUME</w:t>
      </w:r>
    </w:p>
    <w:p w:rsidR="00C955BC" w:rsidRDefault="00C955BC" w:rsidP="003E5814">
      <w:pPr>
        <w:pStyle w:val="ParaAttribute2"/>
        <w:spacing w:line="276" w:lineRule="auto"/>
        <w:rPr>
          <w:rStyle w:val="CharAttribute1"/>
          <w:rFonts w:asciiTheme="minorHAnsi" w:eastAsia="Batang" w:hAnsiTheme="minorHAnsi" w:cstheme="minorHAnsi"/>
          <w:sz w:val="22"/>
          <w:szCs w:val="22"/>
        </w:rPr>
      </w:pPr>
    </w:p>
    <w:p w:rsidR="00A43A97" w:rsidRPr="008C5F1B" w:rsidRDefault="009B6415" w:rsidP="003E5814">
      <w:pPr>
        <w:pStyle w:val="ParaAttribute2"/>
        <w:spacing w:line="276" w:lineRule="auto"/>
        <w:rPr>
          <w:rFonts w:asciiTheme="minorHAnsi" w:hAnsiTheme="minorHAnsi" w:cstheme="minorHAnsi"/>
          <w:sz w:val="22"/>
          <w:szCs w:val="22"/>
        </w:rPr>
      </w:pPr>
      <w:r w:rsidRPr="008C5F1B">
        <w:rPr>
          <w:rStyle w:val="CharAttribute1"/>
          <w:rFonts w:asciiTheme="minorHAnsi" w:eastAsia="Batang" w:hAnsiTheme="minorHAnsi" w:cstheme="minorHAnsi"/>
          <w:sz w:val="22"/>
          <w:szCs w:val="22"/>
        </w:rPr>
        <w:t>Aditya Vutukuri</w:t>
      </w:r>
      <w:r w:rsidR="00A43A97" w:rsidRPr="008C5F1B">
        <w:rPr>
          <w:rStyle w:val="CharAttribute1"/>
          <w:rFonts w:asciiTheme="minorHAnsi" w:eastAsia="Batang" w:hAnsiTheme="minorHAnsi" w:cstheme="minorHAnsi"/>
          <w:sz w:val="22"/>
          <w:szCs w:val="22"/>
        </w:rPr>
        <w:t>,</w:t>
      </w:r>
    </w:p>
    <w:p w:rsidR="00A43A97" w:rsidRPr="008C5F1B" w:rsidRDefault="009B6415" w:rsidP="003E5814">
      <w:pPr>
        <w:pStyle w:val="ParaAttribute2"/>
        <w:spacing w:line="276" w:lineRule="auto"/>
        <w:rPr>
          <w:rStyle w:val="CharAttribute1"/>
          <w:rFonts w:asciiTheme="minorHAnsi" w:eastAsia="Batang" w:hAnsiTheme="minorHAnsi" w:cstheme="minorHAnsi"/>
          <w:sz w:val="22"/>
          <w:szCs w:val="22"/>
        </w:rPr>
      </w:pPr>
      <w:r w:rsidRPr="008C5F1B">
        <w:rPr>
          <w:rStyle w:val="CharAttribute1"/>
          <w:rFonts w:asciiTheme="minorHAnsi" w:eastAsia="Batang" w:hAnsiTheme="minorHAnsi" w:cstheme="minorHAnsi"/>
          <w:sz w:val="22"/>
          <w:szCs w:val="22"/>
        </w:rPr>
        <w:t>3</w:t>
      </w:r>
      <w:r w:rsidR="00A43A97" w:rsidRPr="008C5F1B">
        <w:rPr>
          <w:rStyle w:val="CharAttribute1"/>
          <w:rFonts w:asciiTheme="minorHAnsi" w:eastAsia="Batang" w:hAnsiTheme="minorHAnsi" w:cstheme="minorHAnsi"/>
          <w:sz w:val="22"/>
          <w:szCs w:val="22"/>
        </w:rPr>
        <w:t>,</w:t>
      </w:r>
      <w:r w:rsidRPr="008C5F1B">
        <w:rPr>
          <w:rStyle w:val="CharAttribute1"/>
          <w:rFonts w:asciiTheme="minorHAnsi" w:eastAsia="Batang" w:hAnsiTheme="minorHAnsi" w:cstheme="minorHAnsi"/>
          <w:sz w:val="22"/>
          <w:szCs w:val="22"/>
        </w:rPr>
        <w:t xml:space="preserve"> Berg Place, </w:t>
      </w:r>
    </w:p>
    <w:p w:rsidR="00A43A97" w:rsidRPr="008C5F1B" w:rsidRDefault="009B6415" w:rsidP="003E5814">
      <w:pPr>
        <w:pStyle w:val="ParaAttribute2"/>
        <w:spacing w:line="276" w:lineRule="auto"/>
        <w:rPr>
          <w:rStyle w:val="CharAttribute2"/>
          <w:rFonts w:asciiTheme="minorHAnsi" w:eastAsia="Batang" w:hAnsiTheme="minorHAnsi" w:cstheme="minorHAnsi"/>
          <w:sz w:val="22"/>
          <w:szCs w:val="22"/>
        </w:rPr>
      </w:pPr>
      <w:r w:rsidRPr="008C5F1B">
        <w:rPr>
          <w:rStyle w:val="CharAttribute1"/>
          <w:rFonts w:asciiTheme="minorHAnsi" w:eastAsia="Batang" w:hAnsiTheme="minorHAnsi" w:cstheme="minorHAnsi"/>
          <w:sz w:val="22"/>
          <w:szCs w:val="22"/>
        </w:rPr>
        <w:t>Coburg</w:t>
      </w:r>
      <w:r w:rsidR="00A43A97" w:rsidRPr="008C5F1B">
        <w:rPr>
          <w:rStyle w:val="CharAttribute1"/>
          <w:rFonts w:asciiTheme="minorHAnsi" w:eastAsia="Batang" w:hAnsiTheme="minorHAnsi" w:cstheme="minorHAnsi"/>
          <w:sz w:val="22"/>
          <w:szCs w:val="22"/>
        </w:rPr>
        <w:t xml:space="preserve">, Melbourne,                                                          </w:t>
      </w:r>
      <w:r w:rsidRPr="008C5F1B">
        <w:rPr>
          <w:rStyle w:val="CharAttribute1"/>
          <w:rFonts w:asciiTheme="minorHAnsi" w:eastAsia="Batang" w:hAnsiTheme="minorHAnsi" w:cstheme="minorHAnsi"/>
          <w:sz w:val="22"/>
          <w:szCs w:val="22"/>
        </w:rPr>
        <w:t xml:space="preserve">        </w:t>
      </w:r>
      <w:r w:rsidR="00A43A97" w:rsidRPr="008C5F1B">
        <w:rPr>
          <w:rStyle w:val="CharAttribute1"/>
          <w:rFonts w:asciiTheme="minorHAnsi" w:eastAsia="Batang" w:hAnsiTheme="minorHAnsi" w:cstheme="minorHAnsi"/>
          <w:sz w:val="22"/>
          <w:szCs w:val="22"/>
        </w:rPr>
        <w:t xml:space="preserve">  </w:t>
      </w:r>
      <w:r w:rsidR="00A43A97" w:rsidRPr="008C5F1B">
        <w:rPr>
          <w:rStyle w:val="CharAttribute2"/>
          <w:rFonts w:asciiTheme="minorHAnsi" w:eastAsia="Batang" w:hAnsiTheme="minorHAnsi" w:cstheme="minorHAnsi"/>
          <w:sz w:val="22"/>
          <w:szCs w:val="22"/>
        </w:rPr>
        <w:t xml:space="preserve">Phone no:  +61 451877335    </w:t>
      </w:r>
    </w:p>
    <w:p w:rsidR="00A43A97" w:rsidRPr="008C5F1B" w:rsidRDefault="009B6415" w:rsidP="003E5814">
      <w:pPr>
        <w:pStyle w:val="ParaAttribute2"/>
        <w:spacing w:line="276" w:lineRule="auto"/>
        <w:rPr>
          <w:rFonts w:asciiTheme="minorHAnsi" w:hAnsiTheme="minorHAnsi" w:cstheme="minorHAnsi"/>
          <w:sz w:val="22"/>
          <w:szCs w:val="22"/>
        </w:rPr>
      </w:pPr>
      <w:r w:rsidRPr="008C5F1B">
        <w:rPr>
          <w:rFonts w:asciiTheme="minorHAnsi" w:hAnsiTheme="minorHAnsi" w:cstheme="minorHAnsi"/>
          <w:sz w:val="22"/>
          <w:szCs w:val="22"/>
        </w:rPr>
        <w:t>VIC-3058</w:t>
      </w:r>
      <w:r w:rsidR="00A43A97" w:rsidRPr="008C5F1B">
        <w:rPr>
          <w:rFonts w:asciiTheme="minorHAnsi" w:hAnsiTheme="minorHAnsi" w:cstheme="minorHAnsi"/>
          <w:sz w:val="22"/>
          <w:szCs w:val="22"/>
        </w:rPr>
        <w:t xml:space="preserve">.                                 </w:t>
      </w:r>
      <w:r w:rsidR="00A43A97" w:rsidRPr="008C5F1B">
        <w:rPr>
          <w:rFonts w:asciiTheme="minorHAnsi" w:hAnsiTheme="minorHAnsi" w:cstheme="minorHAnsi"/>
          <w:sz w:val="22"/>
          <w:szCs w:val="22"/>
        </w:rPr>
        <w:tab/>
      </w:r>
      <w:r w:rsidR="00A43A97" w:rsidRPr="008C5F1B">
        <w:rPr>
          <w:rStyle w:val="CharAttribute2"/>
          <w:rFonts w:asciiTheme="minorHAnsi" w:eastAsia="Batang" w:hAnsiTheme="minorHAnsi" w:cstheme="minorHAnsi"/>
          <w:sz w:val="22"/>
          <w:szCs w:val="22"/>
        </w:rPr>
        <w:t xml:space="preserve">                                              Email id: - </w:t>
      </w:r>
      <w:r w:rsidR="00A43A97" w:rsidRPr="008C5F1B">
        <w:rPr>
          <w:rStyle w:val="CharAttribute3"/>
          <w:rFonts w:asciiTheme="minorHAnsi" w:eastAsia="Batang" w:hAnsiTheme="minorHAnsi" w:cstheme="minorHAnsi"/>
          <w:sz w:val="22"/>
          <w:szCs w:val="22"/>
        </w:rPr>
        <w:t>vutukuri.adithya@gmail.com</w:t>
      </w:r>
    </w:p>
    <w:p w:rsidR="005B5AE7" w:rsidRPr="008C5F1B" w:rsidRDefault="005B5AE7" w:rsidP="003E5814">
      <w:pPr>
        <w:jc w:val="both"/>
        <w:rPr>
          <w:rFonts w:asciiTheme="minorHAnsi" w:hAnsiTheme="minorHAnsi" w:cstheme="minorHAnsi"/>
          <w:color w:val="0000FF"/>
          <w:sz w:val="22"/>
          <w:szCs w:val="22"/>
          <w:lang w:val="pt-BR"/>
        </w:rPr>
      </w:pPr>
    </w:p>
    <w:p w:rsidR="005B5AE7" w:rsidRPr="008C5F1B" w:rsidRDefault="00035A17" w:rsidP="003E5814">
      <w:pPr>
        <w:jc w:val="both"/>
        <w:rPr>
          <w:rFonts w:asciiTheme="minorHAnsi" w:hAnsiTheme="minorHAnsi" w:cstheme="minorHAnsi"/>
          <w:b/>
          <w:sz w:val="22"/>
          <w:szCs w:val="22"/>
          <w:lang w:val="pt-BR"/>
        </w:rPr>
      </w:pPr>
      <w:r>
        <w:rPr>
          <w:rFonts w:asciiTheme="minorHAnsi" w:hAnsiTheme="minorHAnsi" w:cstheme="minorHAnsi"/>
          <w:noProof/>
          <w:sz w:val="22"/>
          <w:szCs w:val="22"/>
        </w:rPr>
        <w:pict>
          <v:line id="_x0000_s1028" style="position:absolute;left:0;text-align:left;z-index:251657728" from="-22.95pt,11.2pt" to="481.05pt,11.2pt" strokeweight="1.25pt"/>
        </w:pict>
      </w:r>
      <w:r w:rsidR="005B5AE7" w:rsidRPr="008C5F1B">
        <w:rPr>
          <w:rFonts w:asciiTheme="minorHAnsi" w:hAnsiTheme="minorHAnsi" w:cstheme="minorHAnsi"/>
          <w:b/>
          <w:sz w:val="22"/>
          <w:szCs w:val="22"/>
          <w:lang w:val="pt-BR"/>
        </w:rPr>
        <w:t xml:space="preserve">                                                                          </w:t>
      </w:r>
    </w:p>
    <w:p w:rsidR="00296627" w:rsidRPr="008C5F1B" w:rsidRDefault="00296627" w:rsidP="003E5814">
      <w:pPr>
        <w:jc w:val="both"/>
        <w:rPr>
          <w:rFonts w:asciiTheme="minorHAnsi" w:hAnsiTheme="minorHAnsi" w:cstheme="minorHAnsi"/>
          <w:b/>
          <w:sz w:val="22"/>
          <w:szCs w:val="22"/>
          <w:lang w:val="pt-BR"/>
        </w:rPr>
      </w:pPr>
    </w:p>
    <w:tbl>
      <w:tblPr>
        <w:tblW w:w="0" w:type="auto"/>
        <w:shd w:val="clear" w:color="auto" w:fill="C0C0C0"/>
        <w:tblLook w:val="01E0" w:firstRow="1" w:lastRow="1" w:firstColumn="1" w:lastColumn="1" w:noHBand="0" w:noVBand="0"/>
      </w:tblPr>
      <w:tblGrid>
        <w:gridCol w:w="9387"/>
      </w:tblGrid>
      <w:tr w:rsidR="00296627" w:rsidRPr="008C5F1B" w:rsidTr="00CE4929">
        <w:trPr>
          <w:trHeight w:val="135"/>
        </w:trPr>
        <w:tc>
          <w:tcPr>
            <w:tcW w:w="9387" w:type="dxa"/>
            <w:shd w:val="clear" w:color="auto" w:fill="C0C0C0"/>
          </w:tcPr>
          <w:p w:rsidR="00296627" w:rsidRPr="008C5F1B" w:rsidRDefault="00296627" w:rsidP="003E5814">
            <w:pPr>
              <w:jc w:val="both"/>
              <w:rPr>
                <w:rFonts w:asciiTheme="minorHAnsi" w:hAnsiTheme="minorHAnsi" w:cstheme="minorHAnsi"/>
                <w:sz w:val="22"/>
                <w:szCs w:val="22"/>
              </w:rPr>
            </w:pPr>
            <w:r w:rsidRPr="008C5F1B">
              <w:rPr>
                <w:rFonts w:asciiTheme="minorHAnsi" w:hAnsiTheme="minorHAnsi" w:cstheme="minorHAnsi"/>
                <w:b/>
                <w:iCs/>
                <w:sz w:val="22"/>
                <w:szCs w:val="22"/>
              </w:rPr>
              <w:t>Career Objective</w:t>
            </w:r>
          </w:p>
        </w:tc>
      </w:tr>
    </w:tbl>
    <w:p w:rsidR="005F0FCA" w:rsidRPr="008C5F1B" w:rsidRDefault="005F0FCA" w:rsidP="003E5814">
      <w:pPr>
        <w:pStyle w:val="BodyText"/>
        <w:rPr>
          <w:rFonts w:asciiTheme="minorHAnsi" w:eastAsia="Calibri" w:hAnsiTheme="minorHAnsi" w:cstheme="minorHAnsi"/>
          <w:iCs/>
          <w:sz w:val="22"/>
          <w:szCs w:val="22"/>
        </w:rPr>
      </w:pPr>
    </w:p>
    <w:p w:rsidR="00DC3E6A" w:rsidRPr="008C5F1B" w:rsidRDefault="003B1431" w:rsidP="003E5814">
      <w:pPr>
        <w:pStyle w:val="ParaAttribute2"/>
        <w:spacing w:line="276" w:lineRule="auto"/>
        <w:rPr>
          <w:rFonts w:asciiTheme="minorHAnsi" w:hAnsiTheme="minorHAnsi" w:cstheme="minorHAnsi"/>
          <w:i/>
          <w:lang w:val="en-US"/>
        </w:rPr>
      </w:pPr>
      <w:r w:rsidRPr="008C5F1B">
        <w:rPr>
          <w:rStyle w:val="CharAttribute1"/>
          <w:rFonts w:asciiTheme="minorHAnsi" w:eastAsia="Batang" w:hAnsiTheme="minorHAnsi" w:cstheme="minorHAnsi"/>
          <w:sz w:val="22"/>
          <w:szCs w:val="22"/>
        </w:rPr>
        <w:t xml:space="preserve">To have fulfilling and rewarding career and to work in competitive organization where </w:t>
      </w:r>
      <w:r w:rsidR="00056AB7" w:rsidRPr="008C5F1B">
        <w:rPr>
          <w:rStyle w:val="CharAttribute1"/>
          <w:rFonts w:asciiTheme="minorHAnsi" w:eastAsia="Batang" w:hAnsiTheme="minorHAnsi" w:cstheme="minorHAnsi"/>
          <w:sz w:val="22"/>
          <w:szCs w:val="22"/>
        </w:rPr>
        <w:t>I will be a valuable team member, contributing quality ideas and work for an organization where there is an ample scope to grow for an individual as well as organization growth in terms of Softwa</w:t>
      </w:r>
      <w:r w:rsidR="006C12CC" w:rsidRPr="008C5F1B">
        <w:rPr>
          <w:rStyle w:val="CharAttribute1"/>
          <w:rFonts w:asciiTheme="minorHAnsi" w:eastAsia="Batang" w:hAnsiTheme="minorHAnsi" w:cstheme="minorHAnsi"/>
          <w:sz w:val="22"/>
          <w:szCs w:val="22"/>
        </w:rPr>
        <w:t>re T</w:t>
      </w:r>
      <w:r w:rsidR="00056AB7" w:rsidRPr="008C5F1B">
        <w:rPr>
          <w:rStyle w:val="CharAttribute1"/>
          <w:rFonts w:asciiTheme="minorHAnsi" w:eastAsia="Batang" w:hAnsiTheme="minorHAnsi" w:cstheme="minorHAnsi"/>
          <w:sz w:val="22"/>
          <w:szCs w:val="22"/>
        </w:rPr>
        <w:t>esting and Quality Assurance</w:t>
      </w:r>
      <w:r w:rsidR="006C12CC" w:rsidRPr="008C5F1B">
        <w:rPr>
          <w:rStyle w:val="CharAttribute1"/>
          <w:rFonts w:asciiTheme="minorHAnsi" w:eastAsia="Batang" w:hAnsiTheme="minorHAnsi" w:cstheme="minorHAnsi"/>
          <w:sz w:val="22"/>
          <w:szCs w:val="22"/>
        </w:rPr>
        <w:t>.</w:t>
      </w:r>
      <w:r w:rsidR="005B5AE7" w:rsidRPr="008C5F1B">
        <w:rPr>
          <w:rFonts w:asciiTheme="minorHAnsi" w:hAnsiTheme="minorHAnsi" w:cstheme="minorHAnsi"/>
          <w:b/>
          <w:i/>
          <w:sz w:val="22"/>
          <w:szCs w:val="22"/>
          <w:lang w:val="pt-BR"/>
        </w:rPr>
        <w:t xml:space="preserve">                                                        </w:t>
      </w:r>
      <w:r w:rsidR="005B5AE7" w:rsidRPr="008C5F1B">
        <w:rPr>
          <w:rFonts w:asciiTheme="minorHAnsi" w:hAnsiTheme="minorHAnsi" w:cstheme="minorHAnsi"/>
          <w:b/>
          <w:i/>
          <w:sz w:val="22"/>
          <w:szCs w:val="22"/>
          <w:lang w:val="pt-BR"/>
        </w:rPr>
        <w:tab/>
      </w:r>
    </w:p>
    <w:p w:rsidR="00814EB1" w:rsidRPr="008C5F1B" w:rsidRDefault="00814EB1" w:rsidP="003E5814">
      <w:pPr>
        <w:jc w:val="both"/>
        <w:rPr>
          <w:rFonts w:asciiTheme="minorHAnsi" w:hAnsiTheme="minorHAnsi" w:cstheme="minorHAnsi"/>
          <w:sz w:val="22"/>
          <w:szCs w:val="22"/>
          <w:lang w:val="pt-BR"/>
        </w:rPr>
      </w:pPr>
    </w:p>
    <w:tbl>
      <w:tblPr>
        <w:tblW w:w="0" w:type="auto"/>
        <w:shd w:val="clear" w:color="auto" w:fill="C0C0C0"/>
        <w:tblLook w:val="01E0" w:firstRow="1" w:lastRow="1" w:firstColumn="1" w:lastColumn="1" w:noHBand="0" w:noVBand="0"/>
      </w:tblPr>
      <w:tblGrid>
        <w:gridCol w:w="9387"/>
      </w:tblGrid>
      <w:tr w:rsidR="00DC3E6A" w:rsidRPr="008C5F1B" w:rsidTr="00A72646">
        <w:trPr>
          <w:trHeight w:val="287"/>
        </w:trPr>
        <w:tc>
          <w:tcPr>
            <w:tcW w:w="9387" w:type="dxa"/>
            <w:shd w:val="clear" w:color="auto" w:fill="C0C0C0"/>
          </w:tcPr>
          <w:p w:rsidR="00DC3E6A" w:rsidRPr="008C5F1B" w:rsidRDefault="00DC3E6A" w:rsidP="003E5814">
            <w:pPr>
              <w:jc w:val="both"/>
              <w:rPr>
                <w:rFonts w:asciiTheme="minorHAnsi" w:hAnsiTheme="minorHAnsi" w:cstheme="minorHAnsi"/>
                <w:sz w:val="22"/>
                <w:szCs w:val="22"/>
              </w:rPr>
            </w:pPr>
            <w:r w:rsidRPr="008C5F1B">
              <w:rPr>
                <w:rFonts w:asciiTheme="minorHAnsi" w:hAnsiTheme="minorHAnsi" w:cstheme="minorHAnsi"/>
                <w:b/>
                <w:bCs/>
                <w:iCs/>
                <w:sz w:val="22"/>
                <w:szCs w:val="22"/>
              </w:rPr>
              <w:t>Functional Summary</w:t>
            </w:r>
          </w:p>
        </w:tc>
      </w:tr>
    </w:tbl>
    <w:p w:rsidR="00F7132E" w:rsidRPr="008C5F1B" w:rsidRDefault="00F7132E" w:rsidP="003E5814">
      <w:pPr>
        <w:widowControl w:val="0"/>
        <w:autoSpaceDE w:val="0"/>
        <w:autoSpaceDN w:val="0"/>
        <w:adjustRightInd w:val="0"/>
        <w:jc w:val="both"/>
        <w:rPr>
          <w:rFonts w:asciiTheme="minorHAnsi" w:hAnsiTheme="minorHAnsi" w:cstheme="minorHAnsi"/>
          <w:color w:val="000000"/>
          <w:sz w:val="22"/>
          <w:szCs w:val="22"/>
          <w:lang w:eastAsia="ar-SA"/>
        </w:rPr>
      </w:pPr>
    </w:p>
    <w:p w:rsidR="00394AA6" w:rsidRPr="008C5F1B" w:rsidRDefault="009471E6" w:rsidP="003E5814">
      <w:pPr>
        <w:pStyle w:val="ListParagraph"/>
        <w:numPr>
          <w:ilvl w:val="0"/>
          <w:numId w:val="31"/>
        </w:numPr>
        <w:contextualSpacing/>
        <w:jc w:val="both"/>
        <w:rPr>
          <w:rFonts w:asciiTheme="minorHAnsi" w:hAnsiTheme="minorHAnsi" w:cstheme="minorHAnsi"/>
          <w:i/>
        </w:rPr>
      </w:pPr>
      <w:r w:rsidRPr="008C5F1B">
        <w:rPr>
          <w:rFonts w:asciiTheme="minorHAnsi" w:hAnsiTheme="minorHAnsi" w:cstheme="minorHAnsi"/>
          <w:i/>
        </w:rPr>
        <w:t>Experience in</w:t>
      </w:r>
      <w:r w:rsidR="00C00DCE" w:rsidRPr="008C5F1B">
        <w:rPr>
          <w:rFonts w:asciiTheme="minorHAnsi" w:hAnsiTheme="minorHAnsi" w:cstheme="minorHAnsi"/>
          <w:i/>
        </w:rPr>
        <w:t xml:space="preserve"> Manual </w:t>
      </w:r>
      <w:r w:rsidR="00CD72E7" w:rsidRPr="008C5F1B">
        <w:rPr>
          <w:rFonts w:asciiTheme="minorHAnsi" w:hAnsiTheme="minorHAnsi" w:cstheme="minorHAnsi"/>
          <w:i/>
        </w:rPr>
        <w:t>and Automation</w:t>
      </w:r>
      <w:r w:rsidR="00A43A97" w:rsidRPr="008C5F1B">
        <w:rPr>
          <w:rFonts w:asciiTheme="minorHAnsi" w:hAnsiTheme="minorHAnsi" w:cstheme="minorHAnsi"/>
          <w:i/>
        </w:rPr>
        <w:t xml:space="preserve"> testing using QTP</w:t>
      </w:r>
      <w:r w:rsidRPr="008C5F1B">
        <w:rPr>
          <w:rFonts w:asciiTheme="minorHAnsi" w:hAnsiTheme="minorHAnsi" w:cstheme="minorHAnsi"/>
          <w:i/>
        </w:rPr>
        <w:t>.</w:t>
      </w:r>
    </w:p>
    <w:p w:rsidR="00C00DCE" w:rsidRPr="008C5F1B" w:rsidRDefault="00C00DCE" w:rsidP="003E5814">
      <w:pPr>
        <w:pStyle w:val="ListParagraph"/>
        <w:numPr>
          <w:ilvl w:val="0"/>
          <w:numId w:val="31"/>
        </w:numPr>
        <w:contextualSpacing/>
        <w:jc w:val="both"/>
        <w:rPr>
          <w:rFonts w:asciiTheme="minorHAnsi" w:hAnsiTheme="minorHAnsi" w:cstheme="minorHAnsi"/>
          <w:i/>
        </w:rPr>
      </w:pPr>
      <w:r w:rsidRPr="008C5F1B">
        <w:rPr>
          <w:rFonts w:asciiTheme="minorHAnsi" w:hAnsiTheme="minorHAnsi" w:cstheme="minorHAnsi"/>
          <w:i/>
        </w:rPr>
        <w:t xml:space="preserve">Expertise in </w:t>
      </w:r>
      <w:r w:rsidR="005F0FCA" w:rsidRPr="008C5F1B">
        <w:rPr>
          <w:rFonts w:asciiTheme="minorHAnsi" w:hAnsiTheme="minorHAnsi" w:cstheme="minorHAnsi"/>
          <w:i/>
        </w:rPr>
        <w:t xml:space="preserve"> testing of </w:t>
      </w:r>
      <w:r w:rsidRPr="008C5F1B">
        <w:rPr>
          <w:rFonts w:asciiTheme="minorHAnsi" w:hAnsiTheme="minorHAnsi" w:cstheme="minorHAnsi"/>
          <w:i/>
        </w:rPr>
        <w:t>web applications(Manual/Automation)</w:t>
      </w:r>
    </w:p>
    <w:p w:rsidR="00C00DCE" w:rsidRPr="008C5F1B" w:rsidRDefault="00C00DCE" w:rsidP="003E5814">
      <w:pPr>
        <w:pStyle w:val="ListParagraph"/>
        <w:numPr>
          <w:ilvl w:val="0"/>
          <w:numId w:val="31"/>
        </w:numPr>
        <w:contextualSpacing/>
        <w:jc w:val="both"/>
        <w:rPr>
          <w:rFonts w:asciiTheme="minorHAnsi" w:hAnsiTheme="minorHAnsi" w:cstheme="minorHAnsi"/>
          <w:i/>
        </w:rPr>
      </w:pPr>
      <w:r w:rsidRPr="008C5F1B">
        <w:rPr>
          <w:rFonts w:asciiTheme="minorHAnsi" w:hAnsiTheme="minorHAnsi" w:cstheme="minorHAnsi"/>
          <w:i/>
        </w:rPr>
        <w:t>Extensive experience in Manual Black box and white box testing, functionality testing &amp; regression testing.</w:t>
      </w:r>
    </w:p>
    <w:p w:rsidR="00DC3E6A" w:rsidRPr="008C5F1B" w:rsidRDefault="009471E6" w:rsidP="003E5814">
      <w:pPr>
        <w:pStyle w:val="ListParagraph"/>
        <w:numPr>
          <w:ilvl w:val="0"/>
          <w:numId w:val="31"/>
        </w:numPr>
        <w:contextualSpacing/>
        <w:jc w:val="both"/>
        <w:rPr>
          <w:rFonts w:asciiTheme="minorHAnsi" w:hAnsiTheme="minorHAnsi" w:cstheme="minorHAnsi"/>
          <w:i/>
        </w:rPr>
      </w:pPr>
      <w:r w:rsidRPr="008C5F1B">
        <w:rPr>
          <w:rFonts w:asciiTheme="minorHAnsi" w:hAnsiTheme="minorHAnsi" w:cstheme="minorHAnsi"/>
          <w:i/>
        </w:rPr>
        <w:t>Worked on SDLC life cycle.</w:t>
      </w:r>
    </w:p>
    <w:p w:rsidR="005F0FCA" w:rsidRPr="008C5F1B" w:rsidRDefault="005F0FCA" w:rsidP="003E5814">
      <w:pPr>
        <w:pStyle w:val="ListParagraph"/>
        <w:numPr>
          <w:ilvl w:val="0"/>
          <w:numId w:val="31"/>
        </w:numPr>
        <w:contextualSpacing/>
        <w:jc w:val="both"/>
        <w:rPr>
          <w:rFonts w:asciiTheme="minorHAnsi" w:hAnsiTheme="minorHAnsi" w:cstheme="minorHAnsi"/>
          <w:i/>
        </w:rPr>
      </w:pPr>
      <w:r w:rsidRPr="008C5F1B">
        <w:rPr>
          <w:rFonts w:asciiTheme="minorHAnsi" w:hAnsiTheme="minorHAnsi" w:cstheme="minorHAnsi"/>
          <w:i/>
        </w:rPr>
        <w:t>Expertise in designing and executing the Test cases based on Requirements Specification.</w:t>
      </w:r>
    </w:p>
    <w:p w:rsidR="00DC3E6A" w:rsidRPr="008C5F1B" w:rsidRDefault="005F0FCA" w:rsidP="003E5814">
      <w:pPr>
        <w:pStyle w:val="ListParagraph"/>
        <w:numPr>
          <w:ilvl w:val="0"/>
          <w:numId w:val="31"/>
        </w:numPr>
        <w:contextualSpacing/>
        <w:jc w:val="both"/>
        <w:rPr>
          <w:rFonts w:asciiTheme="minorHAnsi" w:hAnsiTheme="minorHAnsi" w:cstheme="minorHAnsi"/>
          <w:i/>
        </w:rPr>
      </w:pPr>
      <w:r w:rsidRPr="008C5F1B">
        <w:rPr>
          <w:rFonts w:asciiTheme="minorHAnsi" w:hAnsiTheme="minorHAnsi" w:cstheme="minorHAnsi"/>
          <w:i/>
        </w:rPr>
        <w:t>Involved in preparing</w:t>
      </w:r>
      <w:r w:rsidR="007900D8" w:rsidRPr="008C5F1B">
        <w:rPr>
          <w:rFonts w:asciiTheme="minorHAnsi" w:hAnsiTheme="minorHAnsi" w:cstheme="minorHAnsi"/>
          <w:i/>
        </w:rPr>
        <w:t xml:space="preserve"> test </w:t>
      </w:r>
      <w:r w:rsidR="00F60046" w:rsidRPr="008C5F1B">
        <w:rPr>
          <w:rFonts w:asciiTheme="minorHAnsi" w:hAnsiTheme="minorHAnsi" w:cstheme="minorHAnsi"/>
          <w:i/>
        </w:rPr>
        <w:t>data, test</w:t>
      </w:r>
      <w:r w:rsidR="007900D8" w:rsidRPr="008C5F1B">
        <w:rPr>
          <w:rFonts w:asciiTheme="minorHAnsi" w:hAnsiTheme="minorHAnsi" w:cstheme="minorHAnsi"/>
          <w:i/>
        </w:rPr>
        <w:t xml:space="preserve"> scenarios and test cases for executing </w:t>
      </w:r>
      <w:r w:rsidR="00DC3E6A" w:rsidRPr="008C5F1B">
        <w:rPr>
          <w:rFonts w:asciiTheme="minorHAnsi" w:hAnsiTheme="minorHAnsi" w:cstheme="minorHAnsi"/>
          <w:i/>
        </w:rPr>
        <w:t>across product streams</w:t>
      </w:r>
      <w:r w:rsidR="007900D8" w:rsidRPr="008C5F1B">
        <w:rPr>
          <w:rFonts w:asciiTheme="minorHAnsi" w:hAnsiTheme="minorHAnsi" w:cstheme="minorHAnsi"/>
          <w:i/>
        </w:rPr>
        <w:t xml:space="preserve"> and applications</w:t>
      </w:r>
      <w:r w:rsidR="00DC3E6A" w:rsidRPr="008C5F1B">
        <w:rPr>
          <w:rFonts w:asciiTheme="minorHAnsi" w:hAnsiTheme="minorHAnsi" w:cstheme="minorHAnsi"/>
          <w:i/>
        </w:rPr>
        <w:t>.</w:t>
      </w:r>
    </w:p>
    <w:p w:rsidR="005F0FCA" w:rsidRPr="008C5F1B" w:rsidRDefault="005F0FCA" w:rsidP="003E5814">
      <w:pPr>
        <w:pStyle w:val="ListParagraph"/>
        <w:numPr>
          <w:ilvl w:val="0"/>
          <w:numId w:val="31"/>
        </w:numPr>
        <w:contextualSpacing/>
        <w:jc w:val="both"/>
        <w:rPr>
          <w:rFonts w:asciiTheme="minorHAnsi" w:hAnsiTheme="minorHAnsi" w:cstheme="minorHAnsi"/>
        </w:rPr>
      </w:pPr>
      <w:r w:rsidRPr="008C5F1B">
        <w:rPr>
          <w:rFonts w:asciiTheme="minorHAnsi" w:hAnsiTheme="minorHAnsi" w:cstheme="minorHAnsi"/>
          <w:i/>
        </w:rPr>
        <w:t>Good Understanding in Testing and Documentation.</w:t>
      </w:r>
    </w:p>
    <w:p w:rsidR="005F0FCA" w:rsidRPr="008C5F1B" w:rsidRDefault="005F0FCA" w:rsidP="003E5814">
      <w:pPr>
        <w:pStyle w:val="ListParagraph"/>
        <w:numPr>
          <w:ilvl w:val="0"/>
          <w:numId w:val="31"/>
        </w:numPr>
        <w:contextualSpacing/>
        <w:jc w:val="both"/>
        <w:rPr>
          <w:rFonts w:asciiTheme="minorHAnsi" w:hAnsiTheme="minorHAnsi" w:cstheme="minorHAnsi"/>
          <w:i/>
        </w:rPr>
      </w:pPr>
      <w:r w:rsidRPr="008C5F1B">
        <w:rPr>
          <w:rFonts w:asciiTheme="minorHAnsi" w:hAnsiTheme="minorHAnsi" w:cstheme="minorHAnsi"/>
          <w:i/>
        </w:rPr>
        <w:t>Trained on Test strategy, Test Planning and Scoping.</w:t>
      </w:r>
    </w:p>
    <w:p w:rsidR="00DC3E6A" w:rsidRPr="008C5F1B" w:rsidRDefault="00DC3E6A" w:rsidP="003E5814">
      <w:pPr>
        <w:pStyle w:val="ListParagraph"/>
        <w:numPr>
          <w:ilvl w:val="0"/>
          <w:numId w:val="31"/>
        </w:numPr>
        <w:contextualSpacing/>
        <w:jc w:val="both"/>
        <w:rPr>
          <w:rFonts w:asciiTheme="minorHAnsi" w:hAnsiTheme="minorHAnsi" w:cstheme="minorHAnsi"/>
          <w:i/>
        </w:rPr>
      </w:pPr>
      <w:r w:rsidRPr="008C5F1B">
        <w:rPr>
          <w:rFonts w:asciiTheme="minorHAnsi" w:hAnsiTheme="minorHAnsi" w:cstheme="minorHAnsi"/>
          <w:i/>
        </w:rPr>
        <w:t xml:space="preserve">Trained in Basic Telecom </w:t>
      </w:r>
    </w:p>
    <w:p w:rsidR="00C00DCE" w:rsidRPr="008C5F1B" w:rsidRDefault="00C00DCE" w:rsidP="003E5814">
      <w:pPr>
        <w:pStyle w:val="ListParagraph"/>
        <w:numPr>
          <w:ilvl w:val="0"/>
          <w:numId w:val="31"/>
        </w:numPr>
        <w:contextualSpacing/>
        <w:jc w:val="both"/>
        <w:rPr>
          <w:rFonts w:asciiTheme="minorHAnsi" w:hAnsiTheme="minorHAnsi" w:cstheme="minorHAnsi"/>
          <w:i/>
        </w:rPr>
      </w:pPr>
      <w:r w:rsidRPr="008C5F1B">
        <w:rPr>
          <w:rFonts w:asciiTheme="minorHAnsi" w:hAnsiTheme="minorHAnsi" w:cstheme="minorHAnsi"/>
          <w:i/>
        </w:rPr>
        <w:t>Fast learner with keen understanding of complex workflows and business cases.</w:t>
      </w:r>
    </w:p>
    <w:p w:rsidR="000E5CF6" w:rsidRPr="008C5F1B" w:rsidRDefault="000E5CF6" w:rsidP="003E5814">
      <w:pPr>
        <w:widowControl w:val="0"/>
        <w:overflowPunct w:val="0"/>
        <w:autoSpaceDE w:val="0"/>
        <w:autoSpaceDN w:val="0"/>
        <w:adjustRightInd w:val="0"/>
        <w:ind w:left="720"/>
        <w:jc w:val="both"/>
        <w:textAlignment w:val="baseline"/>
        <w:rPr>
          <w:rFonts w:asciiTheme="minorHAnsi" w:hAnsiTheme="minorHAnsi" w:cstheme="minorHAnsi"/>
          <w:color w:val="000000"/>
          <w:sz w:val="22"/>
          <w:szCs w:val="22"/>
          <w:lang w:eastAsia="ar-SA"/>
        </w:rPr>
      </w:pPr>
    </w:p>
    <w:tbl>
      <w:tblPr>
        <w:tblW w:w="0" w:type="auto"/>
        <w:shd w:val="clear" w:color="auto" w:fill="C0C0C0"/>
        <w:tblLook w:val="01E0" w:firstRow="1" w:lastRow="1" w:firstColumn="1" w:lastColumn="1" w:noHBand="0" w:noVBand="0"/>
      </w:tblPr>
      <w:tblGrid>
        <w:gridCol w:w="9387"/>
      </w:tblGrid>
      <w:tr w:rsidR="00DC3E6A" w:rsidRPr="008C5F1B" w:rsidTr="00A72646">
        <w:trPr>
          <w:trHeight w:val="307"/>
        </w:trPr>
        <w:tc>
          <w:tcPr>
            <w:tcW w:w="9387" w:type="dxa"/>
            <w:shd w:val="clear" w:color="auto" w:fill="C0C0C0"/>
          </w:tcPr>
          <w:p w:rsidR="00DC3E6A" w:rsidRPr="008C5F1B" w:rsidRDefault="00DC3E6A" w:rsidP="003E5814">
            <w:pPr>
              <w:jc w:val="both"/>
              <w:rPr>
                <w:rFonts w:asciiTheme="minorHAnsi" w:hAnsiTheme="minorHAnsi" w:cstheme="minorHAnsi"/>
                <w:b/>
                <w:sz w:val="22"/>
                <w:szCs w:val="22"/>
              </w:rPr>
            </w:pPr>
            <w:r w:rsidRPr="008C5F1B">
              <w:rPr>
                <w:rFonts w:asciiTheme="minorHAnsi" w:hAnsiTheme="minorHAnsi" w:cstheme="minorHAnsi"/>
                <w:b/>
                <w:bCs/>
                <w:iCs/>
                <w:sz w:val="22"/>
                <w:szCs w:val="22"/>
              </w:rPr>
              <w:t>Experience Summary</w:t>
            </w:r>
          </w:p>
        </w:tc>
      </w:tr>
    </w:tbl>
    <w:p w:rsidR="00DC3E6A" w:rsidRPr="008C5F1B" w:rsidRDefault="00DC3E6A" w:rsidP="003E5814">
      <w:pPr>
        <w:widowControl w:val="0"/>
        <w:autoSpaceDE w:val="0"/>
        <w:autoSpaceDN w:val="0"/>
        <w:adjustRightInd w:val="0"/>
        <w:ind w:left="288"/>
        <w:jc w:val="both"/>
        <w:rPr>
          <w:rStyle w:val="Emphasis"/>
          <w:rFonts w:asciiTheme="minorHAnsi" w:hAnsiTheme="minorHAnsi" w:cstheme="minorHAnsi"/>
          <w:b w:val="0"/>
          <w:sz w:val="22"/>
          <w:szCs w:val="22"/>
        </w:rPr>
      </w:pPr>
    </w:p>
    <w:p w:rsidR="00DC3E6A" w:rsidRPr="008C5F1B" w:rsidRDefault="008C5F1B" w:rsidP="003E5814">
      <w:pPr>
        <w:widowControl w:val="0"/>
        <w:numPr>
          <w:ilvl w:val="0"/>
          <w:numId w:val="4"/>
        </w:numPr>
        <w:autoSpaceDE w:val="0"/>
        <w:autoSpaceDN w:val="0"/>
        <w:adjustRightInd w:val="0"/>
        <w:jc w:val="both"/>
        <w:rPr>
          <w:rFonts w:asciiTheme="minorHAnsi" w:hAnsiTheme="minorHAnsi" w:cstheme="minorHAnsi"/>
          <w:sz w:val="22"/>
          <w:szCs w:val="22"/>
        </w:rPr>
      </w:pPr>
      <w:r w:rsidRPr="008C5F1B">
        <w:rPr>
          <w:rFonts w:asciiTheme="minorHAnsi" w:hAnsiTheme="minorHAnsi" w:cstheme="minorHAnsi"/>
          <w:sz w:val="22"/>
          <w:szCs w:val="22"/>
        </w:rPr>
        <w:t>Around 10</w:t>
      </w:r>
      <w:r w:rsidR="000E5CF6" w:rsidRPr="008C5F1B">
        <w:rPr>
          <w:rFonts w:asciiTheme="minorHAnsi" w:hAnsiTheme="minorHAnsi" w:cstheme="minorHAnsi"/>
          <w:sz w:val="22"/>
          <w:szCs w:val="22"/>
        </w:rPr>
        <w:t xml:space="preserve"> months of work experience on Live Project</w:t>
      </w:r>
      <w:r w:rsidR="008A5527" w:rsidRPr="008C5F1B">
        <w:rPr>
          <w:rFonts w:asciiTheme="minorHAnsi" w:hAnsiTheme="minorHAnsi" w:cstheme="minorHAnsi"/>
          <w:sz w:val="22"/>
          <w:szCs w:val="22"/>
        </w:rPr>
        <w:t>.</w:t>
      </w:r>
    </w:p>
    <w:p w:rsidR="00DC3E6A" w:rsidRPr="008C5F1B" w:rsidRDefault="00DC3E6A" w:rsidP="003E5814">
      <w:pPr>
        <w:widowControl w:val="0"/>
        <w:numPr>
          <w:ilvl w:val="0"/>
          <w:numId w:val="4"/>
        </w:numPr>
        <w:autoSpaceDE w:val="0"/>
        <w:autoSpaceDN w:val="0"/>
        <w:adjustRightInd w:val="0"/>
        <w:jc w:val="both"/>
        <w:rPr>
          <w:rFonts w:asciiTheme="minorHAnsi" w:hAnsiTheme="minorHAnsi" w:cstheme="minorHAnsi"/>
          <w:sz w:val="22"/>
          <w:szCs w:val="22"/>
        </w:rPr>
      </w:pPr>
      <w:r w:rsidRPr="008C5F1B">
        <w:rPr>
          <w:rFonts w:asciiTheme="minorHAnsi" w:hAnsiTheme="minorHAnsi" w:cstheme="minorHAnsi"/>
          <w:sz w:val="22"/>
          <w:szCs w:val="22"/>
        </w:rPr>
        <w:t>Strong Knowledge and experience in Te</w:t>
      </w:r>
      <w:r w:rsidR="008A5527" w:rsidRPr="008C5F1B">
        <w:rPr>
          <w:rFonts w:asciiTheme="minorHAnsi" w:hAnsiTheme="minorHAnsi" w:cstheme="minorHAnsi"/>
          <w:sz w:val="22"/>
          <w:szCs w:val="22"/>
        </w:rPr>
        <w:t>lecom</w:t>
      </w:r>
      <w:r w:rsidR="000E5CF6" w:rsidRPr="008C5F1B">
        <w:rPr>
          <w:rFonts w:asciiTheme="minorHAnsi" w:hAnsiTheme="minorHAnsi" w:cstheme="minorHAnsi"/>
          <w:sz w:val="22"/>
          <w:szCs w:val="22"/>
        </w:rPr>
        <w:t xml:space="preserve"> &amp; Banking Domain.</w:t>
      </w:r>
    </w:p>
    <w:p w:rsidR="00855445" w:rsidRPr="008C5F1B" w:rsidRDefault="00855445" w:rsidP="003E5814">
      <w:pPr>
        <w:keepNext/>
        <w:ind w:left="90"/>
        <w:jc w:val="both"/>
        <w:outlineLvl w:val="0"/>
        <w:rPr>
          <w:rFonts w:asciiTheme="minorHAnsi" w:hAnsiTheme="minorHAnsi" w:cstheme="minorHAnsi"/>
          <w:sz w:val="22"/>
          <w:szCs w:val="22"/>
        </w:rPr>
      </w:pPr>
    </w:p>
    <w:tbl>
      <w:tblPr>
        <w:tblW w:w="0" w:type="auto"/>
        <w:shd w:val="clear" w:color="auto" w:fill="C0C0C0"/>
        <w:tblLook w:val="01E0" w:firstRow="1" w:lastRow="1" w:firstColumn="1" w:lastColumn="1" w:noHBand="0" w:noVBand="0"/>
      </w:tblPr>
      <w:tblGrid>
        <w:gridCol w:w="9393"/>
      </w:tblGrid>
      <w:tr w:rsidR="005B5AE7" w:rsidRPr="008C5F1B">
        <w:trPr>
          <w:trHeight w:val="225"/>
        </w:trPr>
        <w:tc>
          <w:tcPr>
            <w:tcW w:w="9393" w:type="dxa"/>
            <w:shd w:val="clear" w:color="auto" w:fill="C0C0C0"/>
          </w:tcPr>
          <w:p w:rsidR="005B5AE7" w:rsidRPr="008C5F1B" w:rsidRDefault="005B5AE7" w:rsidP="003E5814">
            <w:pPr>
              <w:jc w:val="both"/>
              <w:rPr>
                <w:rFonts w:asciiTheme="minorHAnsi" w:hAnsiTheme="minorHAnsi" w:cstheme="minorHAnsi"/>
                <w:b/>
                <w:sz w:val="22"/>
                <w:szCs w:val="22"/>
              </w:rPr>
            </w:pPr>
            <w:r w:rsidRPr="008C5F1B">
              <w:rPr>
                <w:rFonts w:asciiTheme="minorHAnsi" w:hAnsiTheme="minorHAnsi" w:cstheme="minorHAnsi"/>
                <w:b/>
                <w:sz w:val="22"/>
                <w:szCs w:val="22"/>
              </w:rPr>
              <w:t xml:space="preserve">Education </w:t>
            </w:r>
          </w:p>
        </w:tc>
      </w:tr>
    </w:tbl>
    <w:p w:rsidR="005B5AE7" w:rsidRPr="008C5F1B" w:rsidRDefault="005B5AE7" w:rsidP="003E5814">
      <w:pPr>
        <w:ind w:left="360"/>
        <w:jc w:val="both"/>
        <w:rPr>
          <w:rFonts w:asciiTheme="minorHAnsi" w:eastAsia="Calibri" w:hAnsiTheme="minorHAnsi" w:cstheme="minorHAnsi"/>
          <w:iCs/>
          <w:sz w:val="22"/>
          <w:szCs w:val="22"/>
        </w:rPr>
      </w:pPr>
    </w:p>
    <w:p w:rsidR="00FB6BBA" w:rsidRPr="008C5F1B" w:rsidRDefault="00FB6BBA" w:rsidP="003E5814">
      <w:pPr>
        <w:ind w:left="360"/>
        <w:jc w:val="both"/>
        <w:rPr>
          <w:rFonts w:asciiTheme="minorHAnsi" w:eastAsia="Calibri" w:hAnsiTheme="minorHAnsi" w:cstheme="minorHAnsi"/>
          <w:b/>
          <w:iCs/>
          <w:sz w:val="22"/>
          <w:szCs w:val="22"/>
        </w:rPr>
      </w:pPr>
      <w:r w:rsidRPr="008C5F1B">
        <w:rPr>
          <w:rFonts w:asciiTheme="minorHAnsi" w:eastAsia="Calibri" w:hAnsiTheme="minorHAnsi" w:cstheme="minorHAnsi"/>
          <w:iCs/>
          <w:sz w:val="22"/>
          <w:szCs w:val="22"/>
        </w:rPr>
        <w:t xml:space="preserve">Masters in Information and Communication Technology from </w:t>
      </w:r>
      <w:r w:rsidRPr="008C5F1B">
        <w:rPr>
          <w:rFonts w:asciiTheme="minorHAnsi" w:eastAsia="Calibri" w:hAnsiTheme="minorHAnsi" w:cstheme="minorHAnsi"/>
          <w:b/>
          <w:iCs/>
          <w:sz w:val="22"/>
          <w:szCs w:val="22"/>
        </w:rPr>
        <w:t>La Trobe University</w:t>
      </w:r>
      <w:r w:rsidRPr="008C5F1B">
        <w:rPr>
          <w:rFonts w:asciiTheme="minorHAnsi" w:eastAsia="Calibri" w:hAnsiTheme="minorHAnsi" w:cstheme="minorHAnsi"/>
          <w:iCs/>
          <w:sz w:val="22"/>
          <w:szCs w:val="22"/>
        </w:rPr>
        <w:t xml:space="preserve">, during </w:t>
      </w:r>
      <w:r w:rsidRPr="008C5F1B">
        <w:rPr>
          <w:rFonts w:asciiTheme="minorHAnsi" w:eastAsia="Calibri" w:hAnsiTheme="minorHAnsi" w:cstheme="minorHAnsi"/>
          <w:b/>
          <w:iCs/>
          <w:sz w:val="22"/>
          <w:szCs w:val="22"/>
        </w:rPr>
        <w:t>2013-2015.</w:t>
      </w:r>
    </w:p>
    <w:p w:rsidR="00FB6BBA" w:rsidRPr="008C5F1B" w:rsidRDefault="00FB6BBA" w:rsidP="003E5814">
      <w:pPr>
        <w:ind w:left="360"/>
        <w:jc w:val="both"/>
        <w:rPr>
          <w:rFonts w:asciiTheme="minorHAnsi" w:eastAsia="Calibri" w:hAnsiTheme="minorHAnsi" w:cstheme="minorHAnsi"/>
          <w:iCs/>
          <w:sz w:val="22"/>
          <w:szCs w:val="22"/>
        </w:rPr>
      </w:pPr>
    </w:p>
    <w:p w:rsidR="000E5CF6" w:rsidRPr="008C5F1B" w:rsidRDefault="000E5CF6" w:rsidP="003E5814">
      <w:pPr>
        <w:ind w:left="360"/>
        <w:jc w:val="both"/>
        <w:rPr>
          <w:rFonts w:asciiTheme="minorHAnsi" w:eastAsia="Calibri" w:hAnsiTheme="minorHAnsi" w:cstheme="minorHAnsi"/>
          <w:b/>
          <w:iCs/>
          <w:sz w:val="22"/>
          <w:szCs w:val="22"/>
        </w:rPr>
      </w:pPr>
      <w:r w:rsidRPr="008C5F1B">
        <w:rPr>
          <w:rFonts w:asciiTheme="minorHAnsi" w:eastAsia="Calibri" w:hAnsiTheme="minorHAnsi" w:cstheme="minorHAnsi"/>
          <w:iCs/>
          <w:sz w:val="22"/>
          <w:szCs w:val="22"/>
        </w:rPr>
        <w:t>Bachelor of Engineering in Electronic</w:t>
      </w:r>
      <w:r w:rsidR="00FB6BBA" w:rsidRPr="008C5F1B">
        <w:rPr>
          <w:rFonts w:asciiTheme="minorHAnsi" w:eastAsia="Calibri" w:hAnsiTheme="minorHAnsi" w:cstheme="minorHAnsi"/>
          <w:iCs/>
          <w:sz w:val="22"/>
          <w:szCs w:val="22"/>
        </w:rPr>
        <w:t>s</w:t>
      </w:r>
      <w:r w:rsidRPr="008C5F1B">
        <w:rPr>
          <w:rFonts w:asciiTheme="minorHAnsi" w:eastAsia="Calibri" w:hAnsiTheme="minorHAnsi" w:cstheme="minorHAnsi"/>
          <w:iCs/>
          <w:sz w:val="22"/>
          <w:szCs w:val="22"/>
        </w:rPr>
        <w:t xml:space="preserve"> </w:t>
      </w:r>
      <w:r w:rsidR="003954A5" w:rsidRPr="008C5F1B">
        <w:rPr>
          <w:rFonts w:asciiTheme="minorHAnsi" w:eastAsia="Calibri" w:hAnsiTheme="minorHAnsi" w:cstheme="minorHAnsi"/>
          <w:iCs/>
          <w:sz w:val="22"/>
          <w:szCs w:val="22"/>
        </w:rPr>
        <w:t>&amp;</w:t>
      </w:r>
      <w:r w:rsidR="00F2168B" w:rsidRPr="008C5F1B">
        <w:rPr>
          <w:rFonts w:asciiTheme="minorHAnsi" w:eastAsia="Calibri" w:hAnsiTheme="minorHAnsi" w:cstheme="minorHAnsi"/>
          <w:iCs/>
          <w:sz w:val="22"/>
          <w:szCs w:val="22"/>
        </w:rPr>
        <w:t xml:space="preserve"> C</w:t>
      </w:r>
      <w:r w:rsidRPr="008C5F1B">
        <w:rPr>
          <w:rFonts w:asciiTheme="minorHAnsi" w:eastAsia="Calibri" w:hAnsiTheme="minorHAnsi" w:cstheme="minorHAnsi"/>
          <w:iCs/>
          <w:sz w:val="22"/>
          <w:szCs w:val="22"/>
        </w:rPr>
        <w:t>ommunication</w:t>
      </w:r>
      <w:r w:rsidR="005B5AE7" w:rsidRPr="008C5F1B">
        <w:rPr>
          <w:rFonts w:asciiTheme="minorHAnsi" w:eastAsia="Calibri" w:hAnsiTheme="minorHAnsi" w:cstheme="minorHAnsi"/>
          <w:iCs/>
          <w:sz w:val="22"/>
          <w:szCs w:val="22"/>
        </w:rPr>
        <w:t xml:space="preserve"> Engineering from </w:t>
      </w:r>
      <w:r w:rsidRPr="008C5F1B">
        <w:rPr>
          <w:rFonts w:asciiTheme="minorHAnsi" w:eastAsia="Calibri" w:hAnsiTheme="minorHAnsi" w:cstheme="minorHAnsi"/>
          <w:iCs/>
          <w:sz w:val="22"/>
          <w:szCs w:val="22"/>
        </w:rPr>
        <w:t xml:space="preserve">Hi-Point </w:t>
      </w:r>
      <w:r w:rsidR="005B5AE7" w:rsidRPr="008C5F1B">
        <w:rPr>
          <w:rFonts w:asciiTheme="minorHAnsi" w:eastAsia="Calibri" w:hAnsiTheme="minorHAnsi" w:cstheme="minorHAnsi"/>
          <w:iCs/>
          <w:sz w:val="22"/>
          <w:szCs w:val="22"/>
        </w:rPr>
        <w:t>C</w:t>
      </w:r>
      <w:r w:rsidR="00F812CA" w:rsidRPr="008C5F1B">
        <w:rPr>
          <w:rFonts w:asciiTheme="minorHAnsi" w:eastAsia="Calibri" w:hAnsiTheme="minorHAnsi" w:cstheme="minorHAnsi"/>
          <w:iCs/>
          <w:sz w:val="22"/>
          <w:szCs w:val="22"/>
        </w:rPr>
        <w:t>ol</w:t>
      </w:r>
      <w:r w:rsidRPr="008C5F1B">
        <w:rPr>
          <w:rFonts w:asciiTheme="minorHAnsi" w:eastAsia="Calibri" w:hAnsiTheme="minorHAnsi" w:cstheme="minorHAnsi"/>
          <w:iCs/>
          <w:sz w:val="22"/>
          <w:szCs w:val="22"/>
        </w:rPr>
        <w:t>lege of Engineering</w:t>
      </w:r>
      <w:r w:rsidR="00FB6BBA" w:rsidRPr="008C5F1B">
        <w:rPr>
          <w:rFonts w:asciiTheme="minorHAnsi" w:eastAsia="Calibri" w:hAnsiTheme="minorHAnsi" w:cstheme="minorHAnsi"/>
          <w:iCs/>
          <w:sz w:val="22"/>
          <w:szCs w:val="22"/>
        </w:rPr>
        <w:t xml:space="preserve"> affiliated to </w:t>
      </w:r>
      <w:r w:rsidR="00FB6BBA" w:rsidRPr="008C5F1B">
        <w:rPr>
          <w:rFonts w:asciiTheme="minorHAnsi" w:eastAsia="Calibri" w:hAnsiTheme="minorHAnsi" w:cstheme="minorHAnsi"/>
          <w:b/>
          <w:iCs/>
          <w:sz w:val="22"/>
          <w:szCs w:val="22"/>
        </w:rPr>
        <w:t>JNTU Hyderabad</w:t>
      </w:r>
      <w:r w:rsidRPr="008C5F1B">
        <w:rPr>
          <w:rFonts w:asciiTheme="minorHAnsi" w:eastAsia="Calibri" w:hAnsiTheme="minorHAnsi" w:cstheme="minorHAnsi"/>
          <w:iCs/>
          <w:sz w:val="22"/>
          <w:szCs w:val="22"/>
        </w:rPr>
        <w:t xml:space="preserve">, during </w:t>
      </w:r>
      <w:r w:rsidRPr="008C5F1B">
        <w:rPr>
          <w:rFonts w:asciiTheme="minorHAnsi" w:eastAsia="Calibri" w:hAnsiTheme="minorHAnsi" w:cstheme="minorHAnsi"/>
          <w:b/>
          <w:iCs/>
          <w:sz w:val="22"/>
          <w:szCs w:val="22"/>
        </w:rPr>
        <w:t>2008-2012.</w:t>
      </w:r>
    </w:p>
    <w:p w:rsidR="00FB6BBA" w:rsidRPr="008C5F1B" w:rsidRDefault="00FB6BBA" w:rsidP="003E5814">
      <w:pPr>
        <w:ind w:left="360"/>
        <w:jc w:val="both"/>
        <w:rPr>
          <w:rFonts w:asciiTheme="minorHAnsi" w:eastAsia="Calibri" w:hAnsiTheme="minorHAnsi" w:cstheme="minorHAnsi"/>
          <w:iCs/>
          <w:sz w:val="22"/>
          <w:szCs w:val="22"/>
        </w:rPr>
      </w:pPr>
    </w:p>
    <w:tbl>
      <w:tblPr>
        <w:tblW w:w="0" w:type="auto"/>
        <w:shd w:val="clear" w:color="auto" w:fill="C0C0C0"/>
        <w:tblLook w:val="01E0" w:firstRow="1" w:lastRow="1" w:firstColumn="1" w:lastColumn="1" w:noHBand="0" w:noVBand="0"/>
      </w:tblPr>
      <w:tblGrid>
        <w:gridCol w:w="9387"/>
      </w:tblGrid>
      <w:tr w:rsidR="00583BC2" w:rsidRPr="008C5F1B" w:rsidTr="00B554F5">
        <w:trPr>
          <w:trHeight w:val="303"/>
        </w:trPr>
        <w:tc>
          <w:tcPr>
            <w:tcW w:w="9387" w:type="dxa"/>
            <w:shd w:val="clear" w:color="auto" w:fill="C0C0C0"/>
          </w:tcPr>
          <w:p w:rsidR="00583BC2" w:rsidRPr="008C5F1B" w:rsidRDefault="00583BC2" w:rsidP="003E5814">
            <w:pPr>
              <w:jc w:val="both"/>
              <w:rPr>
                <w:rFonts w:asciiTheme="minorHAnsi" w:hAnsiTheme="minorHAnsi" w:cstheme="minorHAnsi"/>
                <w:b/>
                <w:sz w:val="22"/>
                <w:szCs w:val="22"/>
              </w:rPr>
            </w:pPr>
            <w:r w:rsidRPr="008C5F1B">
              <w:rPr>
                <w:rFonts w:asciiTheme="minorHAnsi" w:hAnsiTheme="minorHAnsi" w:cstheme="minorHAnsi"/>
                <w:b/>
                <w:bCs/>
                <w:iCs/>
                <w:sz w:val="22"/>
                <w:szCs w:val="22"/>
              </w:rPr>
              <w:t>Technical Skill Set</w:t>
            </w:r>
          </w:p>
        </w:tc>
      </w:tr>
    </w:tbl>
    <w:p w:rsidR="00583BC2" w:rsidRPr="008C5F1B" w:rsidRDefault="00583BC2" w:rsidP="003E5814">
      <w:pPr>
        <w:jc w:val="both"/>
        <w:rPr>
          <w:rFonts w:asciiTheme="minorHAnsi" w:hAnsiTheme="minorHAnsi" w:cstheme="minorHAnsi"/>
          <w:sz w:val="22"/>
          <w:szCs w:val="22"/>
        </w:rPr>
      </w:pPr>
    </w:p>
    <w:p w:rsidR="00583BC2" w:rsidRPr="008C5F1B" w:rsidRDefault="00583BC2" w:rsidP="003E5814">
      <w:pPr>
        <w:pStyle w:val="NormalWeb"/>
        <w:spacing w:before="0" w:after="0"/>
        <w:jc w:val="both"/>
        <w:rPr>
          <w:rFonts w:asciiTheme="minorHAnsi" w:hAnsiTheme="minorHAnsi" w:cstheme="minorHAnsi"/>
          <w:sz w:val="22"/>
          <w:szCs w:val="22"/>
        </w:rPr>
      </w:pPr>
      <w:r w:rsidRPr="008C5F1B">
        <w:rPr>
          <w:rFonts w:asciiTheme="minorHAnsi" w:hAnsiTheme="minorHAnsi" w:cstheme="minorHAnsi"/>
          <w:b/>
          <w:sz w:val="22"/>
          <w:szCs w:val="22"/>
        </w:rPr>
        <w:t>Software Engineering</w:t>
      </w:r>
      <w:r w:rsidRPr="008C5F1B">
        <w:rPr>
          <w:rFonts w:asciiTheme="minorHAnsi" w:hAnsiTheme="minorHAnsi" w:cstheme="minorHAnsi"/>
          <w:b/>
          <w:sz w:val="22"/>
          <w:szCs w:val="22"/>
        </w:rPr>
        <w:tab/>
      </w:r>
      <w:r w:rsidRPr="008C5F1B">
        <w:rPr>
          <w:rFonts w:asciiTheme="minorHAnsi" w:hAnsiTheme="minorHAnsi" w:cstheme="minorHAnsi"/>
          <w:sz w:val="22"/>
          <w:szCs w:val="22"/>
        </w:rPr>
        <w:t xml:space="preserve">: </w:t>
      </w:r>
      <w:r w:rsidRPr="008C5F1B">
        <w:rPr>
          <w:rFonts w:asciiTheme="minorHAnsi" w:hAnsiTheme="minorHAnsi" w:cstheme="minorHAnsi"/>
          <w:sz w:val="22"/>
          <w:szCs w:val="22"/>
        </w:rPr>
        <w:tab/>
        <w:t>Agile Scrum Methodology, Waterfall Method</w:t>
      </w:r>
    </w:p>
    <w:p w:rsidR="000E5CF6" w:rsidRPr="008C5F1B" w:rsidRDefault="000E5CF6" w:rsidP="003E5814">
      <w:pPr>
        <w:pStyle w:val="NormalWeb"/>
        <w:spacing w:before="0" w:after="0"/>
        <w:jc w:val="both"/>
        <w:rPr>
          <w:rFonts w:asciiTheme="minorHAnsi" w:hAnsiTheme="minorHAnsi" w:cstheme="minorHAnsi"/>
          <w:sz w:val="22"/>
          <w:szCs w:val="22"/>
        </w:rPr>
      </w:pPr>
      <w:r w:rsidRPr="008C5F1B">
        <w:rPr>
          <w:rFonts w:asciiTheme="minorHAnsi" w:hAnsiTheme="minorHAnsi" w:cstheme="minorHAnsi"/>
          <w:sz w:val="22"/>
          <w:szCs w:val="22"/>
        </w:rPr>
        <w:lastRenderedPageBreak/>
        <w:t xml:space="preserve">Testing                               :             Manual/Automation </w:t>
      </w:r>
    </w:p>
    <w:p w:rsidR="00583BC2" w:rsidRPr="008C5F1B" w:rsidRDefault="00583BC2" w:rsidP="003E5814">
      <w:pPr>
        <w:ind w:left="2160" w:hanging="2160"/>
        <w:jc w:val="both"/>
        <w:rPr>
          <w:rFonts w:asciiTheme="minorHAnsi" w:hAnsiTheme="minorHAnsi" w:cstheme="minorHAnsi"/>
          <w:sz w:val="22"/>
          <w:szCs w:val="22"/>
          <w:lang w:val="en-GB"/>
        </w:rPr>
      </w:pPr>
      <w:r w:rsidRPr="008C5F1B">
        <w:rPr>
          <w:rFonts w:asciiTheme="minorHAnsi" w:hAnsiTheme="minorHAnsi" w:cstheme="minorHAnsi"/>
          <w:b/>
          <w:sz w:val="22"/>
          <w:szCs w:val="22"/>
        </w:rPr>
        <w:t>Tools</w:t>
      </w:r>
      <w:r w:rsidR="000E5CF6" w:rsidRPr="008C5F1B">
        <w:rPr>
          <w:rFonts w:asciiTheme="minorHAnsi" w:hAnsiTheme="minorHAnsi" w:cstheme="minorHAnsi"/>
          <w:sz w:val="22"/>
          <w:szCs w:val="22"/>
        </w:rPr>
        <w:tab/>
        <w:t xml:space="preserve">:            </w:t>
      </w:r>
      <w:r w:rsidRPr="008C5F1B">
        <w:rPr>
          <w:rFonts w:asciiTheme="minorHAnsi" w:hAnsiTheme="minorHAnsi" w:cstheme="minorHAnsi"/>
          <w:sz w:val="22"/>
          <w:szCs w:val="22"/>
          <w:lang w:val="en-GB"/>
        </w:rPr>
        <w:t xml:space="preserve"> QTP, HPQC</w:t>
      </w:r>
    </w:p>
    <w:p w:rsidR="00583BC2" w:rsidRPr="008C5F1B" w:rsidRDefault="00583BC2" w:rsidP="003E5814">
      <w:pPr>
        <w:jc w:val="both"/>
        <w:rPr>
          <w:rFonts w:asciiTheme="minorHAnsi" w:hAnsiTheme="minorHAnsi" w:cstheme="minorHAnsi"/>
          <w:sz w:val="22"/>
          <w:szCs w:val="22"/>
        </w:rPr>
      </w:pPr>
      <w:r w:rsidRPr="008C5F1B">
        <w:rPr>
          <w:rFonts w:asciiTheme="minorHAnsi" w:hAnsiTheme="minorHAnsi" w:cstheme="minorHAnsi"/>
          <w:b/>
          <w:sz w:val="22"/>
          <w:szCs w:val="22"/>
        </w:rPr>
        <w:t>Operating Systems</w:t>
      </w:r>
      <w:r w:rsidRPr="008C5F1B">
        <w:rPr>
          <w:rFonts w:asciiTheme="minorHAnsi" w:hAnsiTheme="minorHAnsi" w:cstheme="minorHAnsi"/>
          <w:b/>
          <w:sz w:val="22"/>
          <w:szCs w:val="22"/>
        </w:rPr>
        <w:tab/>
      </w:r>
      <w:r w:rsidR="000E5CF6" w:rsidRPr="008C5F1B">
        <w:rPr>
          <w:rFonts w:asciiTheme="minorHAnsi" w:hAnsiTheme="minorHAnsi" w:cstheme="minorHAnsi"/>
          <w:sz w:val="22"/>
          <w:szCs w:val="22"/>
        </w:rPr>
        <w:t>:</w:t>
      </w:r>
      <w:r w:rsidR="000E5CF6" w:rsidRPr="008C5F1B">
        <w:rPr>
          <w:rFonts w:asciiTheme="minorHAnsi" w:hAnsiTheme="minorHAnsi" w:cstheme="minorHAnsi"/>
          <w:sz w:val="22"/>
          <w:szCs w:val="22"/>
        </w:rPr>
        <w:tab/>
        <w:t>Windows 98/XP/2000</w:t>
      </w:r>
    </w:p>
    <w:p w:rsidR="00583BC2" w:rsidRPr="008C5F1B" w:rsidRDefault="00583BC2" w:rsidP="003E5814">
      <w:pPr>
        <w:jc w:val="both"/>
        <w:rPr>
          <w:rFonts w:asciiTheme="minorHAnsi" w:hAnsiTheme="minorHAnsi" w:cstheme="minorHAnsi"/>
          <w:sz w:val="22"/>
          <w:szCs w:val="22"/>
        </w:rPr>
      </w:pPr>
      <w:r w:rsidRPr="008C5F1B">
        <w:rPr>
          <w:rFonts w:asciiTheme="minorHAnsi" w:hAnsiTheme="minorHAnsi" w:cstheme="minorHAnsi"/>
          <w:b/>
          <w:sz w:val="22"/>
          <w:szCs w:val="22"/>
        </w:rPr>
        <w:t>Languages</w:t>
      </w:r>
      <w:r w:rsidRPr="008C5F1B">
        <w:rPr>
          <w:rFonts w:asciiTheme="minorHAnsi" w:hAnsiTheme="minorHAnsi" w:cstheme="minorHAnsi"/>
          <w:b/>
          <w:sz w:val="22"/>
          <w:szCs w:val="22"/>
        </w:rPr>
        <w:tab/>
      </w:r>
      <w:r w:rsidRPr="008C5F1B">
        <w:rPr>
          <w:rFonts w:asciiTheme="minorHAnsi" w:hAnsiTheme="minorHAnsi" w:cstheme="minorHAnsi"/>
          <w:b/>
          <w:sz w:val="22"/>
          <w:szCs w:val="22"/>
        </w:rPr>
        <w:tab/>
      </w:r>
      <w:r w:rsidR="009B6415" w:rsidRPr="008C5F1B">
        <w:rPr>
          <w:rFonts w:asciiTheme="minorHAnsi" w:hAnsiTheme="minorHAnsi" w:cstheme="minorHAnsi"/>
          <w:sz w:val="22"/>
          <w:szCs w:val="22"/>
        </w:rPr>
        <w:t>:</w:t>
      </w:r>
      <w:r w:rsidR="009B6415" w:rsidRPr="008C5F1B">
        <w:rPr>
          <w:rFonts w:asciiTheme="minorHAnsi" w:hAnsiTheme="minorHAnsi" w:cstheme="minorHAnsi"/>
          <w:sz w:val="22"/>
          <w:szCs w:val="22"/>
        </w:rPr>
        <w:tab/>
        <w:t>C,</w:t>
      </w:r>
      <w:r w:rsidR="000E5CF6" w:rsidRPr="008C5F1B">
        <w:rPr>
          <w:rFonts w:asciiTheme="minorHAnsi" w:hAnsiTheme="minorHAnsi" w:cstheme="minorHAnsi"/>
          <w:sz w:val="22"/>
          <w:szCs w:val="22"/>
        </w:rPr>
        <w:t xml:space="preserve"> Core JAVA, CCNA (Routing &amp; Switching)</w:t>
      </w:r>
    </w:p>
    <w:p w:rsidR="00583BC2" w:rsidRPr="008C5F1B" w:rsidRDefault="00583BC2" w:rsidP="003E5814">
      <w:pPr>
        <w:ind w:left="2160" w:hanging="2160"/>
        <w:jc w:val="both"/>
        <w:rPr>
          <w:rFonts w:asciiTheme="minorHAnsi" w:hAnsiTheme="minorHAnsi" w:cstheme="minorHAnsi"/>
          <w:sz w:val="22"/>
          <w:szCs w:val="22"/>
        </w:rPr>
      </w:pPr>
      <w:r w:rsidRPr="008C5F1B">
        <w:rPr>
          <w:rFonts w:asciiTheme="minorHAnsi" w:hAnsiTheme="minorHAnsi" w:cstheme="minorHAnsi"/>
          <w:b/>
          <w:sz w:val="22"/>
          <w:szCs w:val="22"/>
        </w:rPr>
        <w:t>Databases</w:t>
      </w:r>
      <w:r w:rsidRPr="008C5F1B">
        <w:rPr>
          <w:rFonts w:asciiTheme="minorHAnsi" w:hAnsiTheme="minorHAnsi" w:cstheme="minorHAnsi"/>
          <w:b/>
          <w:sz w:val="22"/>
          <w:szCs w:val="22"/>
        </w:rPr>
        <w:tab/>
      </w:r>
      <w:r w:rsidRPr="008C5F1B">
        <w:rPr>
          <w:rFonts w:asciiTheme="minorHAnsi" w:hAnsiTheme="minorHAnsi" w:cstheme="minorHAnsi"/>
          <w:sz w:val="22"/>
          <w:szCs w:val="22"/>
        </w:rPr>
        <w:t>:</w:t>
      </w:r>
      <w:r w:rsidRPr="008C5F1B">
        <w:rPr>
          <w:rFonts w:asciiTheme="minorHAnsi" w:hAnsiTheme="minorHAnsi" w:cstheme="minorHAnsi"/>
          <w:sz w:val="22"/>
          <w:szCs w:val="22"/>
        </w:rPr>
        <w:tab/>
      </w:r>
      <w:r w:rsidR="00F47677" w:rsidRPr="008C5F1B">
        <w:rPr>
          <w:rFonts w:asciiTheme="minorHAnsi" w:hAnsiTheme="minorHAnsi" w:cstheme="minorHAnsi"/>
          <w:sz w:val="18"/>
          <w:lang w:val="en-GB"/>
        </w:rPr>
        <w:t>Oracle 10g</w:t>
      </w:r>
    </w:p>
    <w:p w:rsidR="00E9004B" w:rsidRPr="008C5F1B" w:rsidRDefault="00E9004B" w:rsidP="003E5814">
      <w:pPr>
        <w:autoSpaceDE w:val="0"/>
        <w:autoSpaceDN w:val="0"/>
        <w:jc w:val="both"/>
        <w:rPr>
          <w:rFonts w:asciiTheme="minorHAnsi" w:hAnsiTheme="minorHAnsi" w:cstheme="minorHAnsi"/>
          <w:sz w:val="22"/>
          <w:szCs w:val="22"/>
        </w:rPr>
      </w:pPr>
    </w:p>
    <w:tbl>
      <w:tblPr>
        <w:tblW w:w="0" w:type="auto"/>
        <w:shd w:val="clear" w:color="auto" w:fill="C0C0C0"/>
        <w:tblLook w:val="01E0" w:firstRow="1" w:lastRow="1" w:firstColumn="1" w:lastColumn="1" w:noHBand="0" w:noVBand="0"/>
      </w:tblPr>
      <w:tblGrid>
        <w:gridCol w:w="9387"/>
      </w:tblGrid>
      <w:tr w:rsidR="005B5AE7" w:rsidRPr="008C5F1B">
        <w:trPr>
          <w:trHeight w:val="90"/>
        </w:trPr>
        <w:tc>
          <w:tcPr>
            <w:tcW w:w="9387" w:type="dxa"/>
            <w:shd w:val="clear" w:color="auto" w:fill="C0C0C0"/>
          </w:tcPr>
          <w:p w:rsidR="005B5AE7" w:rsidRPr="008C5F1B" w:rsidRDefault="005B5AE7" w:rsidP="003E5814">
            <w:pPr>
              <w:autoSpaceDE w:val="0"/>
              <w:autoSpaceDN w:val="0"/>
              <w:jc w:val="both"/>
              <w:rPr>
                <w:rFonts w:asciiTheme="minorHAnsi" w:hAnsiTheme="minorHAnsi" w:cstheme="minorHAnsi"/>
                <w:color w:val="C0C0C0"/>
                <w:sz w:val="22"/>
                <w:szCs w:val="22"/>
              </w:rPr>
            </w:pPr>
            <w:r w:rsidRPr="008C5F1B">
              <w:rPr>
                <w:rFonts w:asciiTheme="minorHAnsi" w:hAnsiTheme="minorHAnsi" w:cstheme="minorHAnsi"/>
                <w:b/>
                <w:bCs/>
                <w:sz w:val="22"/>
                <w:szCs w:val="22"/>
              </w:rPr>
              <w:t>Training Programs Attended</w:t>
            </w:r>
          </w:p>
        </w:tc>
      </w:tr>
    </w:tbl>
    <w:p w:rsidR="0078721F" w:rsidRPr="008C5F1B" w:rsidRDefault="0078721F" w:rsidP="003E5814">
      <w:pPr>
        <w:overflowPunct w:val="0"/>
        <w:autoSpaceDE w:val="0"/>
        <w:autoSpaceDN w:val="0"/>
        <w:adjustRightInd w:val="0"/>
        <w:ind w:left="1080"/>
        <w:jc w:val="both"/>
        <w:textAlignment w:val="baseline"/>
        <w:rPr>
          <w:rFonts w:asciiTheme="minorHAnsi" w:hAnsiTheme="minorHAnsi" w:cstheme="minorHAnsi"/>
          <w:b/>
          <w:sz w:val="22"/>
          <w:szCs w:val="22"/>
        </w:rPr>
      </w:pPr>
    </w:p>
    <w:p w:rsidR="00AE4D9A" w:rsidRPr="008C5F1B" w:rsidRDefault="005B5AE7" w:rsidP="003E5814">
      <w:pPr>
        <w:numPr>
          <w:ilvl w:val="0"/>
          <w:numId w:val="10"/>
        </w:numPr>
        <w:overflowPunct w:val="0"/>
        <w:autoSpaceDE w:val="0"/>
        <w:autoSpaceDN w:val="0"/>
        <w:adjustRightInd w:val="0"/>
        <w:jc w:val="both"/>
        <w:textAlignment w:val="baseline"/>
        <w:rPr>
          <w:rFonts w:asciiTheme="minorHAnsi" w:hAnsiTheme="minorHAnsi" w:cstheme="minorHAnsi"/>
          <w:b/>
          <w:sz w:val="22"/>
          <w:szCs w:val="22"/>
        </w:rPr>
      </w:pPr>
      <w:r w:rsidRPr="008C5F1B">
        <w:rPr>
          <w:rFonts w:asciiTheme="minorHAnsi" w:hAnsiTheme="minorHAnsi" w:cstheme="minorHAnsi"/>
          <w:sz w:val="22"/>
          <w:szCs w:val="22"/>
        </w:rPr>
        <w:t>Undergone the training on QTP tool.</w:t>
      </w:r>
    </w:p>
    <w:p w:rsidR="00B45E51" w:rsidRPr="008C5F1B" w:rsidRDefault="00B45E51" w:rsidP="003E5814">
      <w:pPr>
        <w:numPr>
          <w:ilvl w:val="0"/>
          <w:numId w:val="10"/>
        </w:numPr>
        <w:overflowPunct w:val="0"/>
        <w:autoSpaceDE w:val="0"/>
        <w:autoSpaceDN w:val="0"/>
        <w:adjustRightInd w:val="0"/>
        <w:jc w:val="both"/>
        <w:textAlignment w:val="baseline"/>
        <w:rPr>
          <w:rFonts w:asciiTheme="minorHAnsi" w:hAnsiTheme="minorHAnsi" w:cstheme="minorHAnsi"/>
          <w:sz w:val="22"/>
          <w:szCs w:val="22"/>
        </w:rPr>
      </w:pPr>
      <w:r w:rsidRPr="008C5F1B">
        <w:rPr>
          <w:rFonts w:asciiTheme="minorHAnsi" w:hAnsiTheme="minorHAnsi" w:cstheme="minorHAnsi"/>
          <w:sz w:val="22"/>
          <w:szCs w:val="22"/>
        </w:rPr>
        <w:t>Undergone trainin</w:t>
      </w:r>
      <w:r w:rsidR="000E5CF6" w:rsidRPr="008C5F1B">
        <w:rPr>
          <w:rFonts w:asciiTheme="minorHAnsi" w:hAnsiTheme="minorHAnsi" w:cstheme="minorHAnsi"/>
          <w:sz w:val="22"/>
          <w:szCs w:val="22"/>
        </w:rPr>
        <w:t>g on C, Core Java</w:t>
      </w:r>
    </w:p>
    <w:p w:rsidR="000E5CF6" w:rsidRPr="008C5F1B" w:rsidRDefault="000E5CF6" w:rsidP="003E5814">
      <w:pPr>
        <w:pStyle w:val="ParaAttribute10"/>
        <w:numPr>
          <w:ilvl w:val="0"/>
          <w:numId w:val="10"/>
        </w:numPr>
        <w:spacing w:line="276" w:lineRule="auto"/>
        <w:jc w:val="both"/>
        <w:rPr>
          <w:rFonts w:asciiTheme="minorHAnsi" w:hAnsiTheme="minorHAnsi" w:cstheme="minorHAnsi"/>
          <w:b/>
          <w:sz w:val="22"/>
          <w:szCs w:val="22"/>
          <w:u w:val="single"/>
        </w:rPr>
      </w:pPr>
      <w:r w:rsidRPr="008C5F1B">
        <w:rPr>
          <w:rFonts w:asciiTheme="minorHAnsi" w:hAnsiTheme="minorHAnsi" w:cstheme="minorHAnsi"/>
          <w:sz w:val="22"/>
          <w:szCs w:val="22"/>
        </w:rPr>
        <w:t>Undergone training and C</w:t>
      </w:r>
      <w:r w:rsidR="004C2F25" w:rsidRPr="008C5F1B">
        <w:rPr>
          <w:rFonts w:asciiTheme="minorHAnsi" w:hAnsiTheme="minorHAnsi" w:cstheme="minorHAnsi"/>
          <w:sz w:val="22"/>
          <w:szCs w:val="22"/>
        </w:rPr>
        <w:t>ertified from the CISCO o</w:t>
      </w:r>
      <w:r w:rsidRPr="008C5F1B">
        <w:rPr>
          <w:rFonts w:asciiTheme="minorHAnsi" w:hAnsiTheme="minorHAnsi" w:cstheme="minorHAnsi"/>
          <w:sz w:val="22"/>
          <w:szCs w:val="22"/>
        </w:rPr>
        <w:t>n CCNA(ROUTING &amp; SWITCHING)</w:t>
      </w:r>
    </w:p>
    <w:tbl>
      <w:tblPr>
        <w:tblW w:w="9210" w:type="dxa"/>
        <w:tblInd w:w="108" w:type="dxa"/>
        <w:shd w:val="clear" w:color="auto" w:fill="CCCCCC"/>
        <w:tblLayout w:type="fixed"/>
        <w:tblLook w:val="04A0" w:firstRow="1" w:lastRow="0" w:firstColumn="1" w:lastColumn="0" w:noHBand="0" w:noVBand="1"/>
      </w:tblPr>
      <w:tblGrid>
        <w:gridCol w:w="9210"/>
      </w:tblGrid>
      <w:tr w:rsidR="002754A8" w:rsidRPr="008C5F1B" w:rsidTr="00A37F67">
        <w:trPr>
          <w:trHeight w:val="79"/>
        </w:trPr>
        <w:tc>
          <w:tcPr>
            <w:tcW w:w="9210" w:type="dxa"/>
            <w:shd w:val="clear" w:color="auto" w:fill="CCCCCC"/>
            <w:vAlign w:val="center"/>
            <w:hideMark/>
          </w:tcPr>
          <w:p w:rsidR="002754A8" w:rsidRPr="008C5F1B" w:rsidRDefault="002754A8" w:rsidP="003E5814">
            <w:pPr>
              <w:pStyle w:val="Heading1"/>
              <w:jc w:val="both"/>
              <w:rPr>
                <w:rFonts w:asciiTheme="minorHAnsi" w:hAnsiTheme="minorHAnsi" w:cstheme="minorHAnsi"/>
                <w:b/>
                <w:caps/>
                <w:smallCaps/>
                <w:sz w:val="24"/>
                <w:szCs w:val="24"/>
              </w:rPr>
            </w:pPr>
            <w:r w:rsidRPr="008C5F1B">
              <w:rPr>
                <w:rFonts w:asciiTheme="minorHAnsi" w:hAnsiTheme="minorHAnsi" w:cstheme="minorHAnsi"/>
                <w:b/>
                <w:iCs/>
                <w:sz w:val="24"/>
                <w:szCs w:val="24"/>
              </w:rPr>
              <w:t>Projects</w:t>
            </w:r>
          </w:p>
        </w:tc>
      </w:tr>
    </w:tbl>
    <w:p w:rsidR="002754A8" w:rsidRPr="008C5F1B" w:rsidRDefault="002754A8" w:rsidP="003E5814">
      <w:pPr>
        <w:jc w:val="both"/>
        <w:rPr>
          <w:rStyle w:val="SubtleEmphasis"/>
          <w:rFonts w:asciiTheme="minorHAnsi" w:hAnsiTheme="minorHAnsi" w:cstheme="minorHAnsi"/>
          <w:b/>
        </w:rPr>
      </w:pPr>
    </w:p>
    <w:p w:rsidR="002754A8" w:rsidRPr="008C5F1B" w:rsidRDefault="002754A8" w:rsidP="003E5814">
      <w:pPr>
        <w:pStyle w:val="ParaAttribute2"/>
        <w:spacing w:line="276" w:lineRule="auto"/>
        <w:rPr>
          <w:rStyle w:val="CharAttribute1"/>
          <w:rFonts w:asciiTheme="minorHAnsi" w:eastAsia="Batang" w:hAnsiTheme="minorHAnsi" w:cstheme="minorHAnsi"/>
          <w:sz w:val="22"/>
          <w:szCs w:val="22"/>
        </w:rPr>
      </w:pPr>
      <w:r w:rsidRPr="008C5F1B">
        <w:rPr>
          <w:rStyle w:val="CharAttribute1"/>
          <w:rFonts w:asciiTheme="minorHAnsi" w:eastAsia="Batang" w:hAnsiTheme="minorHAnsi" w:cstheme="minorHAnsi"/>
          <w:b/>
          <w:sz w:val="22"/>
          <w:szCs w:val="22"/>
        </w:rPr>
        <w:t>Project Name:</w:t>
      </w:r>
      <w:r w:rsidR="00E61CBA" w:rsidRPr="008C5F1B">
        <w:rPr>
          <w:rStyle w:val="CharAttribute1"/>
          <w:rFonts w:asciiTheme="minorHAnsi" w:eastAsia="Batang" w:hAnsiTheme="minorHAnsi" w:cstheme="minorHAnsi"/>
          <w:sz w:val="22"/>
          <w:szCs w:val="22"/>
        </w:rPr>
        <w:t xml:space="preserve"> </w:t>
      </w:r>
      <w:r w:rsidRPr="008C5F1B">
        <w:rPr>
          <w:rStyle w:val="CharAttribute1"/>
          <w:rFonts w:asciiTheme="minorHAnsi" w:eastAsia="Batang" w:hAnsiTheme="minorHAnsi" w:cstheme="minorHAnsi"/>
          <w:sz w:val="22"/>
          <w:szCs w:val="22"/>
        </w:rPr>
        <w:t xml:space="preserve"> </w:t>
      </w:r>
      <w:proofErr w:type="gramStart"/>
      <w:r w:rsidRPr="008C5F1B">
        <w:rPr>
          <w:rStyle w:val="CharAttribute1"/>
          <w:rFonts w:asciiTheme="minorHAnsi" w:eastAsia="Batang" w:hAnsiTheme="minorHAnsi" w:cstheme="minorHAnsi"/>
          <w:sz w:val="22"/>
          <w:szCs w:val="22"/>
        </w:rPr>
        <w:t>SQE  Sale</w:t>
      </w:r>
      <w:r w:rsidR="00E61CBA" w:rsidRPr="008C5F1B">
        <w:rPr>
          <w:rStyle w:val="CharAttribute1"/>
          <w:rFonts w:asciiTheme="minorHAnsi" w:eastAsia="Batang" w:hAnsiTheme="minorHAnsi" w:cstheme="minorHAnsi"/>
          <w:sz w:val="22"/>
          <w:szCs w:val="22"/>
        </w:rPr>
        <w:t>s</w:t>
      </w:r>
      <w:proofErr w:type="gramEnd"/>
      <w:r w:rsidR="00E61CBA" w:rsidRPr="008C5F1B">
        <w:rPr>
          <w:rStyle w:val="CharAttribute1"/>
          <w:rFonts w:asciiTheme="minorHAnsi" w:eastAsia="Batang" w:hAnsiTheme="minorHAnsi" w:cstheme="minorHAnsi"/>
          <w:sz w:val="22"/>
          <w:szCs w:val="22"/>
        </w:rPr>
        <w:t xml:space="preserve"> Tool</w:t>
      </w:r>
    </w:p>
    <w:p w:rsidR="002754A8" w:rsidRPr="008C5F1B" w:rsidRDefault="002754A8" w:rsidP="003E5814">
      <w:pPr>
        <w:pStyle w:val="ParaAttribute2"/>
        <w:spacing w:line="276" w:lineRule="auto"/>
        <w:rPr>
          <w:rStyle w:val="CharAttribute1"/>
          <w:rFonts w:asciiTheme="minorHAnsi" w:eastAsia="Batang" w:hAnsiTheme="minorHAnsi" w:cstheme="minorHAnsi"/>
          <w:sz w:val="22"/>
          <w:szCs w:val="22"/>
        </w:rPr>
      </w:pPr>
      <w:r w:rsidRPr="008C5F1B">
        <w:rPr>
          <w:rStyle w:val="CharAttribute1"/>
          <w:rFonts w:asciiTheme="minorHAnsi" w:eastAsia="Batang" w:hAnsiTheme="minorHAnsi" w:cstheme="minorHAnsi"/>
          <w:b/>
          <w:sz w:val="22"/>
          <w:szCs w:val="22"/>
        </w:rPr>
        <w:t>Client:</w:t>
      </w:r>
      <w:r w:rsidR="00E61CBA" w:rsidRPr="008C5F1B">
        <w:rPr>
          <w:rStyle w:val="CharAttribute1"/>
          <w:rFonts w:asciiTheme="minorHAnsi" w:eastAsia="Batang" w:hAnsiTheme="minorHAnsi" w:cstheme="minorHAnsi"/>
          <w:sz w:val="22"/>
          <w:szCs w:val="22"/>
        </w:rPr>
        <w:t xml:space="preserve"> </w:t>
      </w:r>
      <w:r w:rsidRPr="008C5F1B">
        <w:rPr>
          <w:rStyle w:val="CharAttribute1"/>
          <w:rFonts w:asciiTheme="minorHAnsi" w:eastAsia="Batang" w:hAnsiTheme="minorHAnsi" w:cstheme="minorHAnsi"/>
          <w:sz w:val="22"/>
          <w:szCs w:val="22"/>
        </w:rPr>
        <w:t xml:space="preserve"> </w:t>
      </w:r>
      <w:r w:rsidR="007F6FD2" w:rsidRPr="008C5F1B">
        <w:rPr>
          <w:rStyle w:val="CharAttribute1"/>
          <w:rFonts w:asciiTheme="minorHAnsi" w:eastAsia="Batang" w:hAnsiTheme="minorHAnsi" w:cstheme="minorHAnsi"/>
          <w:sz w:val="22"/>
          <w:szCs w:val="22"/>
        </w:rPr>
        <w:t>BSNL</w:t>
      </w:r>
    </w:p>
    <w:p w:rsidR="002754A8" w:rsidRPr="008C5F1B" w:rsidRDefault="002754A8" w:rsidP="003E5814">
      <w:pPr>
        <w:pStyle w:val="ParaAttribute2"/>
        <w:spacing w:line="276" w:lineRule="auto"/>
        <w:rPr>
          <w:rStyle w:val="CharAttribute1"/>
          <w:rFonts w:asciiTheme="minorHAnsi" w:eastAsia="Batang" w:hAnsiTheme="minorHAnsi" w:cstheme="minorHAnsi"/>
          <w:sz w:val="22"/>
          <w:szCs w:val="22"/>
        </w:rPr>
      </w:pPr>
      <w:r w:rsidRPr="008C5F1B">
        <w:rPr>
          <w:rStyle w:val="CharAttribute1"/>
          <w:rFonts w:asciiTheme="minorHAnsi" w:eastAsia="Batang" w:hAnsiTheme="minorHAnsi" w:cstheme="minorHAnsi"/>
          <w:b/>
          <w:sz w:val="22"/>
          <w:szCs w:val="22"/>
        </w:rPr>
        <w:t>Role:</w:t>
      </w:r>
      <w:r w:rsidR="00695950" w:rsidRPr="008C5F1B">
        <w:rPr>
          <w:rStyle w:val="CharAttribute1"/>
          <w:rFonts w:asciiTheme="minorHAnsi" w:eastAsia="Batang" w:hAnsiTheme="minorHAnsi" w:cstheme="minorHAnsi"/>
          <w:sz w:val="22"/>
          <w:szCs w:val="22"/>
        </w:rPr>
        <w:t xml:space="preserve"> </w:t>
      </w:r>
      <w:r w:rsidRPr="008C5F1B">
        <w:rPr>
          <w:rStyle w:val="CharAttribute1"/>
          <w:rFonts w:asciiTheme="minorHAnsi" w:eastAsia="Batang" w:hAnsiTheme="minorHAnsi" w:cstheme="minorHAnsi"/>
          <w:sz w:val="22"/>
          <w:szCs w:val="22"/>
        </w:rPr>
        <w:t>Test Engineer</w:t>
      </w:r>
    </w:p>
    <w:p w:rsidR="002754A8" w:rsidRPr="008C5F1B" w:rsidRDefault="002754A8" w:rsidP="003E5814">
      <w:pPr>
        <w:pStyle w:val="ParaAttribute2"/>
        <w:spacing w:line="276" w:lineRule="auto"/>
        <w:rPr>
          <w:rStyle w:val="CharAttribute1"/>
          <w:rFonts w:asciiTheme="minorHAnsi" w:eastAsia="Batang" w:hAnsiTheme="minorHAnsi" w:cstheme="minorHAnsi"/>
          <w:sz w:val="22"/>
          <w:szCs w:val="22"/>
        </w:rPr>
      </w:pPr>
      <w:r w:rsidRPr="008C5F1B">
        <w:rPr>
          <w:rStyle w:val="CharAttribute1"/>
          <w:rFonts w:asciiTheme="minorHAnsi" w:eastAsia="Batang" w:hAnsiTheme="minorHAnsi" w:cstheme="minorHAnsi"/>
          <w:b/>
          <w:sz w:val="22"/>
          <w:szCs w:val="22"/>
        </w:rPr>
        <w:t>Environment</w:t>
      </w:r>
      <w:r w:rsidR="007F6FD2" w:rsidRPr="008C5F1B">
        <w:rPr>
          <w:rStyle w:val="CharAttribute1"/>
          <w:rFonts w:asciiTheme="minorHAnsi" w:eastAsia="Batang" w:hAnsiTheme="minorHAnsi" w:cstheme="minorHAnsi"/>
          <w:sz w:val="22"/>
          <w:szCs w:val="22"/>
        </w:rPr>
        <w:t>:</w:t>
      </w:r>
      <w:r w:rsidR="00695950" w:rsidRPr="008C5F1B">
        <w:rPr>
          <w:rStyle w:val="CharAttribute1"/>
          <w:rFonts w:asciiTheme="minorHAnsi" w:eastAsia="Batang" w:hAnsiTheme="minorHAnsi" w:cstheme="minorHAnsi"/>
          <w:sz w:val="22"/>
          <w:szCs w:val="22"/>
        </w:rPr>
        <w:t xml:space="preserve"> </w:t>
      </w:r>
      <w:r w:rsidR="00E61CBA" w:rsidRPr="008C5F1B">
        <w:rPr>
          <w:rStyle w:val="CharAttribute1"/>
          <w:rFonts w:asciiTheme="minorHAnsi" w:eastAsia="Batang" w:hAnsiTheme="minorHAnsi" w:cstheme="minorHAnsi"/>
          <w:sz w:val="22"/>
          <w:szCs w:val="22"/>
        </w:rPr>
        <w:t xml:space="preserve"> </w:t>
      </w:r>
      <w:r w:rsidR="00782FD5" w:rsidRPr="008C5F1B">
        <w:rPr>
          <w:rStyle w:val="CharAttribute1"/>
          <w:rFonts w:asciiTheme="minorHAnsi" w:eastAsia="Batang" w:hAnsiTheme="minorHAnsi" w:cstheme="minorHAnsi"/>
          <w:sz w:val="22"/>
          <w:szCs w:val="22"/>
        </w:rPr>
        <w:t xml:space="preserve">Java, Dot net </w:t>
      </w:r>
      <w:r w:rsidRPr="008C5F1B">
        <w:rPr>
          <w:rStyle w:val="CharAttribute1"/>
          <w:rFonts w:asciiTheme="minorHAnsi" w:eastAsia="Batang" w:hAnsiTheme="minorHAnsi" w:cstheme="minorHAnsi"/>
          <w:sz w:val="22"/>
          <w:szCs w:val="22"/>
        </w:rPr>
        <w:t>application</w:t>
      </w:r>
    </w:p>
    <w:p w:rsidR="002754A8" w:rsidRPr="008C5F1B" w:rsidRDefault="002754A8" w:rsidP="003E5814">
      <w:pPr>
        <w:pStyle w:val="ParaAttribute2"/>
        <w:spacing w:line="276" w:lineRule="auto"/>
        <w:rPr>
          <w:rStyle w:val="CharAttribute1"/>
          <w:rFonts w:asciiTheme="minorHAnsi" w:eastAsia="Batang" w:hAnsiTheme="minorHAnsi" w:cstheme="minorHAnsi"/>
          <w:iCs/>
          <w:sz w:val="22"/>
          <w:szCs w:val="22"/>
        </w:rPr>
      </w:pPr>
    </w:p>
    <w:p w:rsidR="002754A8" w:rsidRPr="008C5F1B" w:rsidRDefault="002754A8" w:rsidP="003E5814">
      <w:pPr>
        <w:pStyle w:val="ParaAttribute2"/>
        <w:spacing w:line="276" w:lineRule="auto"/>
        <w:rPr>
          <w:rStyle w:val="CharAttribute1"/>
          <w:rFonts w:asciiTheme="minorHAnsi" w:eastAsia="Batang" w:hAnsiTheme="minorHAnsi" w:cstheme="minorHAnsi"/>
          <w:b/>
          <w:sz w:val="22"/>
          <w:szCs w:val="22"/>
        </w:rPr>
      </w:pPr>
      <w:r w:rsidRPr="008C5F1B">
        <w:rPr>
          <w:rStyle w:val="CharAttribute1"/>
          <w:rFonts w:asciiTheme="minorHAnsi" w:eastAsia="Batang" w:hAnsiTheme="minorHAnsi" w:cstheme="minorHAnsi"/>
          <w:b/>
          <w:sz w:val="22"/>
          <w:szCs w:val="22"/>
        </w:rPr>
        <w:t xml:space="preserve">Project Description:  </w:t>
      </w:r>
    </w:p>
    <w:p w:rsidR="002754A8" w:rsidRPr="008C5F1B" w:rsidRDefault="002754A8" w:rsidP="003E5814">
      <w:pPr>
        <w:pStyle w:val="ParaAttribute2"/>
        <w:spacing w:line="276" w:lineRule="auto"/>
        <w:rPr>
          <w:rStyle w:val="CharAttribute1"/>
          <w:rFonts w:asciiTheme="minorHAnsi" w:eastAsia="Batang" w:hAnsiTheme="minorHAnsi" w:cstheme="minorHAnsi"/>
          <w:sz w:val="22"/>
          <w:szCs w:val="22"/>
        </w:rPr>
      </w:pPr>
    </w:p>
    <w:p w:rsidR="002754A8" w:rsidRPr="008C5F1B" w:rsidRDefault="002754A8" w:rsidP="003E5814">
      <w:pPr>
        <w:pStyle w:val="ParaAttribute2"/>
        <w:spacing w:line="276" w:lineRule="auto"/>
        <w:rPr>
          <w:rStyle w:val="CharAttribute1"/>
          <w:rFonts w:asciiTheme="minorHAnsi" w:eastAsia="Batang" w:hAnsiTheme="minorHAnsi" w:cstheme="minorHAnsi"/>
          <w:sz w:val="22"/>
          <w:szCs w:val="22"/>
        </w:rPr>
      </w:pPr>
      <w:r w:rsidRPr="008C5F1B">
        <w:rPr>
          <w:rStyle w:val="CharAttribute1"/>
          <w:rFonts w:asciiTheme="minorHAnsi" w:eastAsia="Batang" w:hAnsiTheme="minorHAnsi" w:cstheme="minorHAnsi"/>
          <w:sz w:val="22"/>
          <w:szCs w:val="22"/>
        </w:rPr>
        <w:t>T</w:t>
      </w:r>
      <w:r w:rsidR="007F6FD2" w:rsidRPr="008C5F1B">
        <w:rPr>
          <w:rStyle w:val="CharAttribute1"/>
          <w:rFonts w:asciiTheme="minorHAnsi" w:eastAsia="Batang" w:hAnsiTheme="minorHAnsi" w:cstheme="minorHAnsi"/>
          <w:sz w:val="22"/>
          <w:szCs w:val="22"/>
        </w:rPr>
        <w:t>he project SQE is used by the BSNL</w:t>
      </w:r>
      <w:r w:rsidRPr="008C5F1B">
        <w:rPr>
          <w:rStyle w:val="CharAttribute1"/>
          <w:rFonts w:asciiTheme="minorHAnsi" w:eastAsia="Batang" w:hAnsiTheme="minorHAnsi" w:cstheme="minorHAnsi"/>
          <w:sz w:val="22"/>
          <w:szCs w:val="22"/>
        </w:rPr>
        <w:t xml:space="preserve"> Global service’s sales team to sell the telecom connection and services to different telecom service provider in </w:t>
      </w:r>
      <w:r w:rsidR="007F6FD2" w:rsidRPr="008C5F1B">
        <w:rPr>
          <w:rStyle w:val="CharAttribute1"/>
          <w:rFonts w:asciiTheme="minorHAnsi" w:eastAsia="Batang" w:hAnsiTheme="minorHAnsi" w:cstheme="minorHAnsi"/>
          <w:sz w:val="22"/>
          <w:szCs w:val="22"/>
        </w:rPr>
        <w:t>the</w:t>
      </w:r>
      <w:r w:rsidRPr="008C5F1B">
        <w:rPr>
          <w:rStyle w:val="CharAttribute1"/>
          <w:rFonts w:asciiTheme="minorHAnsi" w:eastAsia="Batang" w:hAnsiTheme="minorHAnsi" w:cstheme="minorHAnsi"/>
          <w:sz w:val="22"/>
          <w:szCs w:val="22"/>
        </w:rPr>
        <w:t xml:space="preserve"> country. Using SQE sales person can generate quotation and convert them to order for practical implementation. This has a core java API (Pricing Calculator) which talks to different system to calculate prices for diff</w:t>
      </w:r>
      <w:r w:rsidR="007F6FD2" w:rsidRPr="008C5F1B">
        <w:rPr>
          <w:rStyle w:val="CharAttribute1"/>
          <w:rFonts w:asciiTheme="minorHAnsi" w:eastAsia="Batang" w:hAnsiTheme="minorHAnsi" w:cstheme="minorHAnsi"/>
          <w:sz w:val="22"/>
          <w:szCs w:val="22"/>
        </w:rPr>
        <w:t>erent telecom product such as BSNL</w:t>
      </w:r>
      <w:r w:rsidRPr="008C5F1B">
        <w:rPr>
          <w:rStyle w:val="CharAttribute1"/>
          <w:rFonts w:asciiTheme="minorHAnsi" w:eastAsia="Batang" w:hAnsiTheme="minorHAnsi" w:cstheme="minorHAnsi"/>
          <w:sz w:val="22"/>
          <w:szCs w:val="22"/>
        </w:rPr>
        <w:t xml:space="preserve"> </w:t>
      </w:r>
      <w:proofErr w:type="spellStart"/>
      <w:r w:rsidRPr="008C5F1B">
        <w:rPr>
          <w:rStyle w:val="CharAttribute1"/>
          <w:rFonts w:asciiTheme="minorHAnsi" w:eastAsia="Batang" w:hAnsiTheme="minorHAnsi" w:cstheme="minorHAnsi"/>
          <w:sz w:val="22"/>
          <w:szCs w:val="22"/>
        </w:rPr>
        <w:t>iVPN</w:t>
      </w:r>
      <w:proofErr w:type="spellEnd"/>
      <w:r w:rsidRPr="008C5F1B">
        <w:rPr>
          <w:rStyle w:val="CharAttribute1"/>
          <w:rFonts w:asciiTheme="minorHAnsi" w:eastAsia="Batang" w:hAnsiTheme="minorHAnsi" w:cstheme="minorHAnsi"/>
          <w:sz w:val="22"/>
          <w:szCs w:val="22"/>
        </w:rPr>
        <w:t>, MPLS and HVPN etc. Also includes configuration such as Access, Port and CPE</w:t>
      </w:r>
    </w:p>
    <w:p w:rsidR="002754A8" w:rsidRPr="008C5F1B" w:rsidRDefault="002754A8" w:rsidP="003E5814">
      <w:pPr>
        <w:pStyle w:val="ParaAttribute2"/>
        <w:spacing w:line="276" w:lineRule="auto"/>
        <w:rPr>
          <w:rStyle w:val="CharAttribute1"/>
          <w:rFonts w:asciiTheme="minorHAnsi" w:eastAsia="Batang" w:hAnsiTheme="minorHAnsi" w:cstheme="minorHAnsi"/>
          <w:iCs/>
          <w:sz w:val="22"/>
          <w:szCs w:val="22"/>
        </w:rPr>
      </w:pPr>
    </w:p>
    <w:p w:rsidR="002754A8" w:rsidRPr="008C5F1B" w:rsidRDefault="002754A8" w:rsidP="003E5814">
      <w:pPr>
        <w:pStyle w:val="ParaAttribute2"/>
        <w:spacing w:line="276" w:lineRule="auto"/>
        <w:rPr>
          <w:rStyle w:val="CharAttribute1"/>
          <w:rFonts w:asciiTheme="minorHAnsi" w:eastAsia="Batang" w:hAnsiTheme="minorHAnsi" w:cstheme="minorHAnsi"/>
          <w:b/>
          <w:sz w:val="22"/>
          <w:szCs w:val="22"/>
        </w:rPr>
      </w:pPr>
      <w:r w:rsidRPr="008C5F1B">
        <w:rPr>
          <w:rStyle w:val="CharAttribute1"/>
          <w:rFonts w:asciiTheme="minorHAnsi" w:eastAsia="Batang" w:hAnsiTheme="minorHAnsi" w:cstheme="minorHAnsi"/>
          <w:b/>
          <w:sz w:val="22"/>
          <w:szCs w:val="22"/>
        </w:rPr>
        <w:t>Responsibilities:</w:t>
      </w:r>
    </w:p>
    <w:p w:rsidR="002754A8" w:rsidRPr="008C5F1B" w:rsidRDefault="002754A8" w:rsidP="003E5814">
      <w:pPr>
        <w:pStyle w:val="ParaAttribute2"/>
        <w:numPr>
          <w:ilvl w:val="0"/>
          <w:numId w:val="43"/>
        </w:numPr>
        <w:spacing w:line="276" w:lineRule="auto"/>
        <w:rPr>
          <w:rStyle w:val="CharAttribute1"/>
          <w:rFonts w:asciiTheme="minorHAnsi" w:eastAsia="Batang" w:hAnsiTheme="minorHAnsi" w:cstheme="minorHAnsi"/>
          <w:sz w:val="22"/>
          <w:szCs w:val="22"/>
        </w:rPr>
      </w:pPr>
      <w:r w:rsidRPr="008C5F1B">
        <w:rPr>
          <w:rStyle w:val="CharAttribute1"/>
          <w:rFonts w:asciiTheme="minorHAnsi" w:eastAsia="Batang" w:hAnsiTheme="minorHAnsi" w:cstheme="minorHAnsi"/>
          <w:sz w:val="22"/>
          <w:szCs w:val="22"/>
        </w:rPr>
        <w:t>Testing of the change requests from the customers.</w:t>
      </w:r>
    </w:p>
    <w:p w:rsidR="002754A8" w:rsidRPr="008C5F1B" w:rsidRDefault="002754A8" w:rsidP="003E5814">
      <w:pPr>
        <w:pStyle w:val="ParaAttribute2"/>
        <w:numPr>
          <w:ilvl w:val="0"/>
          <w:numId w:val="43"/>
        </w:numPr>
        <w:spacing w:line="276" w:lineRule="auto"/>
        <w:rPr>
          <w:rStyle w:val="CharAttribute1"/>
          <w:rFonts w:asciiTheme="minorHAnsi" w:eastAsia="Batang" w:hAnsiTheme="minorHAnsi" w:cstheme="minorHAnsi"/>
          <w:sz w:val="22"/>
          <w:szCs w:val="22"/>
        </w:rPr>
      </w:pPr>
      <w:r w:rsidRPr="008C5F1B">
        <w:rPr>
          <w:rStyle w:val="CharAttribute1"/>
          <w:rFonts w:asciiTheme="minorHAnsi" w:eastAsia="Batang" w:hAnsiTheme="minorHAnsi" w:cstheme="minorHAnsi"/>
          <w:sz w:val="22"/>
          <w:szCs w:val="22"/>
        </w:rPr>
        <w:t xml:space="preserve">Created the test scenarios and test cases for  change requests </w:t>
      </w:r>
    </w:p>
    <w:p w:rsidR="002754A8" w:rsidRPr="008C5F1B" w:rsidRDefault="002754A8" w:rsidP="003E5814">
      <w:pPr>
        <w:pStyle w:val="ParaAttribute2"/>
        <w:numPr>
          <w:ilvl w:val="0"/>
          <w:numId w:val="43"/>
        </w:numPr>
        <w:spacing w:line="276" w:lineRule="auto"/>
        <w:rPr>
          <w:rStyle w:val="CharAttribute1"/>
          <w:rFonts w:asciiTheme="minorHAnsi" w:eastAsia="Batang" w:hAnsiTheme="minorHAnsi" w:cstheme="minorHAnsi"/>
          <w:sz w:val="22"/>
          <w:szCs w:val="22"/>
        </w:rPr>
      </w:pPr>
      <w:r w:rsidRPr="008C5F1B">
        <w:rPr>
          <w:rStyle w:val="CharAttribute1"/>
          <w:rFonts w:asciiTheme="minorHAnsi" w:eastAsia="Batang" w:hAnsiTheme="minorHAnsi" w:cstheme="minorHAnsi"/>
          <w:sz w:val="22"/>
          <w:szCs w:val="22"/>
        </w:rPr>
        <w:t>Extensively involved in bug raising and tracking it till closure.</w:t>
      </w:r>
    </w:p>
    <w:p w:rsidR="002754A8" w:rsidRPr="008C5F1B" w:rsidRDefault="002754A8" w:rsidP="003E5814">
      <w:pPr>
        <w:pStyle w:val="ParaAttribute2"/>
        <w:numPr>
          <w:ilvl w:val="0"/>
          <w:numId w:val="43"/>
        </w:numPr>
        <w:spacing w:line="276" w:lineRule="auto"/>
        <w:rPr>
          <w:rStyle w:val="CharAttribute1"/>
          <w:rFonts w:asciiTheme="minorHAnsi" w:eastAsia="Batang" w:hAnsiTheme="minorHAnsi" w:cstheme="minorHAnsi"/>
          <w:sz w:val="22"/>
          <w:szCs w:val="22"/>
        </w:rPr>
      </w:pPr>
      <w:r w:rsidRPr="008C5F1B">
        <w:rPr>
          <w:rStyle w:val="CharAttribute1"/>
          <w:rFonts w:asciiTheme="minorHAnsi" w:eastAsia="Batang" w:hAnsiTheme="minorHAnsi" w:cstheme="minorHAnsi"/>
          <w:sz w:val="22"/>
          <w:szCs w:val="22"/>
        </w:rPr>
        <w:t>Using HPQC tool to track the defects.</w:t>
      </w:r>
    </w:p>
    <w:p w:rsidR="002754A8" w:rsidRPr="008C5F1B" w:rsidRDefault="002754A8" w:rsidP="003E5814">
      <w:pPr>
        <w:pStyle w:val="ParaAttribute2"/>
        <w:numPr>
          <w:ilvl w:val="0"/>
          <w:numId w:val="43"/>
        </w:numPr>
        <w:spacing w:line="276" w:lineRule="auto"/>
        <w:rPr>
          <w:rStyle w:val="CharAttribute1"/>
          <w:rFonts w:asciiTheme="minorHAnsi" w:eastAsia="Batang" w:hAnsiTheme="minorHAnsi" w:cstheme="minorHAnsi"/>
          <w:sz w:val="22"/>
          <w:szCs w:val="22"/>
        </w:rPr>
      </w:pPr>
      <w:r w:rsidRPr="008C5F1B">
        <w:rPr>
          <w:rStyle w:val="CharAttribute1"/>
          <w:rFonts w:asciiTheme="minorHAnsi" w:eastAsia="Batang" w:hAnsiTheme="minorHAnsi" w:cstheme="minorHAnsi"/>
          <w:sz w:val="22"/>
          <w:szCs w:val="22"/>
        </w:rPr>
        <w:t>Training to different teams within the organization.</w:t>
      </w:r>
    </w:p>
    <w:p w:rsidR="002754A8" w:rsidRPr="008C5F1B" w:rsidRDefault="002754A8" w:rsidP="003E5814">
      <w:pPr>
        <w:pStyle w:val="ParaAttribute2"/>
        <w:numPr>
          <w:ilvl w:val="0"/>
          <w:numId w:val="43"/>
        </w:numPr>
        <w:spacing w:line="276" w:lineRule="auto"/>
        <w:rPr>
          <w:rStyle w:val="CharAttribute1"/>
          <w:rFonts w:asciiTheme="minorHAnsi" w:eastAsia="Batang" w:hAnsiTheme="minorHAnsi" w:cstheme="minorHAnsi"/>
          <w:iCs/>
          <w:sz w:val="22"/>
        </w:rPr>
      </w:pPr>
      <w:r w:rsidRPr="008C5F1B">
        <w:rPr>
          <w:rStyle w:val="CharAttribute1"/>
          <w:rFonts w:asciiTheme="minorHAnsi" w:eastAsia="Batang" w:hAnsiTheme="minorHAnsi" w:cstheme="minorHAnsi"/>
          <w:sz w:val="22"/>
          <w:szCs w:val="22"/>
        </w:rPr>
        <w:t>Sending EOD report and Weekly reports.</w:t>
      </w:r>
    </w:p>
    <w:p w:rsidR="008C5F1B" w:rsidRPr="008C5F1B" w:rsidRDefault="008C5F1B" w:rsidP="008C5F1B">
      <w:pPr>
        <w:pStyle w:val="ParaAttribute2"/>
        <w:spacing w:line="276" w:lineRule="auto"/>
        <w:rPr>
          <w:rStyle w:val="CharAttribute1"/>
          <w:rFonts w:asciiTheme="minorHAnsi" w:eastAsia="Batang" w:hAnsiTheme="minorHAnsi" w:cstheme="minorHAnsi"/>
          <w:sz w:val="22"/>
          <w:szCs w:val="22"/>
        </w:rPr>
      </w:pPr>
    </w:p>
    <w:p w:rsidR="008C5F1B" w:rsidRPr="001425A2" w:rsidRDefault="001425A2" w:rsidP="001425A2">
      <w:pPr>
        <w:shd w:val="clear" w:color="auto" w:fill="D9D9D9" w:themeFill="background1" w:themeFillShade="D9"/>
        <w:rPr>
          <w:rFonts w:asciiTheme="minorHAnsi" w:hAnsiTheme="minorHAnsi" w:cstheme="minorHAnsi"/>
          <w:b/>
          <w:bCs/>
          <w:color w:val="000000"/>
          <w:lang w:eastAsia="en-AU"/>
        </w:rPr>
      </w:pPr>
      <w:r>
        <w:rPr>
          <w:rFonts w:asciiTheme="minorHAnsi" w:hAnsiTheme="minorHAnsi" w:cstheme="minorHAnsi"/>
          <w:b/>
          <w:bCs/>
          <w:color w:val="000000"/>
          <w:lang w:eastAsia="en-AU"/>
        </w:rPr>
        <w:t xml:space="preserve"> Australia</w:t>
      </w:r>
      <w:r w:rsidR="009814C0">
        <w:rPr>
          <w:rFonts w:asciiTheme="minorHAnsi" w:hAnsiTheme="minorHAnsi" w:cstheme="minorHAnsi"/>
          <w:b/>
          <w:bCs/>
          <w:color w:val="000000"/>
          <w:lang w:eastAsia="en-AU"/>
        </w:rPr>
        <w:t xml:space="preserve">n Local </w:t>
      </w:r>
      <w:bookmarkStart w:id="0" w:name="_GoBack"/>
      <w:bookmarkEnd w:id="0"/>
      <w:r w:rsidRPr="001425A2">
        <w:rPr>
          <w:rFonts w:asciiTheme="minorHAnsi" w:hAnsiTheme="minorHAnsi" w:cstheme="minorHAnsi"/>
          <w:b/>
          <w:bCs/>
          <w:color w:val="000000"/>
          <w:lang w:eastAsia="en-AU"/>
        </w:rPr>
        <w:t>Work Experience</w:t>
      </w:r>
    </w:p>
    <w:p w:rsidR="008C5F1B" w:rsidRPr="008C5F1B" w:rsidRDefault="008C5F1B" w:rsidP="008C5F1B">
      <w:pPr>
        <w:ind w:firstLine="720"/>
        <w:rPr>
          <w:rFonts w:asciiTheme="minorHAnsi" w:hAnsiTheme="minorHAnsi" w:cstheme="minorHAnsi"/>
          <w:bCs/>
          <w:color w:val="000000"/>
          <w:lang w:eastAsia="en-AU"/>
        </w:rPr>
      </w:pPr>
    </w:p>
    <w:p w:rsidR="008C5F1B" w:rsidRPr="008C5F1B" w:rsidRDefault="008C5F1B" w:rsidP="008C5F1B">
      <w:pPr>
        <w:rPr>
          <w:rFonts w:asciiTheme="minorHAnsi" w:hAnsiTheme="minorHAnsi" w:cstheme="minorHAnsi"/>
          <w:lang w:eastAsia="en-AU"/>
        </w:rPr>
      </w:pPr>
      <w:r w:rsidRPr="008C5F1B">
        <w:rPr>
          <w:rFonts w:asciiTheme="minorHAnsi" w:hAnsiTheme="minorHAnsi" w:cstheme="minorHAnsi"/>
          <w:b/>
          <w:bCs/>
          <w:color w:val="000000"/>
          <w:u w:val="single"/>
          <w:lang w:eastAsia="en-AU"/>
        </w:rPr>
        <w:t>Job Responsibilities as a Customer Sales Assistant</w:t>
      </w:r>
      <w:r w:rsidRPr="008C5F1B">
        <w:rPr>
          <w:rFonts w:asciiTheme="minorHAnsi" w:hAnsiTheme="minorHAnsi" w:cstheme="minorHAnsi"/>
          <w:b/>
          <w:bCs/>
          <w:color w:val="000000"/>
          <w:lang w:eastAsia="en-AU"/>
        </w:rPr>
        <w:t>:</w:t>
      </w:r>
    </w:p>
    <w:p w:rsidR="008C5F1B" w:rsidRPr="008C5F1B" w:rsidRDefault="008C5F1B" w:rsidP="008C5F1B">
      <w:pPr>
        <w:ind w:firstLine="720"/>
        <w:rPr>
          <w:rFonts w:asciiTheme="minorHAnsi" w:hAnsiTheme="minorHAnsi" w:cstheme="minorHAnsi"/>
          <w:bCs/>
          <w:color w:val="000000"/>
          <w:lang w:eastAsia="en-AU"/>
        </w:rPr>
      </w:pPr>
    </w:p>
    <w:p w:rsidR="008C5F1B" w:rsidRPr="008C5F1B" w:rsidRDefault="008C5F1B" w:rsidP="008C5F1B">
      <w:pPr>
        <w:ind w:firstLine="720"/>
        <w:rPr>
          <w:rFonts w:asciiTheme="minorHAnsi" w:hAnsiTheme="minorHAnsi" w:cstheme="minorHAnsi"/>
          <w:lang w:eastAsia="en-AU"/>
        </w:rPr>
      </w:pPr>
      <w:r w:rsidRPr="008C5F1B">
        <w:rPr>
          <w:rFonts w:asciiTheme="minorHAnsi" w:hAnsiTheme="minorHAnsi" w:cstheme="minorHAnsi"/>
          <w:bCs/>
          <w:color w:val="000000"/>
          <w:lang w:eastAsia="en-AU"/>
        </w:rPr>
        <w:t>Worked with Gunukala’s PVT Limited Thornbury as a customer sales assistant for the period of 2013 – 2015.</w:t>
      </w:r>
    </w:p>
    <w:p w:rsidR="008C5F1B" w:rsidRPr="008C5F1B" w:rsidRDefault="008C5F1B" w:rsidP="008C5F1B">
      <w:pPr>
        <w:rPr>
          <w:rFonts w:asciiTheme="minorHAnsi" w:hAnsiTheme="minorHAnsi" w:cstheme="minorHAnsi"/>
          <w:lang w:eastAsia="en-AU"/>
        </w:rPr>
      </w:pPr>
    </w:p>
    <w:p w:rsidR="008C5F1B" w:rsidRPr="008C5F1B" w:rsidRDefault="008C5F1B" w:rsidP="008C5F1B">
      <w:pPr>
        <w:rPr>
          <w:rFonts w:asciiTheme="minorHAnsi" w:hAnsiTheme="minorHAnsi" w:cstheme="minorHAnsi"/>
          <w:lang w:eastAsia="en-AU"/>
        </w:rPr>
      </w:pPr>
      <w:r w:rsidRPr="008C5F1B">
        <w:rPr>
          <w:rFonts w:asciiTheme="minorHAnsi" w:hAnsiTheme="minorHAnsi" w:cstheme="minorHAnsi"/>
          <w:b/>
          <w:bCs/>
          <w:color w:val="000000"/>
          <w:u w:val="single"/>
          <w:lang w:eastAsia="en-AU"/>
        </w:rPr>
        <w:t>DEPARTMENTS</w:t>
      </w:r>
      <w:r w:rsidRPr="008C5F1B">
        <w:rPr>
          <w:rFonts w:asciiTheme="minorHAnsi" w:hAnsiTheme="minorHAnsi" w:cstheme="minorHAnsi"/>
          <w:b/>
          <w:bCs/>
          <w:color w:val="000000"/>
          <w:lang w:eastAsia="en-AU"/>
        </w:rPr>
        <w:t xml:space="preserve">            : </w:t>
      </w:r>
      <w:r w:rsidRPr="008C5F1B">
        <w:rPr>
          <w:rFonts w:asciiTheme="minorHAnsi" w:hAnsiTheme="minorHAnsi" w:cstheme="minorHAnsi"/>
          <w:bCs/>
          <w:color w:val="000000"/>
          <w:lang w:eastAsia="en-AU"/>
        </w:rPr>
        <w:t>Grocessary, Produce, Health &amp; Beauty, Dairy,</w:t>
      </w:r>
    </w:p>
    <w:p w:rsidR="008C5F1B" w:rsidRPr="008C5F1B" w:rsidRDefault="008C5F1B" w:rsidP="008C5F1B">
      <w:pPr>
        <w:rPr>
          <w:rFonts w:asciiTheme="minorHAnsi" w:hAnsiTheme="minorHAnsi" w:cstheme="minorHAnsi"/>
          <w:lang w:eastAsia="en-AU"/>
        </w:rPr>
      </w:pPr>
      <w:r w:rsidRPr="008C5F1B">
        <w:rPr>
          <w:rFonts w:asciiTheme="minorHAnsi" w:hAnsiTheme="minorHAnsi" w:cstheme="minorHAnsi"/>
          <w:bCs/>
          <w:color w:val="000000"/>
          <w:lang w:eastAsia="en-AU"/>
        </w:rPr>
        <w:t>                                                           Checkouts and frozen items.</w:t>
      </w:r>
    </w:p>
    <w:p w:rsidR="008C5F1B" w:rsidRPr="008C5F1B" w:rsidRDefault="008C5F1B" w:rsidP="008C5F1B">
      <w:pPr>
        <w:rPr>
          <w:rFonts w:asciiTheme="minorHAnsi" w:hAnsiTheme="minorHAnsi" w:cstheme="minorHAnsi"/>
          <w:lang w:eastAsia="en-AU"/>
        </w:rPr>
      </w:pPr>
    </w:p>
    <w:p w:rsidR="008C5F1B" w:rsidRPr="008C5F1B" w:rsidRDefault="008C5F1B" w:rsidP="008C5F1B">
      <w:pPr>
        <w:rPr>
          <w:rFonts w:asciiTheme="minorHAnsi" w:hAnsiTheme="minorHAnsi" w:cstheme="minorHAnsi"/>
          <w:lang w:eastAsia="en-AU"/>
        </w:rPr>
      </w:pPr>
      <w:r w:rsidRPr="008C5F1B">
        <w:rPr>
          <w:rFonts w:asciiTheme="minorHAnsi" w:hAnsiTheme="minorHAnsi" w:cstheme="minorHAnsi"/>
          <w:b/>
          <w:bCs/>
          <w:color w:val="000000"/>
          <w:u w:val="single"/>
          <w:lang w:eastAsia="en-AU"/>
        </w:rPr>
        <w:t>Duties</w:t>
      </w:r>
      <w:r w:rsidRPr="008C5F1B">
        <w:rPr>
          <w:rFonts w:asciiTheme="minorHAnsi" w:hAnsiTheme="minorHAnsi" w:cstheme="minorHAnsi"/>
          <w:b/>
          <w:bCs/>
          <w:color w:val="000000"/>
          <w:lang w:eastAsia="en-AU"/>
        </w:rPr>
        <w:t>:</w:t>
      </w:r>
    </w:p>
    <w:p w:rsidR="008C5F1B" w:rsidRPr="008C5F1B" w:rsidRDefault="008C5F1B" w:rsidP="008C5F1B">
      <w:pPr>
        <w:numPr>
          <w:ilvl w:val="0"/>
          <w:numId w:val="44"/>
        </w:numPr>
        <w:textAlignment w:val="baseline"/>
        <w:rPr>
          <w:rFonts w:asciiTheme="minorHAnsi" w:hAnsiTheme="minorHAnsi" w:cstheme="minorHAnsi"/>
          <w:color w:val="000000"/>
          <w:lang w:eastAsia="en-AU"/>
        </w:rPr>
      </w:pPr>
      <w:r w:rsidRPr="008C5F1B">
        <w:rPr>
          <w:rFonts w:asciiTheme="minorHAnsi" w:hAnsiTheme="minorHAnsi" w:cstheme="minorHAnsi"/>
          <w:color w:val="000000"/>
          <w:lang w:eastAsia="en-AU"/>
        </w:rPr>
        <w:t>Primarily Assisting Sales and Promotional activities.</w:t>
      </w:r>
    </w:p>
    <w:p w:rsidR="008C5F1B" w:rsidRPr="008C5F1B" w:rsidRDefault="008C5F1B" w:rsidP="008C5F1B">
      <w:pPr>
        <w:numPr>
          <w:ilvl w:val="0"/>
          <w:numId w:val="44"/>
        </w:numPr>
        <w:textAlignment w:val="baseline"/>
        <w:rPr>
          <w:rFonts w:asciiTheme="minorHAnsi" w:hAnsiTheme="minorHAnsi" w:cstheme="minorHAnsi"/>
          <w:color w:val="000000"/>
          <w:lang w:eastAsia="en-AU"/>
        </w:rPr>
      </w:pPr>
      <w:r w:rsidRPr="008C5F1B">
        <w:rPr>
          <w:rFonts w:asciiTheme="minorHAnsi" w:hAnsiTheme="minorHAnsi" w:cstheme="minorHAnsi"/>
          <w:color w:val="000000"/>
          <w:lang w:eastAsia="en-AU"/>
        </w:rPr>
        <w:t>Maintenance of the stock, Availability checks, Quality checks, Creating orders.</w:t>
      </w:r>
    </w:p>
    <w:p w:rsidR="008C5F1B" w:rsidRPr="008C5F1B" w:rsidRDefault="008C5F1B" w:rsidP="008C5F1B">
      <w:pPr>
        <w:numPr>
          <w:ilvl w:val="0"/>
          <w:numId w:val="44"/>
        </w:numPr>
        <w:textAlignment w:val="baseline"/>
        <w:rPr>
          <w:rFonts w:asciiTheme="minorHAnsi" w:hAnsiTheme="minorHAnsi" w:cstheme="minorHAnsi"/>
          <w:color w:val="000000"/>
          <w:lang w:eastAsia="en-AU"/>
        </w:rPr>
      </w:pPr>
      <w:r w:rsidRPr="008C5F1B">
        <w:rPr>
          <w:rFonts w:asciiTheme="minorHAnsi" w:hAnsiTheme="minorHAnsi" w:cstheme="minorHAnsi"/>
          <w:color w:val="000000"/>
          <w:lang w:eastAsia="en-AU"/>
        </w:rPr>
        <w:t>Customer Service, receiving deliveries, raising invoices Picking list and Single product counts.</w:t>
      </w:r>
    </w:p>
    <w:p w:rsidR="008C5F1B" w:rsidRPr="008C5F1B" w:rsidRDefault="008C5F1B" w:rsidP="008C5F1B">
      <w:pPr>
        <w:pStyle w:val="ParaAttribute2"/>
        <w:spacing w:line="276" w:lineRule="auto"/>
        <w:rPr>
          <w:rStyle w:val="CharAttribute1"/>
          <w:rFonts w:asciiTheme="minorHAnsi" w:eastAsia="Batang" w:hAnsiTheme="minorHAnsi" w:cstheme="minorHAnsi"/>
          <w:iCs/>
          <w:sz w:val="22"/>
        </w:rPr>
      </w:pPr>
    </w:p>
    <w:p w:rsidR="008C5F1B" w:rsidRPr="008C5F1B" w:rsidRDefault="008C5F1B" w:rsidP="008C5F1B">
      <w:pPr>
        <w:pStyle w:val="ParaAttribute2"/>
        <w:spacing w:line="276" w:lineRule="auto"/>
        <w:rPr>
          <w:rStyle w:val="CharAttribute1"/>
          <w:rFonts w:asciiTheme="minorHAnsi" w:eastAsia="Batang" w:hAnsiTheme="minorHAnsi" w:cstheme="minorHAnsi"/>
          <w:iCs/>
          <w:sz w:val="22"/>
        </w:rPr>
      </w:pPr>
    </w:p>
    <w:p w:rsidR="008C5F1B" w:rsidRPr="008C5F1B" w:rsidRDefault="008C5F1B" w:rsidP="008C5F1B">
      <w:pPr>
        <w:pStyle w:val="ParaAttribute2"/>
        <w:spacing w:line="276" w:lineRule="auto"/>
        <w:rPr>
          <w:rStyle w:val="CharAttribute1"/>
          <w:rFonts w:asciiTheme="minorHAnsi" w:eastAsia="Batang" w:hAnsiTheme="minorHAnsi" w:cstheme="minorHAnsi"/>
          <w:iCs/>
          <w:sz w:val="22"/>
        </w:rPr>
      </w:pPr>
    </w:p>
    <w:p w:rsidR="008C5F1B" w:rsidRPr="008C5F1B" w:rsidRDefault="008C5F1B" w:rsidP="008C5F1B">
      <w:pPr>
        <w:rPr>
          <w:rFonts w:asciiTheme="minorHAnsi" w:hAnsiTheme="minorHAnsi" w:cstheme="minorHAnsi"/>
          <w:b/>
          <w:bCs/>
          <w:color w:val="000000"/>
          <w:u w:val="single"/>
          <w:lang w:eastAsia="en-AU"/>
        </w:rPr>
      </w:pPr>
    </w:p>
    <w:p w:rsidR="008C5F1B" w:rsidRPr="008C5F1B" w:rsidRDefault="008C5F1B" w:rsidP="008C5F1B">
      <w:pPr>
        <w:rPr>
          <w:rFonts w:asciiTheme="minorHAnsi" w:hAnsiTheme="minorHAnsi" w:cstheme="minorHAnsi"/>
          <w:b/>
          <w:bCs/>
          <w:color w:val="000000"/>
          <w:u w:val="single"/>
          <w:lang w:eastAsia="en-AU"/>
        </w:rPr>
      </w:pPr>
    </w:p>
    <w:p w:rsidR="008C5F1B" w:rsidRPr="008C5F1B" w:rsidRDefault="008C5F1B" w:rsidP="008C5F1B">
      <w:pPr>
        <w:rPr>
          <w:rFonts w:asciiTheme="minorHAnsi" w:hAnsiTheme="minorHAnsi" w:cstheme="minorHAnsi"/>
          <w:b/>
          <w:bCs/>
          <w:color w:val="000000"/>
          <w:u w:val="single"/>
          <w:lang w:eastAsia="en-AU"/>
        </w:rPr>
      </w:pPr>
    </w:p>
    <w:p w:rsidR="008C5F1B" w:rsidRPr="008C5F1B" w:rsidRDefault="008C5F1B" w:rsidP="008C5F1B">
      <w:pPr>
        <w:rPr>
          <w:rFonts w:asciiTheme="minorHAnsi" w:hAnsiTheme="minorHAnsi" w:cstheme="minorHAnsi"/>
          <w:b/>
          <w:bCs/>
          <w:color w:val="000000"/>
          <w:u w:val="single"/>
          <w:lang w:eastAsia="en-AU"/>
        </w:rPr>
      </w:pPr>
    </w:p>
    <w:p w:rsidR="008C5F1B" w:rsidRPr="008C5F1B" w:rsidRDefault="008C5F1B" w:rsidP="008C5F1B">
      <w:pPr>
        <w:rPr>
          <w:rFonts w:asciiTheme="minorHAnsi" w:hAnsiTheme="minorHAnsi" w:cstheme="minorHAnsi"/>
          <w:b/>
          <w:bCs/>
          <w:color w:val="000000"/>
          <w:lang w:eastAsia="en-AU"/>
        </w:rPr>
      </w:pPr>
      <w:r w:rsidRPr="008C5F1B">
        <w:rPr>
          <w:rFonts w:asciiTheme="minorHAnsi" w:hAnsiTheme="minorHAnsi" w:cstheme="minorHAnsi"/>
          <w:b/>
          <w:bCs/>
          <w:color w:val="000000"/>
          <w:u w:val="single"/>
          <w:lang w:eastAsia="en-AU"/>
        </w:rPr>
        <w:t>Job Responsibilities as a Mc Donald’s Crew Member</w:t>
      </w:r>
      <w:r w:rsidRPr="008C5F1B">
        <w:rPr>
          <w:rFonts w:asciiTheme="minorHAnsi" w:hAnsiTheme="minorHAnsi" w:cstheme="minorHAnsi"/>
          <w:b/>
          <w:bCs/>
          <w:color w:val="000000"/>
          <w:lang w:eastAsia="en-AU"/>
        </w:rPr>
        <w:t>:</w:t>
      </w:r>
    </w:p>
    <w:p w:rsidR="008C5F1B" w:rsidRPr="008C5F1B" w:rsidRDefault="008C5F1B" w:rsidP="008C5F1B">
      <w:pPr>
        <w:ind w:firstLine="720"/>
        <w:rPr>
          <w:rFonts w:asciiTheme="minorHAnsi" w:hAnsiTheme="minorHAnsi" w:cstheme="minorHAnsi"/>
          <w:bCs/>
          <w:color w:val="000000"/>
          <w:lang w:eastAsia="en-AU"/>
        </w:rPr>
      </w:pPr>
    </w:p>
    <w:p w:rsidR="008C5F1B" w:rsidRPr="008C5F1B" w:rsidRDefault="008C5F1B" w:rsidP="008C5F1B">
      <w:pPr>
        <w:ind w:firstLine="720"/>
        <w:rPr>
          <w:rFonts w:asciiTheme="minorHAnsi" w:hAnsiTheme="minorHAnsi" w:cstheme="minorHAnsi"/>
          <w:bCs/>
          <w:color w:val="000000"/>
          <w:lang w:eastAsia="en-AU"/>
        </w:rPr>
      </w:pPr>
      <w:r w:rsidRPr="008C5F1B">
        <w:rPr>
          <w:rFonts w:asciiTheme="minorHAnsi" w:hAnsiTheme="minorHAnsi" w:cstheme="minorHAnsi"/>
          <w:bCs/>
          <w:color w:val="000000"/>
          <w:lang w:eastAsia="en-AU"/>
        </w:rPr>
        <w:t>Worked with Mc Donald’s (Fawkner and Broadmeadows) as a Crew Member for the period of 2016 – 2018.</w:t>
      </w:r>
    </w:p>
    <w:p w:rsidR="008C5F1B" w:rsidRPr="008C5F1B" w:rsidRDefault="008C5F1B" w:rsidP="008C5F1B">
      <w:pPr>
        <w:rPr>
          <w:rFonts w:asciiTheme="minorHAnsi" w:hAnsiTheme="minorHAnsi" w:cstheme="minorHAnsi"/>
          <w:b/>
          <w:bCs/>
          <w:color w:val="000000"/>
          <w:lang w:eastAsia="en-AU"/>
        </w:rPr>
      </w:pPr>
      <w:r w:rsidRPr="008C5F1B">
        <w:rPr>
          <w:rFonts w:asciiTheme="minorHAnsi" w:hAnsiTheme="minorHAnsi" w:cstheme="minorHAnsi"/>
          <w:b/>
          <w:bCs/>
          <w:color w:val="000000"/>
          <w:u w:val="single"/>
          <w:lang w:eastAsia="en-AU"/>
        </w:rPr>
        <w:t>Duties</w:t>
      </w:r>
      <w:r w:rsidRPr="008C5F1B">
        <w:rPr>
          <w:rFonts w:asciiTheme="minorHAnsi" w:hAnsiTheme="minorHAnsi" w:cstheme="minorHAnsi"/>
          <w:b/>
          <w:bCs/>
          <w:color w:val="000000"/>
          <w:lang w:eastAsia="en-AU"/>
        </w:rPr>
        <w:t>:</w:t>
      </w:r>
    </w:p>
    <w:p w:rsidR="008C5F1B" w:rsidRPr="008C5F1B" w:rsidRDefault="008C5F1B" w:rsidP="008C5F1B">
      <w:pPr>
        <w:pStyle w:val="ListParagraph"/>
        <w:spacing w:after="200" w:line="276" w:lineRule="auto"/>
        <w:contextualSpacing/>
        <w:rPr>
          <w:rFonts w:asciiTheme="minorHAnsi" w:hAnsiTheme="minorHAnsi" w:cstheme="minorHAnsi"/>
          <w:sz w:val="20"/>
          <w:szCs w:val="20"/>
          <w:lang w:eastAsia="en-AU"/>
        </w:rPr>
      </w:pPr>
    </w:p>
    <w:p w:rsidR="008C5F1B" w:rsidRPr="008C5F1B" w:rsidRDefault="008C5F1B" w:rsidP="008C5F1B">
      <w:pPr>
        <w:pStyle w:val="ListParagraph"/>
        <w:numPr>
          <w:ilvl w:val="0"/>
          <w:numId w:val="45"/>
        </w:numPr>
        <w:spacing w:after="200" w:line="276" w:lineRule="auto"/>
        <w:contextualSpacing/>
        <w:rPr>
          <w:rFonts w:asciiTheme="minorHAnsi" w:hAnsiTheme="minorHAnsi" w:cstheme="minorHAnsi"/>
          <w:sz w:val="20"/>
          <w:szCs w:val="20"/>
          <w:lang w:eastAsia="en-AU"/>
        </w:rPr>
      </w:pPr>
      <w:r w:rsidRPr="008C5F1B">
        <w:rPr>
          <w:rFonts w:asciiTheme="minorHAnsi" w:hAnsiTheme="minorHAnsi" w:cstheme="minorHAnsi"/>
          <w:sz w:val="20"/>
          <w:szCs w:val="20"/>
          <w:lang w:eastAsia="en-AU"/>
        </w:rPr>
        <w:t xml:space="preserve">Store Maintenance. </w:t>
      </w:r>
    </w:p>
    <w:p w:rsidR="008C5F1B" w:rsidRPr="008C5F1B" w:rsidRDefault="008C5F1B" w:rsidP="008C5F1B">
      <w:pPr>
        <w:pStyle w:val="ListParagraph"/>
        <w:numPr>
          <w:ilvl w:val="0"/>
          <w:numId w:val="45"/>
        </w:numPr>
        <w:spacing w:after="200" w:line="276" w:lineRule="auto"/>
        <w:contextualSpacing/>
        <w:rPr>
          <w:rFonts w:asciiTheme="minorHAnsi" w:hAnsiTheme="minorHAnsi" w:cstheme="minorHAnsi"/>
          <w:sz w:val="20"/>
          <w:szCs w:val="20"/>
          <w:lang w:eastAsia="en-AU"/>
        </w:rPr>
      </w:pPr>
      <w:r w:rsidRPr="008C5F1B">
        <w:rPr>
          <w:rFonts w:asciiTheme="minorHAnsi" w:hAnsiTheme="minorHAnsi" w:cstheme="minorHAnsi"/>
          <w:sz w:val="20"/>
          <w:szCs w:val="20"/>
          <w:lang w:eastAsia="en-AU"/>
        </w:rPr>
        <w:t>Working with groups under pressure situations.</w:t>
      </w:r>
    </w:p>
    <w:p w:rsidR="008C5F1B" w:rsidRPr="008C5F1B" w:rsidRDefault="008C5F1B" w:rsidP="008C5F1B">
      <w:pPr>
        <w:pStyle w:val="ListParagraph"/>
        <w:numPr>
          <w:ilvl w:val="0"/>
          <w:numId w:val="45"/>
        </w:numPr>
        <w:spacing w:after="200" w:line="276" w:lineRule="auto"/>
        <w:contextualSpacing/>
        <w:rPr>
          <w:rFonts w:asciiTheme="minorHAnsi" w:hAnsiTheme="minorHAnsi" w:cstheme="minorHAnsi"/>
          <w:sz w:val="20"/>
          <w:szCs w:val="20"/>
          <w:lang w:eastAsia="en-AU"/>
        </w:rPr>
      </w:pPr>
      <w:r w:rsidRPr="008C5F1B">
        <w:rPr>
          <w:rFonts w:asciiTheme="minorHAnsi" w:hAnsiTheme="minorHAnsi" w:cstheme="minorHAnsi"/>
          <w:sz w:val="20"/>
          <w:szCs w:val="20"/>
        </w:rPr>
        <w:t>Eye for detail</w:t>
      </w:r>
    </w:p>
    <w:p w:rsidR="008C5F1B" w:rsidRPr="008C5F1B" w:rsidRDefault="008C5F1B" w:rsidP="008C5F1B">
      <w:pPr>
        <w:pStyle w:val="ParaAttribute2"/>
        <w:spacing w:line="276" w:lineRule="auto"/>
        <w:rPr>
          <w:rStyle w:val="CharAttribute1"/>
          <w:rFonts w:asciiTheme="minorHAnsi" w:eastAsia="Batang" w:hAnsiTheme="minorHAnsi" w:cstheme="minorHAnsi"/>
          <w:iCs/>
          <w:sz w:val="22"/>
        </w:rPr>
      </w:pPr>
    </w:p>
    <w:p w:rsidR="002754A8" w:rsidRPr="008C5F1B" w:rsidRDefault="002754A8" w:rsidP="003E5814">
      <w:pPr>
        <w:pStyle w:val="ParaAttribute2"/>
        <w:spacing w:line="276" w:lineRule="auto"/>
        <w:rPr>
          <w:rStyle w:val="CharAttribute1"/>
          <w:rFonts w:asciiTheme="minorHAnsi" w:eastAsia="Batang" w:hAnsiTheme="minorHAnsi" w:cstheme="minorHAnsi"/>
          <w:iCs/>
          <w:sz w:val="22"/>
          <w:szCs w:val="22"/>
        </w:rPr>
      </w:pPr>
    </w:p>
    <w:p w:rsidR="0078721F" w:rsidRPr="008C5F1B" w:rsidRDefault="0078721F" w:rsidP="003E5814">
      <w:pPr>
        <w:pStyle w:val="NormalWeb"/>
        <w:spacing w:before="0" w:beforeAutospacing="0" w:after="0" w:afterAutospacing="0"/>
        <w:jc w:val="both"/>
        <w:rPr>
          <w:rFonts w:asciiTheme="minorHAnsi" w:hAnsiTheme="minorHAnsi" w:cstheme="minorHAnsi"/>
          <w:color w:val="000000"/>
          <w:sz w:val="22"/>
          <w:szCs w:val="22"/>
        </w:rPr>
      </w:pPr>
    </w:p>
    <w:tbl>
      <w:tblPr>
        <w:tblW w:w="0" w:type="auto"/>
        <w:shd w:val="clear" w:color="auto" w:fill="C0C0C0"/>
        <w:tblLook w:val="01E0" w:firstRow="1" w:lastRow="1" w:firstColumn="1" w:lastColumn="1" w:noHBand="0" w:noVBand="0"/>
      </w:tblPr>
      <w:tblGrid>
        <w:gridCol w:w="9387"/>
      </w:tblGrid>
      <w:tr w:rsidR="005B5AE7" w:rsidRPr="008C5F1B">
        <w:trPr>
          <w:trHeight w:val="305"/>
        </w:trPr>
        <w:tc>
          <w:tcPr>
            <w:tcW w:w="9387" w:type="dxa"/>
            <w:shd w:val="clear" w:color="auto" w:fill="C0C0C0"/>
          </w:tcPr>
          <w:p w:rsidR="005B5AE7" w:rsidRPr="008C5F1B" w:rsidRDefault="005B5AE7" w:rsidP="003E5814">
            <w:pPr>
              <w:pStyle w:val="Footer"/>
              <w:tabs>
                <w:tab w:val="clear" w:pos="4320"/>
                <w:tab w:val="clear" w:pos="8640"/>
              </w:tabs>
              <w:jc w:val="both"/>
              <w:rPr>
                <w:rFonts w:asciiTheme="minorHAnsi" w:hAnsiTheme="minorHAnsi" w:cstheme="minorHAnsi"/>
                <w:b/>
                <w:sz w:val="22"/>
                <w:szCs w:val="22"/>
              </w:rPr>
            </w:pPr>
            <w:r w:rsidRPr="008C5F1B">
              <w:rPr>
                <w:rFonts w:asciiTheme="minorHAnsi" w:hAnsiTheme="minorHAnsi" w:cstheme="minorHAnsi"/>
                <w:b/>
                <w:sz w:val="22"/>
                <w:szCs w:val="22"/>
              </w:rPr>
              <w:t>P</w:t>
            </w:r>
            <w:r w:rsidR="00C243A4" w:rsidRPr="008C5F1B">
              <w:rPr>
                <w:rFonts w:asciiTheme="minorHAnsi" w:hAnsiTheme="minorHAnsi" w:cstheme="minorHAnsi"/>
                <w:b/>
                <w:sz w:val="22"/>
                <w:szCs w:val="22"/>
              </w:rPr>
              <w:t>ersonal details</w:t>
            </w:r>
          </w:p>
        </w:tc>
      </w:tr>
    </w:tbl>
    <w:p w:rsidR="005B5AE7" w:rsidRPr="008C5F1B" w:rsidRDefault="005B5AE7" w:rsidP="003E5814">
      <w:pPr>
        <w:jc w:val="both"/>
        <w:rPr>
          <w:rFonts w:asciiTheme="minorHAnsi" w:hAnsiTheme="minorHAnsi" w:cstheme="minorHAnsi"/>
          <w:b/>
          <w:sz w:val="22"/>
          <w:szCs w:val="22"/>
        </w:rPr>
      </w:pPr>
    </w:p>
    <w:p w:rsidR="005B5AE7" w:rsidRPr="008C5F1B" w:rsidRDefault="005B5AE7" w:rsidP="003E5814">
      <w:pPr>
        <w:jc w:val="both"/>
        <w:rPr>
          <w:rFonts w:asciiTheme="minorHAnsi" w:hAnsiTheme="minorHAnsi" w:cstheme="minorHAnsi"/>
          <w:sz w:val="22"/>
          <w:szCs w:val="22"/>
        </w:rPr>
      </w:pPr>
      <w:r w:rsidRPr="008C5F1B">
        <w:rPr>
          <w:rFonts w:asciiTheme="minorHAnsi" w:hAnsiTheme="minorHAnsi" w:cstheme="minorHAnsi"/>
          <w:b/>
          <w:sz w:val="22"/>
          <w:szCs w:val="22"/>
        </w:rPr>
        <w:t>Date of Birth</w:t>
      </w:r>
      <w:r w:rsidRPr="008C5F1B">
        <w:rPr>
          <w:rFonts w:asciiTheme="minorHAnsi" w:hAnsiTheme="minorHAnsi" w:cstheme="minorHAnsi"/>
          <w:b/>
          <w:sz w:val="22"/>
          <w:szCs w:val="22"/>
        </w:rPr>
        <w:tab/>
      </w:r>
      <w:r w:rsidR="00E82281" w:rsidRPr="008C5F1B">
        <w:rPr>
          <w:rFonts w:asciiTheme="minorHAnsi" w:hAnsiTheme="minorHAnsi" w:cstheme="minorHAnsi"/>
          <w:b/>
          <w:sz w:val="22"/>
          <w:szCs w:val="22"/>
        </w:rPr>
        <w:t xml:space="preserve"> </w:t>
      </w:r>
      <w:r w:rsidRPr="008C5F1B">
        <w:rPr>
          <w:rFonts w:asciiTheme="minorHAnsi" w:hAnsiTheme="minorHAnsi" w:cstheme="minorHAnsi"/>
          <w:b/>
          <w:sz w:val="22"/>
          <w:szCs w:val="22"/>
        </w:rPr>
        <w:t>:</w:t>
      </w:r>
      <w:r w:rsidRPr="008C5F1B">
        <w:rPr>
          <w:rFonts w:asciiTheme="minorHAnsi" w:hAnsiTheme="minorHAnsi" w:cstheme="minorHAnsi"/>
          <w:sz w:val="22"/>
          <w:szCs w:val="22"/>
        </w:rPr>
        <w:tab/>
      </w:r>
      <w:r w:rsidR="000E5CF6" w:rsidRPr="008C5F1B">
        <w:rPr>
          <w:rFonts w:asciiTheme="minorHAnsi" w:hAnsiTheme="minorHAnsi" w:cstheme="minorHAnsi"/>
          <w:sz w:val="22"/>
          <w:szCs w:val="22"/>
        </w:rPr>
        <w:t>03</w:t>
      </w:r>
      <w:r w:rsidR="00B45E51" w:rsidRPr="008C5F1B">
        <w:rPr>
          <w:rFonts w:asciiTheme="minorHAnsi" w:hAnsiTheme="minorHAnsi" w:cstheme="minorHAnsi"/>
          <w:sz w:val="22"/>
          <w:szCs w:val="22"/>
          <w:vertAlign w:val="superscript"/>
        </w:rPr>
        <w:t>th</w:t>
      </w:r>
      <w:r w:rsidR="000E5CF6" w:rsidRPr="008C5F1B">
        <w:rPr>
          <w:rFonts w:asciiTheme="minorHAnsi" w:hAnsiTheme="minorHAnsi" w:cstheme="minorHAnsi"/>
          <w:sz w:val="22"/>
          <w:szCs w:val="22"/>
        </w:rPr>
        <w:t xml:space="preserve"> Feb 1991</w:t>
      </w:r>
    </w:p>
    <w:p w:rsidR="005B5AE7" w:rsidRPr="008C5F1B" w:rsidRDefault="00E82281" w:rsidP="003E5814">
      <w:pPr>
        <w:jc w:val="both"/>
        <w:rPr>
          <w:rFonts w:asciiTheme="minorHAnsi" w:hAnsiTheme="minorHAnsi" w:cstheme="minorHAnsi"/>
          <w:sz w:val="22"/>
          <w:szCs w:val="22"/>
        </w:rPr>
      </w:pPr>
      <w:r w:rsidRPr="008C5F1B">
        <w:rPr>
          <w:rFonts w:asciiTheme="minorHAnsi" w:hAnsiTheme="minorHAnsi" w:cstheme="minorHAnsi"/>
          <w:b/>
          <w:sz w:val="22"/>
          <w:szCs w:val="22"/>
        </w:rPr>
        <w:t>Languages</w:t>
      </w:r>
      <w:r w:rsidRPr="008C5F1B">
        <w:rPr>
          <w:rFonts w:asciiTheme="minorHAnsi" w:hAnsiTheme="minorHAnsi" w:cstheme="minorHAnsi"/>
          <w:b/>
          <w:sz w:val="22"/>
          <w:szCs w:val="22"/>
        </w:rPr>
        <w:tab/>
        <w:t xml:space="preserve"> </w:t>
      </w:r>
      <w:r w:rsidR="005B5AE7" w:rsidRPr="008C5F1B">
        <w:rPr>
          <w:rFonts w:asciiTheme="minorHAnsi" w:hAnsiTheme="minorHAnsi" w:cstheme="minorHAnsi"/>
          <w:b/>
          <w:sz w:val="22"/>
          <w:szCs w:val="22"/>
        </w:rPr>
        <w:t>:</w:t>
      </w:r>
      <w:r w:rsidR="000E5CF6" w:rsidRPr="008C5F1B">
        <w:rPr>
          <w:rFonts w:asciiTheme="minorHAnsi" w:hAnsiTheme="minorHAnsi" w:cstheme="minorHAnsi"/>
          <w:sz w:val="22"/>
          <w:szCs w:val="22"/>
        </w:rPr>
        <w:tab/>
        <w:t>English, Telugu</w:t>
      </w:r>
      <w:r w:rsidR="005B5AE7" w:rsidRPr="008C5F1B">
        <w:rPr>
          <w:rFonts w:asciiTheme="minorHAnsi" w:hAnsiTheme="minorHAnsi" w:cstheme="minorHAnsi"/>
          <w:sz w:val="22"/>
          <w:szCs w:val="22"/>
        </w:rPr>
        <w:t>, Hindi</w:t>
      </w:r>
      <w:r w:rsidR="00C243A4" w:rsidRPr="008C5F1B">
        <w:rPr>
          <w:rFonts w:asciiTheme="minorHAnsi" w:hAnsiTheme="minorHAnsi" w:cstheme="minorHAnsi"/>
          <w:sz w:val="22"/>
          <w:szCs w:val="22"/>
        </w:rPr>
        <w:t>.</w:t>
      </w:r>
    </w:p>
    <w:p w:rsidR="005B5AE7" w:rsidRPr="008C5F1B" w:rsidRDefault="00E82281" w:rsidP="003E5814">
      <w:pPr>
        <w:jc w:val="both"/>
        <w:rPr>
          <w:rFonts w:asciiTheme="minorHAnsi" w:hAnsiTheme="minorHAnsi" w:cstheme="minorHAnsi"/>
          <w:b/>
          <w:sz w:val="22"/>
          <w:szCs w:val="22"/>
        </w:rPr>
      </w:pPr>
      <w:r w:rsidRPr="008C5F1B">
        <w:rPr>
          <w:rFonts w:asciiTheme="minorHAnsi" w:hAnsiTheme="minorHAnsi" w:cstheme="minorHAnsi"/>
          <w:b/>
          <w:sz w:val="22"/>
          <w:szCs w:val="22"/>
        </w:rPr>
        <w:t xml:space="preserve">Hobbies </w:t>
      </w:r>
      <w:r w:rsidRPr="008C5F1B">
        <w:rPr>
          <w:rFonts w:asciiTheme="minorHAnsi" w:hAnsiTheme="minorHAnsi" w:cstheme="minorHAnsi"/>
          <w:b/>
          <w:sz w:val="22"/>
          <w:szCs w:val="22"/>
        </w:rPr>
        <w:tab/>
        <w:t xml:space="preserve"> </w:t>
      </w:r>
      <w:r w:rsidR="005B5AE7" w:rsidRPr="008C5F1B">
        <w:rPr>
          <w:rFonts w:asciiTheme="minorHAnsi" w:hAnsiTheme="minorHAnsi" w:cstheme="minorHAnsi"/>
          <w:b/>
          <w:sz w:val="22"/>
          <w:szCs w:val="22"/>
        </w:rPr>
        <w:t>:</w:t>
      </w:r>
      <w:r w:rsidR="00B45E51" w:rsidRPr="008C5F1B">
        <w:rPr>
          <w:rFonts w:asciiTheme="minorHAnsi" w:hAnsiTheme="minorHAnsi" w:cstheme="minorHAnsi"/>
          <w:b/>
          <w:sz w:val="22"/>
          <w:szCs w:val="22"/>
        </w:rPr>
        <w:t xml:space="preserve">        </w:t>
      </w:r>
      <w:r w:rsidR="005B5AE7" w:rsidRPr="008C5F1B">
        <w:rPr>
          <w:rFonts w:asciiTheme="minorHAnsi" w:hAnsiTheme="minorHAnsi" w:cstheme="minorHAnsi"/>
          <w:sz w:val="22"/>
          <w:szCs w:val="22"/>
        </w:rPr>
        <w:t xml:space="preserve"> </w:t>
      </w:r>
      <w:r w:rsidRPr="008C5F1B">
        <w:rPr>
          <w:rFonts w:asciiTheme="minorHAnsi" w:hAnsiTheme="minorHAnsi" w:cstheme="minorHAnsi"/>
          <w:sz w:val="22"/>
          <w:szCs w:val="22"/>
        </w:rPr>
        <w:t xml:space="preserve">  </w:t>
      </w:r>
      <w:r w:rsidR="00177939" w:rsidRPr="008C5F1B">
        <w:rPr>
          <w:rFonts w:asciiTheme="minorHAnsi" w:hAnsiTheme="minorHAnsi" w:cstheme="minorHAnsi"/>
          <w:sz w:val="22"/>
          <w:szCs w:val="22"/>
        </w:rPr>
        <w:t xml:space="preserve">Listening to </w:t>
      </w:r>
      <w:r w:rsidR="005B5AE7" w:rsidRPr="008C5F1B">
        <w:rPr>
          <w:rFonts w:asciiTheme="minorHAnsi" w:hAnsiTheme="minorHAnsi" w:cstheme="minorHAnsi"/>
          <w:sz w:val="22"/>
          <w:szCs w:val="22"/>
        </w:rPr>
        <w:t>Music</w:t>
      </w:r>
    </w:p>
    <w:p w:rsidR="005B5AE7" w:rsidRPr="008C5F1B" w:rsidRDefault="00E82281" w:rsidP="003E5814">
      <w:pPr>
        <w:jc w:val="both"/>
        <w:rPr>
          <w:rFonts w:asciiTheme="minorHAnsi" w:hAnsiTheme="minorHAnsi" w:cstheme="minorHAnsi"/>
          <w:sz w:val="22"/>
          <w:szCs w:val="22"/>
        </w:rPr>
      </w:pPr>
      <w:r w:rsidRPr="008C5F1B">
        <w:rPr>
          <w:rFonts w:asciiTheme="minorHAnsi" w:hAnsiTheme="minorHAnsi" w:cstheme="minorHAnsi"/>
          <w:b/>
          <w:sz w:val="22"/>
          <w:szCs w:val="22"/>
        </w:rPr>
        <w:t>Nationality</w:t>
      </w:r>
      <w:r w:rsidRPr="008C5F1B">
        <w:rPr>
          <w:rFonts w:asciiTheme="minorHAnsi" w:hAnsiTheme="minorHAnsi" w:cstheme="minorHAnsi"/>
          <w:b/>
          <w:sz w:val="22"/>
          <w:szCs w:val="22"/>
        </w:rPr>
        <w:tab/>
        <w:t xml:space="preserve"> </w:t>
      </w:r>
      <w:r w:rsidR="005B5AE7" w:rsidRPr="008C5F1B">
        <w:rPr>
          <w:rFonts w:asciiTheme="minorHAnsi" w:hAnsiTheme="minorHAnsi" w:cstheme="minorHAnsi"/>
          <w:b/>
          <w:sz w:val="22"/>
          <w:szCs w:val="22"/>
        </w:rPr>
        <w:t>:</w:t>
      </w:r>
      <w:r w:rsidR="005B5AE7" w:rsidRPr="008C5F1B">
        <w:rPr>
          <w:rFonts w:asciiTheme="minorHAnsi" w:hAnsiTheme="minorHAnsi" w:cstheme="minorHAnsi"/>
          <w:sz w:val="22"/>
          <w:szCs w:val="22"/>
        </w:rPr>
        <w:t xml:space="preserve">         </w:t>
      </w:r>
      <w:r w:rsidRPr="008C5F1B">
        <w:rPr>
          <w:rFonts w:asciiTheme="minorHAnsi" w:hAnsiTheme="minorHAnsi" w:cstheme="minorHAnsi"/>
          <w:sz w:val="22"/>
          <w:szCs w:val="22"/>
        </w:rPr>
        <w:t xml:space="preserve">  </w:t>
      </w:r>
      <w:r w:rsidR="005B5AE7" w:rsidRPr="008C5F1B">
        <w:rPr>
          <w:rFonts w:asciiTheme="minorHAnsi" w:hAnsiTheme="minorHAnsi" w:cstheme="minorHAnsi"/>
          <w:sz w:val="22"/>
          <w:szCs w:val="22"/>
        </w:rPr>
        <w:t>Indian</w:t>
      </w:r>
    </w:p>
    <w:p w:rsidR="000E5CF6" w:rsidRPr="008C5F1B" w:rsidRDefault="000E5CF6" w:rsidP="003E5814">
      <w:pPr>
        <w:jc w:val="both"/>
        <w:rPr>
          <w:rFonts w:asciiTheme="minorHAnsi" w:hAnsiTheme="minorHAnsi" w:cstheme="minorHAnsi"/>
          <w:sz w:val="22"/>
          <w:szCs w:val="22"/>
        </w:rPr>
      </w:pPr>
    </w:p>
    <w:tbl>
      <w:tblPr>
        <w:tblW w:w="0" w:type="auto"/>
        <w:shd w:val="clear" w:color="auto" w:fill="C0C0C0"/>
        <w:tblLook w:val="01E0" w:firstRow="1" w:lastRow="1" w:firstColumn="1" w:lastColumn="1" w:noHBand="0" w:noVBand="0"/>
      </w:tblPr>
      <w:tblGrid>
        <w:gridCol w:w="9387"/>
      </w:tblGrid>
      <w:tr w:rsidR="000E5CF6" w:rsidRPr="008C5F1B" w:rsidTr="00342C8A">
        <w:trPr>
          <w:trHeight w:val="305"/>
        </w:trPr>
        <w:tc>
          <w:tcPr>
            <w:tcW w:w="9387" w:type="dxa"/>
            <w:shd w:val="clear" w:color="auto" w:fill="C0C0C0"/>
          </w:tcPr>
          <w:p w:rsidR="000E5CF6" w:rsidRPr="008C5F1B" w:rsidRDefault="000E5CF6" w:rsidP="003E5814">
            <w:pPr>
              <w:pStyle w:val="Footer"/>
              <w:tabs>
                <w:tab w:val="clear" w:pos="4320"/>
                <w:tab w:val="clear" w:pos="8640"/>
              </w:tabs>
              <w:jc w:val="both"/>
              <w:rPr>
                <w:rFonts w:asciiTheme="minorHAnsi" w:hAnsiTheme="minorHAnsi" w:cstheme="minorHAnsi"/>
                <w:b/>
                <w:sz w:val="22"/>
                <w:szCs w:val="22"/>
              </w:rPr>
            </w:pPr>
            <w:r w:rsidRPr="008C5F1B">
              <w:rPr>
                <w:rFonts w:asciiTheme="minorHAnsi" w:hAnsiTheme="minorHAnsi" w:cstheme="minorHAnsi"/>
                <w:iCs/>
                <w:sz w:val="24"/>
                <w:szCs w:val="24"/>
              </w:rPr>
              <w:t>Declaration</w:t>
            </w:r>
          </w:p>
        </w:tc>
      </w:tr>
    </w:tbl>
    <w:p w:rsidR="000E5CF6" w:rsidRPr="008C5F1B" w:rsidRDefault="000E5CF6" w:rsidP="003E5814">
      <w:pPr>
        <w:jc w:val="both"/>
        <w:rPr>
          <w:rFonts w:asciiTheme="minorHAnsi" w:hAnsiTheme="minorHAnsi" w:cstheme="minorHAnsi"/>
          <w:sz w:val="22"/>
          <w:szCs w:val="22"/>
        </w:rPr>
      </w:pPr>
    </w:p>
    <w:p w:rsidR="000E5CF6" w:rsidRPr="008C5F1B" w:rsidRDefault="000E5CF6" w:rsidP="003E5814">
      <w:pPr>
        <w:jc w:val="both"/>
        <w:rPr>
          <w:rStyle w:val="SubtleEmphasis"/>
          <w:rFonts w:asciiTheme="minorHAnsi" w:hAnsiTheme="minorHAnsi" w:cstheme="minorHAnsi"/>
          <w:i w:val="0"/>
          <w:sz w:val="22"/>
          <w:szCs w:val="22"/>
        </w:rPr>
      </w:pPr>
      <w:r w:rsidRPr="008C5F1B">
        <w:rPr>
          <w:rFonts w:asciiTheme="minorHAnsi" w:hAnsiTheme="minorHAnsi" w:cstheme="minorHAnsi"/>
          <w:iCs/>
          <w:sz w:val="22"/>
          <w:szCs w:val="22"/>
        </w:rPr>
        <w:tab/>
        <w:t xml:space="preserve"> I hereby declare that the above written particulars are true to the best of my knowledge and belief.</w:t>
      </w:r>
    </w:p>
    <w:p w:rsidR="000E5CF6" w:rsidRPr="008C5F1B" w:rsidRDefault="000E5CF6" w:rsidP="003E5814">
      <w:pPr>
        <w:jc w:val="both"/>
        <w:rPr>
          <w:rStyle w:val="SubtleEmphasis"/>
          <w:rFonts w:asciiTheme="minorHAnsi" w:hAnsiTheme="minorHAnsi" w:cstheme="minorHAnsi"/>
          <w:i w:val="0"/>
          <w:sz w:val="22"/>
          <w:szCs w:val="22"/>
        </w:rPr>
      </w:pPr>
    </w:p>
    <w:p w:rsidR="000E5CF6" w:rsidRPr="008C5F1B" w:rsidRDefault="000E5CF6" w:rsidP="003E5814">
      <w:pPr>
        <w:jc w:val="both"/>
        <w:rPr>
          <w:rFonts w:asciiTheme="minorHAnsi" w:hAnsiTheme="minorHAnsi" w:cstheme="minorHAnsi"/>
          <w:sz w:val="22"/>
          <w:szCs w:val="22"/>
        </w:rPr>
      </w:pPr>
      <w:r w:rsidRPr="008C5F1B">
        <w:rPr>
          <w:rFonts w:asciiTheme="minorHAnsi" w:hAnsiTheme="minorHAnsi" w:cstheme="minorHAnsi"/>
          <w:b/>
          <w:iCs/>
          <w:sz w:val="22"/>
          <w:szCs w:val="22"/>
        </w:rPr>
        <w:t>Place: Melbourne</w:t>
      </w:r>
      <w:r w:rsidRPr="008C5F1B">
        <w:rPr>
          <w:rFonts w:asciiTheme="minorHAnsi" w:hAnsiTheme="minorHAnsi" w:cstheme="minorHAnsi"/>
          <w:iCs/>
          <w:sz w:val="22"/>
          <w:szCs w:val="22"/>
        </w:rPr>
        <w:tab/>
        <w:t xml:space="preserve">                                                                                   </w:t>
      </w:r>
      <w:r w:rsidRPr="008C5F1B">
        <w:rPr>
          <w:rFonts w:asciiTheme="minorHAnsi" w:hAnsiTheme="minorHAnsi" w:cstheme="minorHAnsi"/>
          <w:b/>
          <w:iCs/>
          <w:sz w:val="22"/>
          <w:szCs w:val="22"/>
        </w:rPr>
        <w:t>[Aditya Vutukuri]</w:t>
      </w:r>
    </w:p>
    <w:p w:rsidR="00D11628" w:rsidRPr="008C5F1B" w:rsidRDefault="000E5CF6" w:rsidP="003E5814">
      <w:pPr>
        <w:jc w:val="both"/>
        <w:rPr>
          <w:rFonts w:asciiTheme="minorHAnsi" w:hAnsiTheme="minorHAnsi" w:cstheme="minorHAnsi"/>
          <w:sz w:val="22"/>
          <w:szCs w:val="22"/>
        </w:rPr>
      </w:pPr>
      <w:r w:rsidRPr="008C5F1B">
        <w:rPr>
          <w:rFonts w:asciiTheme="minorHAnsi" w:hAnsiTheme="minorHAnsi" w:cstheme="minorHAnsi"/>
          <w:b/>
          <w:iCs/>
          <w:sz w:val="22"/>
          <w:szCs w:val="22"/>
        </w:rPr>
        <w:t>Date:</w:t>
      </w:r>
      <w:r w:rsidR="005B5AE7" w:rsidRPr="008C5F1B">
        <w:rPr>
          <w:rFonts w:asciiTheme="minorHAnsi" w:hAnsiTheme="minorHAnsi" w:cstheme="minorHAnsi"/>
          <w:sz w:val="22"/>
          <w:szCs w:val="22"/>
        </w:rPr>
        <w:t xml:space="preserve">       </w:t>
      </w:r>
    </w:p>
    <w:sectPr w:rsidR="00D11628" w:rsidRPr="008C5F1B" w:rsidSect="00525D67">
      <w:headerReference w:type="default" r:id="rId8"/>
      <w:pgSz w:w="11909" w:h="16834" w:code="9"/>
      <w:pgMar w:top="1440" w:right="929" w:bottom="1325" w:left="1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A17" w:rsidRDefault="00035A17">
      <w:r>
        <w:separator/>
      </w:r>
    </w:p>
  </w:endnote>
  <w:endnote w:type="continuationSeparator" w:id="0">
    <w:p w:rsidR="00035A17" w:rsidRDefault="00035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A17" w:rsidRDefault="00035A17">
      <w:r>
        <w:separator/>
      </w:r>
    </w:p>
  </w:footnote>
  <w:footnote w:type="continuationSeparator" w:id="0">
    <w:p w:rsidR="00035A17" w:rsidRDefault="00035A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A97" w:rsidRDefault="00A43A97">
    <w:pPr>
      <w:pStyle w:val="Header"/>
    </w:pPr>
    <w:r>
      <w:rPr>
        <w:rFonts w:ascii="Arial" w:hAnsi="Arial" w:cs="Arial"/>
        <w:color w:val="800000"/>
        <w:sz w:val="15"/>
        <w:szCs w:val="15"/>
      </w:rPr>
      <w:tab/>
    </w:r>
    <w:r>
      <w:rPr>
        <w:rFonts w:ascii="Arial" w:hAnsi="Arial" w:cs="Arial"/>
        <w:color w:val="800000"/>
        <w:sz w:val="15"/>
        <w:szCs w:val="15"/>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25EC"/>
    <w:multiLevelType w:val="multilevel"/>
    <w:tmpl w:val="F21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93292"/>
    <w:multiLevelType w:val="hybridMultilevel"/>
    <w:tmpl w:val="3476DF9A"/>
    <w:lvl w:ilvl="0" w:tplc="0C090001">
      <w:start w:val="1"/>
      <w:numFmt w:val="bullet"/>
      <w:lvlText w:val=""/>
      <w:lvlJc w:val="left"/>
      <w:pPr>
        <w:ind w:left="1440" w:hanging="360"/>
      </w:pPr>
      <w:rPr>
        <w:rFonts w:ascii="Symbol" w:hAnsi="Symbol" w:hint="default"/>
      </w:rPr>
    </w:lvl>
    <w:lvl w:ilvl="1" w:tplc="0C09000F">
      <w:start w:val="1"/>
      <w:numFmt w:val="decimal"/>
      <w:lvlText w:val="%2."/>
      <w:lvlJc w:val="left"/>
      <w:pPr>
        <w:ind w:left="2160" w:hanging="360"/>
      </w:pPr>
      <w:rPr>
        <w:rFonts w:hint="default"/>
      </w:rPr>
    </w:lvl>
    <w:lvl w:ilvl="2" w:tplc="A1A2527C">
      <w:numFmt w:val="bullet"/>
      <w:lvlText w:val="-"/>
      <w:lvlJc w:val="left"/>
      <w:pPr>
        <w:ind w:left="2880" w:hanging="360"/>
      </w:pPr>
      <w:rPr>
        <w:rFonts w:ascii="Calibri" w:eastAsia="Times New Roman" w:hAnsi="Calibri" w:cs="Calibri"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092336DF"/>
    <w:multiLevelType w:val="hybridMultilevel"/>
    <w:tmpl w:val="169A7A20"/>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097F"/>
    <w:multiLevelType w:val="hybridMultilevel"/>
    <w:tmpl w:val="18E68B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1D84D02"/>
    <w:multiLevelType w:val="hybridMultilevel"/>
    <w:tmpl w:val="F642FA2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84429F8"/>
    <w:multiLevelType w:val="hybridMultilevel"/>
    <w:tmpl w:val="71E245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18982BB2"/>
    <w:multiLevelType w:val="multilevel"/>
    <w:tmpl w:val="93EAEA18"/>
    <w:lvl w:ilvl="0">
      <w:start w:val="1"/>
      <w:numFmt w:val="bullet"/>
      <w:pStyle w:val="Cog-bullet"/>
      <w:lvlText w:val=""/>
      <w:lvlJc w:val="left"/>
      <w:pPr>
        <w:tabs>
          <w:tab w:val="num" w:pos="630"/>
        </w:tabs>
        <w:ind w:left="630" w:hanging="360"/>
      </w:pPr>
      <w:rPr>
        <w:rFonts w:ascii="Wingdings" w:hAnsi="Wingdings" w:hint="default"/>
        <w:color w:val="auto"/>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E886D58"/>
    <w:multiLevelType w:val="hybridMultilevel"/>
    <w:tmpl w:val="4E06A2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1E04CB7"/>
    <w:multiLevelType w:val="hybridMultilevel"/>
    <w:tmpl w:val="81D0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34AF3"/>
    <w:multiLevelType w:val="hybridMultilevel"/>
    <w:tmpl w:val="FEB0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8572F"/>
    <w:multiLevelType w:val="hybridMultilevel"/>
    <w:tmpl w:val="ED764D02"/>
    <w:lvl w:ilvl="0" w:tplc="04090001">
      <w:start w:val="1"/>
      <w:numFmt w:val="bullet"/>
      <w:lvlText w:val=""/>
      <w:lvlJc w:val="left"/>
      <w:pPr>
        <w:tabs>
          <w:tab w:val="num" w:pos="1440"/>
        </w:tabs>
        <w:ind w:left="1440" w:hanging="360"/>
      </w:pPr>
      <w:rPr>
        <w:rFonts w:ascii="Symbol" w:hAnsi="Symbol" w:hint="default"/>
      </w:rPr>
    </w:lvl>
    <w:lvl w:ilvl="1" w:tplc="5E72AD18">
      <w:start w:val="1"/>
      <w:numFmt w:val="bullet"/>
      <w:lvlText w:val=""/>
      <w:lvlJc w:val="left"/>
      <w:pPr>
        <w:tabs>
          <w:tab w:val="num" w:pos="2016"/>
        </w:tabs>
        <w:ind w:left="2016" w:hanging="216"/>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83D59FC"/>
    <w:multiLevelType w:val="hybridMultilevel"/>
    <w:tmpl w:val="E196C23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92"/>
        </w:tabs>
        <w:ind w:left="1892" w:hanging="360"/>
      </w:pPr>
      <w:rPr>
        <w:rFonts w:ascii="Symbol" w:hAnsi="Symbol" w:hint="default"/>
      </w:rPr>
    </w:lvl>
    <w:lvl w:ilvl="2" w:tplc="0409001B" w:tentative="1">
      <w:start w:val="1"/>
      <w:numFmt w:val="lowerRoman"/>
      <w:lvlText w:val="%3."/>
      <w:lvlJc w:val="right"/>
      <w:pPr>
        <w:tabs>
          <w:tab w:val="num" w:pos="2612"/>
        </w:tabs>
        <w:ind w:left="2612" w:hanging="180"/>
      </w:pPr>
    </w:lvl>
    <w:lvl w:ilvl="3" w:tplc="0409000F" w:tentative="1">
      <w:start w:val="1"/>
      <w:numFmt w:val="decimal"/>
      <w:lvlText w:val="%4."/>
      <w:lvlJc w:val="left"/>
      <w:pPr>
        <w:tabs>
          <w:tab w:val="num" w:pos="3332"/>
        </w:tabs>
        <w:ind w:left="3332" w:hanging="360"/>
      </w:pPr>
    </w:lvl>
    <w:lvl w:ilvl="4" w:tplc="04090019" w:tentative="1">
      <w:start w:val="1"/>
      <w:numFmt w:val="lowerLetter"/>
      <w:lvlText w:val="%5."/>
      <w:lvlJc w:val="left"/>
      <w:pPr>
        <w:tabs>
          <w:tab w:val="num" w:pos="4052"/>
        </w:tabs>
        <w:ind w:left="4052" w:hanging="360"/>
      </w:pPr>
    </w:lvl>
    <w:lvl w:ilvl="5" w:tplc="0409001B" w:tentative="1">
      <w:start w:val="1"/>
      <w:numFmt w:val="lowerRoman"/>
      <w:lvlText w:val="%6."/>
      <w:lvlJc w:val="right"/>
      <w:pPr>
        <w:tabs>
          <w:tab w:val="num" w:pos="4772"/>
        </w:tabs>
        <w:ind w:left="4772" w:hanging="180"/>
      </w:pPr>
    </w:lvl>
    <w:lvl w:ilvl="6" w:tplc="0409000F" w:tentative="1">
      <w:start w:val="1"/>
      <w:numFmt w:val="decimal"/>
      <w:lvlText w:val="%7."/>
      <w:lvlJc w:val="left"/>
      <w:pPr>
        <w:tabs>
          <w:tab w:val="num" w:pos="5492"/>
        </w:tabs>
        <w:ind w:left="5492" w:hanging="360"/>
      </w:pPr>
    </w:lvl>
    <w:lvl w:ilvl="7" w:tplc="04090019" w:tentative="1">
      <w:start w:val="1"/>
      <w:numFmt w:val="lowerLetter"/>
      <w:lvlText w:val="%8."/>
      <w:lvlJc w:val="left"/>
      <w:pPr>
        <w:tabs>
          <w:tab w:val="num" w:pos="6212"/>
        </w:tabs>
        <w:ind w:left="6212" w:hanging="360"/>
      </w:pPr>
    </w:lvl>
    <w:lvl w:ilvl="8" w:tplc="0409001B" w:tentative="1">
      <w:start w:val="1"/>
      <w:numFmt w:val="lowerRoman"/>
      <w:lvlText w:val="%9."/>
      <w:lvlJc w:val="right"/>
      <w:pPr>
        <w:tabs>
          <w:tab w:val="num" w:pos="6932"/>
        </w:tabs>
        <w:ind w:left="6932" w:hanging="180"/>
      </w:pPr>
    </w:lvl>
  </w:abstractNum>
  <w:abstractNum w:abstractNumId="12">
    <w:nsid w:val="29642618"/>
    <w:multiLevelType w:val="hybridMultilevel"/>
    <w:tmpl w:val="28B647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D165A25"/>
    <w:multiLevelType w:val="hybridMultilevel"/>
    <w:tmpl w:val="7A00E6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A003B6"/>
    <w:multiLevelType w:val="hybridMultilevel"/>
    <w:tmpl w:val="324A87A0"/>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A10FF5"/>
    <w:multiLevelType w:val="hybridMultilevel"/>
    <w:tmpl w:val="E9F2A888"/>
    <w:lvl w:ilvl="0" w:tplc="FA82D74A">
      <w:numFmt w:val="bullet"/>
      <w:lvlText w:val=""/>
      <w:lvlJc w:val="left"/>
      <w:pPr>
        <w:tabs>
          <w:tab w:val="num" w:pos="720"/>
        </w:tabs>
        <w:ind w:left="720" w:hanging="360"/>
      </w:pPr>
      <w:rPr>
        <w:rFonts w:ascii="Webdings" w:eastAsia="Times New Roman" w:hAnsi="Web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183539"/>
    <w:multiLevelType w:val="hybridMultilevel"/>
    <w:tmpl w:val="2EEA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3D5A4C"/>
    <w:multiLevelType w:val="hybridMultilevel"/>
    <w:tmpl w:val="D0E0A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5A11D3"/>
    <w:multiLevelType w:val="hybridMultilevel"/>
    <w:tmpl w:val="E4A2A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2BF12BB"/>
    <w:multiLevelType w:val="hybridMultilevel"/>
    <w:tmpl w:val="7818B94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5327E8D"/>
    <w:multiLevelType w:val="hybridMultilevel"/>
    <w:tmpl w:val="564AC98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36A519B3"/>
    <w:multiLevelType w:val="hybridMultilevel"/>
    <w:tmpl w:val="1F0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A37366"/>
    <w:multiLevelType w:val="hybridMultilevel"/>
    <w:tmpl w:val="D1F89BAA"/>
    <w:lvl w:ilvl="0" w:tplc="C362110E">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0073C0"/>
    <w:multiLevelType w:val="hybridMultilevel"/>
    <w:tmpl w:val="E0D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D00E9A"/>
    <w:multiLevelType w:val="hybridMultilevel"/>
    <w:tmpl w:val="D83AE8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A615C71"/>
    <w:multiLevelType w:val="hybridMultilevel"/>
    <w:tmpl w:val="5F24816A"/>
    <w:lvl w:ilvl="0" w:tplc="5E72AD18">
      <w:start w:val="1"/>
      <w:numFmt w:val="bullet"/>
      <w:lvlText w:val=""/>
      <w:lvlJc w:val="left"/>
      <w:pPr>
        <w:tabs>
          <w:tab w:val="num" w:pos="1532"/>
        </w:tabs>
        <w:ind w:left="1532" w:hanging="216"/>
      </w:pPr>
      <w:rPr>
        <w:rFonts w:ascii="Symbol" w:hAnsi="Symbol" w:hint="default"/>
      </w:rPr>
    </w:lvl>
    <w:lvl w:ilvl="1" w:tplc="04090003" w:tentative="1">
      <w:start w:val="1"/>
      <w:numFmt w:val="bullet"/>
      <w:lvlText w:val="o"/>
      <w:lvlJc w:val="left"/>
      <w:pPr>
        <w:tabs>
          <w:tab w:val="num" w:pos="2252"/>
        </w:tabs>
        <w:ind w:left="2252" w:hanging="360"/>
      </w:pPr>
      <w:rPr>
        <w:rFonts w:ascii="Courier New" w:hAnsi="Courier New" w:cs="Courier New" w:hint="default"/>
      </w:rPr>
    </w:lvl>
    <w:lvl w:ilvl="2" w:tplc="04090005" w:tentative="1">
      <w:start w:val="1"/>
      <w:numFmt w:val="bullet"/>
      <w:lvlText w:val=""/>
      <w:lvlJc w:val="left"/>
      <w:pPr>
        <w:tabs>
          <w:tab w:val="num" w:pos="2972"/>
        </w:tabs>
        <w:ind w:left="2972" w:hanging="360"/>
      </w:pPr>
      <w:rPr>
        <w:rFonts w:ascii="Wingdings" w:hAnsi="Wingdings" w:hint="default"/>
      </w:rPr>
    </w:lvl>
    <w:lvl w:ilvl="3" w:tplc="04090001" w:tentative="1">
      <w:start w:val="1"/>
      <w:numFmt w:val="bullet"/>
      <w:lvlText w:val=""/>
      <w:lvlJc w:val="left"/>
      <w:pPr>
        <w:tabs>
          <w:tab w:val="num" w:pos="3692"/>
        </w:tabs>
        <w:ind w:left="3692" w:hanging="360"/>
      </w:pPr>
      <w:rPr>
        <w:rFonts w:ascii="Symbol" w:hAnsi="Symbol" w:hint="default"/>
      </w:rPr>
    </w:lvl>
    <w:lvl w:ilvl="4" w:tplc="04090003" w:tentative="1">
      <w:start w:val="1"/>
      <w:numFmt w:val="bullet"/>
      <w:lvlText w:val="o"/>
      <w:lvlJc w:val="left"/>
      <w:pPr>
        <w:tabs>
          <w:tab w:val="num" w:pos="4412"/>
        </w:tabs>
        <w:ind w:left="4412" w:hanging="360"/>
      </w:pPr>
      <w:rPr>
        <w:rFonts w:ascii="Courier New" w:hAnsi="Courier New" w:cs="Courier New" w:hint="default"/>
      </w:rPr>
    </w:lvl>
    <w:lvl w:ilvl="5" w:tplc="04090005" w:tentative="1">
      <w:start w:val="1"/>
      <w:numFmt w:val="bullet"/>
      <w:lvlText w:val=""/>
      <w:lvlJc w:val="left"/>
      <w:pPr>
        <w:tabs>
          <w:tab w:val="num" w:pos="5132"/>
        </w:tabs>
        <w:ind w:left="5132" w:hanging="360"/>
      </w:pPr>
      <w:rPr>
        <w:rFonts w:ascii="Wingdings" w:hAnsi="Wingdings" w:hint="default"/>
      </w:rPr>
    </w:lvl>
    <w:lvl w:ilvl="6" w:tplc="04090001" w:tentative="1">
      <w:start w:val="1"/>
      <w:numFmt w:val="bullet"/>
      <w:lvlText w:val=""/>
      <w:lvlJc w:val="left"/>
      <w:pPr>
        <w:tabs>
          <w:tab w:val="num" w:pos="5852"/>
        </w:tabs>
        <w:ind w:left="5852" w:hanging="360"/>
      </w:pPr>
      <w:rPr>
        <w:rFonts w:ascii="Symbol" w:hAnsi="Symbol" w:hint="default"/>
      </w:rPr>
    </w:lvl>
    <w:lvl w:ilvl="7" w:tplc="04090003" w:tentative="1">
      <w:start w:val="1"/>
      <w:numFmt w:val="bullet"/>
      <w:lvlText w:val="o"/>
      <w:lvlJc w:val="left"/>
      <w:pPr>
        <w:tabs>
          <w:tab w:val="num" w:pos="6572"/>
        </w:tabs>
        <w:ind w:left="6572" w:hanging="360"/>
      </w:pPr>
      <w:rPr>
        <w:rFonts w:ascii="Courier New" w:hAnsi="Courier New" w:cs="Courier New" w:hint="default"/>
      </w:rPr>
    </w:lvl>
    <w:lvl w:ilvl="8" w:tplc="04090005" w:tentative="1">
      <w:start w:val="1"/>
      <w:numFmt w:val="bullet"/>
      <w:lvlText w:val=""/>
      <w:lvlJc w:val="left"/>
      <w:pPr>
        <w:tabs>
          <w:tab w:val="num" w:pos="7292"/>
        </w:tabs>
        <w:ind w:left="7292" w:hanging="360"/>
      </w:pPr>
      <w:rPr>
        <w:rFonts w:ascii="Wingdings" w:hAnsi="Wingdings" w:hint="default"/>
      </w:rPr>
    </w:lvl>
  </w:abstractNum>
  <w:abstractNum w:abstractNumId="26">
    <w:nsid w:val="3AC02A02"/>
    <w:multiLevelType w:val="hybridMultilevel"/>
    <w:tmpl w:val="9158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093FAB"/>
    <w:multiLevelType w:val="hybridMultilevel"/>
    <w:tmpl w:val="A69E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AD2826"/>
    <w:multiLevelType w:val="hybridMultilevel"/>
    <w:tmpl w:val="06149AB6"/>
    <w:lvl w:ilvl="0" w:tplc="04090005">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50E706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nsid w:val="46916221"/>
    <w:multiLevelType w:val="hybridMultilevel"/>
    <w:tmpl w:val="C9624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45289E"/>
    <w:multiLevelType w:val="hybridMultilevel"/>
    <w:tmpl w:val="EF4E4C10"/>
    <w:lvl w:ilvl="0" w:tplc="011ABF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0F046E4"/>
    <w:multiLevelType w:val="hybridMultilevel"/>
    <w:tmpl w:val="DBAA8AE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B7337C"/>
    <w:multiLevelType w:val="multilevel"/>
    <w:tmpl w:val="1210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0335E89"/>
    <w:multiLevelType w:val="hybridMultilevel"/>
    <w:tmpl w:val="DB4450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33D77D8"/>
    <w:multiLevelType w:val="hybridMultilevel"/>
    <w:tmpl w:val="CF6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9F7CD7"/>
    <w:multiLevelType w:val="hybridMultilevel"/>
    <w:tmpl w:val="BFDA9986"/>
    <w:lvl w:ilvl="0" w:tplc="40090001">
      <w:start w:val="1"/>
      <w:numFmt w:val="bullet"/>
      <w:lvlText w:val=""/>
      <w:lvlJc w:val="left"/>
      <w:pPr>
        <w:ind w:left="720" w:hanging="360"/>
      </w:pPr>
      <w:rPr>
        <w:rFonts w:ascii="Symbol" w:hAnsi="Symbol" w:hint="default"/>
      </w:rPr>
    </w:lvl>
    <w:lvl w:ilvl="1" w:tplc="1166B4E2">
      <w:numFmt w:val="bullet"/>
      <w:lvlText w:val="•"/>
      <w:lvlJc w:val="left"/>
      <w:pPr>
        <w:ind w:left="1440" w:hanging="360"/>
      </w:pPr>
      <w:rPr>
        <w:rFonts w:ascii="Calibri" w:eastAsia="Calibr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nsid w:val="695B224F"/>
    <w:multiLevelType w:val="hybridMultilevel"/>
    <w:tmpl w:val="CE645E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A477AC5"/>
    <w:multiLevelType w:val="hybridMultilevel"/>
    <w:tmpl w:val="514C25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E259C0"/>
    <w:multiLevelType w:val="hybridMultilevel"/>
    <w:tmpl w:val="257A06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D8E3B57"/>
    <w:multiLevelType w:val="hybridMultilevel"/>
    <w:tmpl w:val="6756BF26"/>
    <w:lvl w:ilvl="0" w:tplc="0409000B">
      <w:start w:val="1"/>
      <w:numFmt w:val="bullet"/>
      <w:lvlText w:val=""/>
      <w:lvlJc w:val="left"/>
      <w:pPr>
        <w:ind w:left="1158" w:hanging="360"/>
      </w:pPr>
      <w:rPr>
        <w:rFonts w:ascii="Wingdings" w:hAnsi="Wingdings"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41">
    <w:nsid w:val="6E5C06C2"/>
    <w:multiLevelType w:val="hybridMultilevel"/>
    <w:tmpl w:val="E676EAE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70024439"/>
    <w:multiLevelType w:val="hybridMultilevel"/>
    <w:tmpl w:val="F66C484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E5CB1"/>
    <w:multiLevelType w:val="hybridMultilevel"/>
    <w:tmpl w:val="79C0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8669A6"/>
    <w:multiLevelType w:val="hybridMultilevel"/>
    <w:tmpl w:val="A32A27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34"/>
  </w:num>
  <w:num w:numId="3">
    <w:abstractNumId w:val="28"/>
  </w:num>
  <w:num w:numId="4">
    <w:abstractNumId w:val="31"/>
  </w:num>
  <w:num w:numId="5">
    <w:abstractNumId w:val="6"/>
  </w:num>
  <w:num w:numId="6">
    <w:abstractNumId w:val="4"/>
  </w:num>
  <w:num w:numId="7">
    <w:abstractNumId w:val="38"/>
  </w:num>
  <w:num w:numId="8">
    <w:abstractNumId w:val="10"/>
  </w:num>
  <w:num w:numId="9">
    <w:abstractNumId w:val="11"/>
  </w:num>
  <w:num w:numId="10">
    <w:abstractNumId w:val="29"/>
  </w:num>
  <w:num w:numId="11">
    <w:abstractNumId w:val="25"/>
  </w:num>
  <w:num w:numId="12">
    <w:abstractNumId w:val="15"/>
  </w:num>
  <w:num w:numId="13">
    <w:abstractNumId w:val="33"/>
  </w:num>
  <w:num w:numId="14">
    <w:abstractNumId w:val="13"/>
  </w:num>
  <w:num w:numId="15">
    <w:abstractNumId w:val="41"/>
  </w:num>
  <w:num w:numId="16">
    <w:abstractNumId w:val="3"/>
  </w:num>
  <w:num w:numId="17">
    <w:abstractNumId w:val="12"/>
  </w:num>
  <w:num w:numId="18">
    <w:abstractNumId w:val="7"/>
  </w:num>
  <w:num w:numId="19">
    <w:abstractNumId w:val="16"/>
  </w:num>
  <w:num w:numId="20">
    <w:abstractNumId w:val="27"/>
  </w:num>
  <w:num w:numId="21">
    <w:abstractNumId w:val="21"/>
  </w:num>
  <w:num w:numId="22">
    <w:abstractNumId w:val="26"/>
  </w:num>
  <w:num w:numId="23">
    <w:abstractNumId w:val="35"/>
  </w:num>
  <w:num w:numId="2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3"/>
  </w:num>
  <w:num w:numId="27">
    <w:abstractNumId w:val="23"/>
  </w:num>
  <w:num w:numId="28">
    <w:abstractNumId w:val="30"/>
  </w:num>
  <w:num w:numId="29">
    <w:abstractNumId w:val="17"/>
  </w:num>
  <w:num w:numId="30">
    <w:abstractNumId w:val="40"/>
  </w:num>
  <w:num w:numId="31">
    <w:abstractNumId w:val="14"/>
  </w:num>
  <w:num w:numId="32">
    <w:abstractNumId w:val="32"/>
  </w:num>
  <w:num w:numId="33">
    <w:abstractNumId w:val="42"/>
  </w:num>
  <w:num w:numId="34">
    <w:abstractNumId w:val="2"/>
  </w:num>
  <w:num w:numId="35">
    <w:abstractNumId w:val="22"/>
  </w:num>
  <w:num w:numId="36">
    <w:abstractNumId w:val="5"/>
  </w:num>
  <w:num w:numId="37">
    <w:abstractNumId w:val="20"/>
  </w:num>
  <w:num w:numId="38">
    <w:abstractNumId w:val="1"/>
  </w:num>
  <w:num w:numId="39">
    <w:abstractNumId w:val="44"/>
  </w:num>
  <w:num w:numId="40">
    <w:abstractNumId w:val="37"/>
  </w:num>
  <w:num w:numId="41">
    <w:abstractNumId w:val="8"/>
  </w:num>
  <w:num w:numId="42">
    <w:abstractNumId w:val="36"/>
  </w:num>
  <w:num w:numId="43">
    <w:abstractNumId w:val="9"/>
  </w:num>
  <w:num w:numId="44">
    <w:abstractNumId w:val="0"/>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E4D9A"/>
    <w:rsid w:val="000121E5"/>
    <w:rsid w:val="00021108"/>
    <w:rsid w:val="00025836"/>
    <w:rsid w:val="00025F9D"/>
    <w:rsid w:val="00031FA0"/>
    <w:rsid w:val="00035A17"/>
    <w:rsid w:val="00041BB7"/>
    <w:rsid w:val="00042A16"/>
    <w:rsid w:val="00050BF1"/>
    <w:rsid w:val="00054BE9"/>
    <w:rsid w:val="00056AB7"/>
    <w:rsid w:val="000A0CB5"/>
    <w:rsid w:val="000D2E96"/>
    <w:rsid w:val="000E181D"/>
    <w:rsid w:val="000E5CF6"/>
    <w:rsid w:val="00103631"/>
    <w:rsid w:val="00110A88"/>
    <w:rsid w:val="00111683"/>
    <w:rsid w:val="0012747E"/>
    <w:rsid w:val="00133F78"/>
    <w:rsid w:val="001425A2"/>
    <w:rsid w:val="00160BEA"/>
    <w:rsid w:val="001615AB"/>
    <w:rsid w:val="00177939"/>
    <w:rsid w:val="00180558"/>
    <w:rsid w:val="00181448"/>
    <w:rsid w:val="001856E9"/>
    <w:rsid w:val="00187747"/>
    <w:rsid w:val="001A3DDE"/>
    <w:rsid w:val="001A4BC6"/>
    <w:rsid w:val="001A537D"/>
    <w:rsid w:val="001B2428"/>
    <w:rsid w:val="001B5B5C"/>
    <w:rsid w:val="001D1FC6"/>
    <w:rsid w:val="001D5CBE"/>
    <w:rsid w:val="00206B76"/>
    <w:rsid w:val="00216865"/>
    <w:rsid w:val="00223DC3"/>
    <w:rsid w:val="00231F4D"/>
    <w:rsid w:val="0025316E"/>
    <w:rsid w:val="00260448"/>
    <w:rsid w:val="002754A8"/>
    <w:rsid w:val="002942C0"/>
    <w:rsid w:val="00296627"/>
    <w:rsid w:val="0029680B"/>
    <w:rsid w:val="00296EAF"/>
    <w:rsid w:val="002B255C"/>
    <w:rsid w:val="002B6047"/>
    <w:rsid w:val="003219C8"/>
    <w:rsid w:val="003225EE"/>
    <w:rsid w:val="00323357"/>
    <w:rsid w:val="003334E9"/>
    <w:rsid w:val="003604A4"/>
    <w:rsid w:val="00365BC1"/>
    <w:rsid w:val="00375A7D"/>
    <w:rsid w:val="003815BC"/>
    <w:rsid w:val="00390230"/>
    <w:rsid w:val="00394AA6"/>
    <w:rsid w:val="003954A5"/>
    <w:rsid w:val="00396B45"/>
    <w:rsid w:val="00396D5E"/>
    <w:rsid w:val="003B1431"/>
    <w:rsid w:val="003B6F5C"/>
    <w:rsid w:val="003C354D"/>
    <w:rsid w:val="003E55EA"/>
    <w:rsid w:val="003E5814"/>
    <w:rsid w:val="004103A5"/>
    <w:rsid w:val="00423A52"/>
    <w:rsid w:val="00440FB0"/>
    <w:rsid w:val="00460D02"/>
    <w:rsid w:val="004836B2"/>
    <w:rsid w:val="004B05A9"/>
    <w:rsid w:val="004B6A92"/>
    <w:rsid w:val="004C2F25"/>
    <w:rsid w:val="004E348D"/>
    <w:rsid w:val="00524A3D"/>
    <w:rsid w:val="00525D67"/>
    <w:rsid w:val="00534F13"/>
    <w:rsid w:val="00535C58"/>
    <w:rsid w:val="00580AA1"/>
    <w:rsid w:val="005820F7"/>
    <w:rsid w:val="00583BC2"/>
    <w:rsid w:val="0058771E"/>
    <w:rsid w:val="00587F34"/>
    <w:rsid w:val="00596099"/>
    <w:rsid w:val="005A32FE"/>
    <w:rsid w:val="005B5AE7"/>
    <w:rsid w:val="005F0FCA"/>
    <w:rsid w:val="005F1F84"/>
    <w:rsid w:val="005F74CC"/>
    <w:rsid w:val="00623D1C"/>
    <w:rsid w:val="00633A83"/>
    <w:rsid w:val="00654FBE"/>
    <w:rsid w:val="00674138"/>
    <w:rsid w:val="006836A2"/>
    <w:rsid w:val="00695950"/>
    <w:rsid w:val="006A6F89"/>
    <w:rsid w:val="006B19DA"/>
    <w:rsid w:val="006B27C3"/>
    <w:rsid w:val="006C12CC"/>
    <w:rsid w:val="006D2B53"/>
    <w:rsid w:val="006D4349"/>
    <w:rsid w:val="006D54FB"/>
    <w:rsid w:val="006E171E"/>
    <w:rsid w:val="006F00EE"/>
    <w:rsid w:val="006F5479"/>
    <w:rsid w:val="00707F8D"/>
    <w:rsid w:val="00713198"/>
    <w:rsid w:val="00714007"/>
    <w:rsid w:val="00722ECB"/>
    <w:rsid w:val="007301DF"/>
    <w:rsid w:val="00733740"/>
    <w:rsid w:val="0077290E"/>
    <w:rsid w:val="00782FD5"/>
    <w:rsid w:val="00786CC4"/>
    <w:rsid w:val="0078721F"/>
    <w:rsid w:val="007900AE"/>
    <w:rsid w:val="007900D8"/>
    <w:rsid w:val="00794CC4"/>
    <w:rsid w:val="007961C0"/>
    <w:rsid w:val="007965AC"/>
    <w:rsid w:val="007C3DFB"/>
    <w:rsid w:val="007D4BBB"/>
    <w:rsid w:val="007D5F5A"/>
    <w:rsid w:val="007F6FD2"/>
    <w:rsid w:val="00814EB1"/>
    <w:rsid w:val="008508B7"/>
    <w:rsid w:val="008532AC"/>
    <w:rsid w:val="00854B38"/>
    <w:rsid w:val="00855445"/>
    <w:rsid w:val="00856229"/>
    <w:rsid w:val="00861416"/>
    <w:rsid w:val="008A5527"/>
    <w:rsid w:val="008B1FB5"/>
    <w:rsid w:val="008B28D4"/>
    <w:rsid w:val="008B7118"/>
    <w:rsid w:val="008C4DE4"/>
    <w:rsid w:val="008C5F1B"/>
    <w:rsid w:val="008F0A7D"/>
    <w:rsid w:val="0090133F"/>
    <w:rsid w:val="00901500"/>
    <w:rsid w:val="009101CE"/>
    <w:rsid w:val="00917526"/>
    <w:rsid w:val="009324FA"/>
    <w:rsid w:val="009471E6"/>
    <w:rsid w:val="00954EF1"/>
    <w:rsid w:val="00960C56"/>
    <w:rsid w:val="00975C95"/>
    <w:rsid w:val="009814C0"/>
    <w:rsid w:val="009944E7"/>
    <w:rsid w:val="0099470E"/>
    <w:rsid w:val="009B1749"/>
    <w:rsid w:val="009B6415"/>
    <w:rsid w:val="009B684C"/>
    <w:rsid w:val="009C0C81"/>
    <w:rsid w:val="009E7CF1"/>
    <w:rsid w:val="00A10641"/>
    <w:rsid w:val="00A12F46"/>
    <w:rsid w:val="00A20407"/>
    <w:rsid w:val="00A21A0B"/>
    <w:rsid w:val="00A37F67"/>
    <w:rsid w:val="00A43A97"/>
    <w:rsid w:val="00A476E7"/>
    <w:rsid w:val="00A66184"/>
    <w:rsid w:val="00A7225C"/>
    <w:rsid w:val="00A72646"/>
    <w:rsid w:val="00AB3178"/>
    <w:rsid w:val="00AC3711"/>
    <w:rsid w:val="00AC3EE1"/>
    <w:rsid w:val="00AD46C7"/>
    <w:rsid w:val="00AD6924"/>
    <w:rsid w:val="00AE4480"/>
    <w:rsid w:val="00AE4D9A"/>
    <w:rsid w:val="00AF1DB4"/>
    <w:rsid w:val="00B21681"/>
    <w:rsid w:val="00B3622C"/>
    <w:rsid w:val="00B45E51"/>
    <w:rsid w:val="00B554F5"/>
    <w:rsid w:val="00B6567B"/>
    <w:rsid w:val="00B677EB"/>
    <w:rsid w:val="00B86D6F"/>
    <w:rsid w:val="00B90FCE"/>
    <w:rsid w:val="00BB4644"/>
    <w:rsid w:val="00BC6DA4"/>
    <w:rsid w:val="00BE08C6"/>
    <w:rsid w:val="00BF792E"/>
    <w:rsid w:val="00C00DCE"/>
    <w:rsid w:val="00C0476E"/>
    <w:rsid w:val="00C243A4"/>
    <w:rsid w:val="00C277EB"/>
    <w:rsid w:val="00C51F96"/>
    <w:rsid w:val="00C60C2B"/>
    <w:rsid w:val="00C74290"/>
    <w:rsid w:val="00C92A16"/>
    <w:rsid w:val="00C955BC"/>
    <w:rsid w:val="00C95782"/>
    <w:rsid w:val="00CA58C4"/>
    <w:rsid w:val="00CA73EC"/>
    <w:rsid w:val="00CC0BE2"/>
    <w:rsid w:val="00CD72E7"/>
    <w:rsid w:val="00CE4929"/>
    <w:rsid w:val="00D11628"/>
    <w:rsid w:val="00D153C1"/>
    <w:rsid w:val="00D33543"/>
    <w:rsid w:val="00D367CA"/>
    <w:rsid w:val="00D37366"/>
    <w:rsid w:val="00D40EFF"/>
    <w:rsid w:val="00D4605A"/>
    <w:rsid w:val="00D47421"/>
    <w:rsid w:val="00D52967"/>
    <w:rsid w:val="00D64B79"/>
    <w:rsid w:val="00D67420"/>
    <w:rsid w:val="00D76111"/>
    <w:rsid w:val="00DA05E9"/>
    <w:rsid w:val="00DB52C3"/>
    <w:rsid w:val="00DC2838"/>
    <w:rsid w:val="00DC3E6A"/>
    <w:rsid w:val="00DD374D"/>
    <w:rsid w:val="00DD6E5A"/>
    <w:rsid w:val="00DE7538"/>
    <w:rsid w:val="00E2246A"/>
    <w:rsid w:val="00E449B1"/>
    <w:rsid w:val="00E44F96"/>
    <w:rsid w:val="00E456DE"/>
    <w:rsid w:val="00E5419F"/>
    <w:rsid w:val="00E54852"/>
    <w:rsid w:val="00E61CBA"/>
    <w:rsid w:val="00E67475"/>
    <w:rsid w:val="00E71E4A"/>
    <w:rsid w:val="00E72CA0"/>
    <w:rsid w:val="00E76C5F"/>
    <w:rsid w:val="00E82281"/>
    <w:rsid w:val="00E9004B"/>
    <w:rsid w:val="00E97B33"/>
    <w:rsid w:val="00EC0B6B"/>
    <w:rsid w:val="00EC0BC1"/>
    <w:rsid w:val="00EC40C3"/>
    <w:rsid w:val="00ED41D1"/>
    <w:rsid w:val="00EE7BC1"/>
    <w:rsid w:val="00EF691A"/>
    <w:rsid w:val="00F17F70"/>
    <w:rsid w:val="00F2168B"/>
    <w:rsid w:val="00F26FE3"/>
    <w:rsid w:val="00F32B26"/>
    <w:rsid w:val="00F32D98"/>
    <w:rsid w:val="00F47677"/>
    <w:rsid w:val="00F52638"/>
    <w:rsid w:val="00F60046"/>
    <w:rsid w:val="00F6105D"/>
    <w:rsid w:val="00F64DE7"/>
    <w:rsid w:val="00F7132E"/>
    <w:rsid w:val="00F80F00"/>
    <w:rsid w:val="00F812CA"/>
    <w:rsid w:val="00FA01FA"/>
    <w:rsid w:val="00FB1DB9"/>
    <w:rsid w:val="00FB3B2A"/>
    <w:rsid w:val="00FB6BBA"/>
    <w:rsid w:val="00FC0780"/>
    <w:rsid w:val="00FD03E2"/>
    <w:rsid w:val="00FE0D81"/>
    <w:rsid w:val="00FF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5D67"/>
    <w:rPr>
      <w:lang w:val="en-US" w:eastAsia="en-US"/>
    </w:rPr>
  </w:style>
  <w:style w:type="paragraph" w:styleId="Heading1">
    <w:name w:val="heading 1"/>
    <w:basedOn w:val="Normal"/>
    <w:next w:val="Normal"/>
    <w:qFormat/>
    <w:rsid w:val="00525D67"/>
    <w:pPr>
      <w:keepNext/>
      <w:outlineLvl w:val="0"/>
    </w:pPr>
    <w:rPr>
      <w:sz w:val="36"/>
    </w:rPr>
  </w:style>
  <w:style w:type="paragraph" w:styleId="Heading2">
    <w:name w:val="heading 2"/>
    <w:basedOn w:val="Normal"/>
    <w:next w:val="Normal"/>
    <w:qFormat/>
    <w:rsid w:val="00525D67"/>
    <w:pPr>
      <w:keepNext/>
      <w:ind w:left="1440" w:firstLine="720"/>
      <w:jc w:val="both"/>
      <w:outlineLvl w:val="1"/>
    </w:pPr>
    <w:rPr>
      <w:sz w:val="24"/>
    </w:rPr>
  </w:style>
  <w:style w:type="paragraph" w:styleId="Heading3">
    <w:name w:val="heading 3"/>
    <w:basedOn w:val="Normal"/>
    <w:next w:val="Normal"/>
    <w:qFormat/>
    <w:rsid w:val="00525D67"/>
    <w:pPr>
      <w:keepNext/>
      <w:jc w:val="center"/>
      <w:outlineLvl w:val="2"/>
    </w:pPr>
    <w:rPr>
      <w:sz w:val="30"/>
    </w:rPr>
  </w:style>
  <w:style w:type="paragraph" w:styleId="Heading4">
    <w:name w:val="heading 4"/>
    <w:basedOn w:val="Normal"/>
    <w:next w:val="Normal"/>
    <w:qFormat/>
    <w:rsid w:val="00525D67"/>
    <w:pPr>
      <w:keepNext/>
      <w:outlineLvl w:val="3"/>
    </w:pPr>
    <w:rPr>
      <w:sz w:val="24"/>
    </w:rPr>
  </w:style>
  <w:style w:type="paragraph" w:styleId="Heading5">
    <w:name w:val="heading 5"/>
    <w:basedOn w:val="Normal"/>
    <w:next w:val="Normal"/>
    <w:qFormat/>
    <w:rsid w:val="00525D67"/>
    <w:pPr>
      <w:keepNext/>
      <w:tabs>
        <w:tab w:val="num" w:pos="1800"/>
      </w:tabs>
      <w:jc w:val="center"/>
      <w:outlineLvl w:val="4"/>
    </w:pPr>
    <w:rPr>
      <w:b/>
      <w:sz w:val="24"/>
    </w:rPr>
  </w:style>
  <w:style w:type="paragraph" w:styleId="Heading6">
    <w:name w:val="heading 6"/>
    <w:basedOn w:val="Normal"/>
    <w:next w:val="Normal"/>
    <w:qFormat/>
    <w:rsid w:val="00525D67"/>
    <w:pPr>
      <w:keepNext/>
      <w:spacing w:line="360" w:lineRule="auto"/>
      <w:ind w:left="720" w:hanging="360"/>
      <w:jc w:val="both"/>
      <w:outlineLvl w:val="5"/>
    </w:pPr>
    <w:rPr>
      <w:rFonts w:ascii="Verdana" w:hAnsi="Verdana"/>
      <w:b/>
      <w:sz w:val="16"/>
    </w:rPr>
  </w:style>
  <w:style w:type="paragraph" w:styleId="Heading7">
    <w:name w:val="heading 7"/>
    <w:basedOn w:val="Normal"/>
    <w:next w:val="Normal"/>
    <w:qFormat/>
    <w:rsid w:val="00525D67"/>
    <w:pPr>
      <w:keepNext/>
      <w:outlineLvl w:val="6"/>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25D67"/>
    <w:pPr>
      <w:spacing w:line="360" w:lineRule="auto"/>
      <w:jc w:val="both"/>
    </w:pPr>
    <w:rPr>
      <w:sz w:val="28"/>
    </w:rPr>
  </w:style>
  <w:style w:type="paragraph" w:styleId="BodyTextIndent">
    <w:name w:val="Body Text Indent"/>
    <w:basedOn w:val="Normal"/>
    <w:rsid w:val="00525D67"/>
    <w:pPr>
      <w:ind w:left="3600"/>
      <w:jc w:val="both"/>
    </w:pPr>
    <w:rPr>
      <w:sz w:val="24"/>
    </w:rPr>
  </w:style>
  <w:style w:type="paragraph" w:styleId="Title">
    <w:name w:val="Title"/>
    <w:basedOn w:val="Normal"/>
    <w:qFormat/>
    <w:rsid w:val="00525D67"/>
    <w:pPr>
      <w:jc w:val="center"/>
    </w:pPr>
    <w:rPr>
      <w:b/>
      <w:sz w:val="24"/>
    </w:rPr>
  </w:style>
  <w:style w:type="paragraph" w:styleId="BodyText2">
    <w:name w:val="Body Text 2"/>
    <w:basedOn w:val="Normal"/>
    <w:rsid w:val="00525D67"/>
    <w:pPr>
      <w:tabs>
        <w:tab w:val="left" w:pos="90"/>
      </w:tabs>
      <w:jc w:val="both"/>
    </w:pPr>
    <w:rPr>
      <w:snapToGrid w:val="0"/>
    </w:rPr>
  </w:style>
  <w:style w:type="paragraph" w:styleId="PlainText">
    <w:name w:val="Plain Text"/>
    <w:basedOn w:val="Normal"/>
    <w:rsid w:val="00525D67"/>
    <w:rPr>
      <w:rFonts w:ascii="Courier New" w:hAnsi="Courier New"/>
    </w:rPr>
  </w:style>
  <w:style w:type="paragraph" w:styleId="BodyTextIndent2">
    <w:name w:val="Body Text Indent 2"/>
    <w:basedOn w:val="Normal"/>
    <w:rsid w:val="00525D67"/>
    <w:pPr>
      <w:spacing w:line="360" w:lineRule="auto"/>
      <w:ind w:firstLine="720"/>
      <w:jc w:val="both"/>
    </w:pPr>
    <w:rPr>
      <w:rFonts w:ascii="Verdana" w:hAnsi="Verdana"/>
      <w:bCs/>
      <w:sz w:val="24"/>
      <w:szCs w:val="24"/>
    </w:rPr>
  </w:style>
  <w:style w:type="paragraph" w:styleId="BodyText3">
    <w:name w:val="Body Text 3"/>
    <w:basedOn w:val="Normal"/>
    <w:rsid w:val="00525D67"/>
    <w:pPr>
      <w:jc w:val="both"/>
    </w:pPr>
    <w:rPr>
      <w:rFonts w:ascii="Verdana" w:hAnsi="Verdana"/>
      <w:sz w:val="16"/>
    </w:rPr>
  </w:style>
  <w:style w:type="paragraph" w:styleId="Footer">
    <w:name w:val="footer"/>
    <w:basedOn w:val="Normal"/>
    <w:rsid w:val="00525D67"/>
    <w:pPr>
      <w:tabs>
        <w:tab w:val="center" w:pos="4320"/>
        <w:tab w:val="right" w:pos="8640"/>
      </w:tabs>
    </w:pPr>
  </w:style>
  <w:style w:type="paragraph" w:styleId="Header">
    <w:name w:val="header"/>
    <w:basedOn w:val="Normal"/>
    <w:rsid w:val="00525D67"/>
    <w:pPr>
      <w:tabs>
        <w:tab w:val="center" w:pos="4320"/>
        <w:tab w:val="right" w:pos="8640"/>
      </w:tabs>
    </w:pPr>
  </w:style>
  <w:style w:type="paragraph" w:styleId="NormalWeb">
    <w:name w:val="Normal (Web)"/>
    <w:basedOn w:val="Normal"/>
    <w:rsid w:val="00AE4D9A"/>
    <w:pPr>
      <w:spacing w:before="100" w:beforeAutospacing="1" w:after="100" w:afterAutospacing="1"/>
    </w:pPr>
    <w:rPr>
      <w:sz w:val="24"/>
      <w:szCs w:val="24"/>
    </w:rPr>
  </w:style>
  <w:style w:type="character" w:styleId="Hyperlink">
    <w:name w:val="Hyperlink"/>
    <w:rsid w:val="00525D67"/>
    <w:rPr>
      <w:color w:val="0000FF"/>
      <w:u w:val="single"/>
    </w:rPr>
  </w:style>
  <w:style w:type="character" w:styleId="Emphasis">
    <w:name w:val="Emphasis"/>
    <w:qFormat/>
    <w:rsid w:val="00525D67"/>
    <w:rPr>
      <w:rFonts w:ascii="Arial" w:hAnsi="Arial"/>
      <w:b/>
      <w:spacing w:val="-8"/>
      <w:sz w:val="18"/>
    </w:rPr>
  </w:style>
  <w:style w:type="paragraph" w:customStyle="1" w:styleId="Cog-bullet">
    <w:name w:val="Cog-bullet"/>
    <w:basedOn w:val="Normal"/>
    <w:rsid w:val="00525D67"/>
    <w:pPr>
      <w:keepNext/>
      <w:numPr>
        <w:numId w:val="5"/>
      </w:numPr>
      <w:spacing w:before="60" w:after="60" w:line="260" w:lineRule="atLeast"/>
    </w:pPr>
    <w:rPr>
      <w:rFonts w:ascii="Arial" w:hAnsi="Arial"/>
    </w:rPr>
  </w:style>
  <w:style w:type="character" w:customStyle="1" w:styleId="CharChar">
    <w:name w:val="Char Char"/>
    <w:rsid w:val="00525D67"/>
    <w:rPr>
      <w:rFonts w:ascii="Courier New" w:hAnsi="Courier New"/>
    </w:rPr>
  </w:style>
  <w:style w:type="paragraph" w:customStyle="1" w:styleId="CharCharCharChar">
    <w:name w:val="Char Char Char Char"/>
    <w:basedOn w:val="Normal"/>
    <w:next w:val="Normal"/>
    <w:rsid w:val="00525D67"/>
    <w:pPr>
      <w:tabs>
        <w:tab w:val="num" w:pos="720"/>
      </w:tabs>
      <w:ind w:left="720" w:hanging="360"/>
    </w:pPr>
    <w:rPr>
      <w:kern w:val="32"/>
      <w:szCs w:val="144"/>
    </w:rPr>
  </w:style>
  <w:style w:type="character" w:styleId="Strong">
    <w:name w:val="Strong"/>
    <w:qFormat/>
    <w:rsid w:val="00525D67"/>
    <w:rPr>
      <w:b/>
      <w:bCs/>
    </w:rPr>
  </w:style>
  <w:style w:type="paragraph" w:customStyle="1" w:styleId="Head3">
    <w:name w:val="Head 3"/>
    <w:basedOn w:val="BodyText"/>
    <w:rsid w:val="00525D67"/>
    <w:pPr>
      <w:spacing w:after="120" w:line="240" w:lineRule="auto"/>
      <w:jc w:val="center"/>
    </w:pPr>
    <w:rPr>
      <w:rFonts w:ascii="Verdana" w:hAnsi="Verdana"/>
      <w:b/>
      <w:bCs/>
      <w:sz w:val="24"/>
      <w:u w:val="single"/>
      <w:lang w:val="en-GB"/>
    </w:rPr>
  </w:style>
  <w:style w:type="paragraph" w:customStyle="1" w:styleId="normal11pt">
    <w:name w:val="normal11pt"/>
    <w:basedOn w:val="Normal"/>
    <w:rsid w:val="00E71E4A"/>
    <w:rPr>
      <w:sz w:val="24"/>
      <w:szCs w:val="24"/>
    </w:rPr>
  </w:style>
  <w:style w:type="character" w:customStyle="1" w:styleId="RT-BodyTextBnU">
    <w:name w:val="RT-Body Text BnU"/>
    <w:rsid w:val="000121E5"/>
    <w:rPr>
      <w:b/>
      <w:color w:val="auto"/>
      <w:u w:val="single"/>
    </w:rPr>
  </w:style>
  <w:style w:type="paragraph" w:customStyle="1" w:styleId="CVhead">
    <w:name w:val="CV head"/>
    <w:basedOn w:val="BodyText"/>
    <w:rsid w:val="00623D1C"/>
    <w:pPr>
      <w:spacing w:after="120" w:line="240" w:lineRule="auto"/>
      <w:ind w:left="720"/>
      <w:jc w:val="left"/>
    </w:pPr>
    <w:rPr>
      <w:rFonts w:ascii="Georgia" w:hAnsi="Georgia"/>
      <w:b/>
      <w:sz w:val="20"/>
      <w:lang w:val="en-GB"/>
    </w:rPr>
  </w:style>
  <w:style w:type="paragraph" w:customStyle="1" w:styleId="forcv">
    <w:name w:val="forcv"/>
    <w:basedOn w:val="Normal"/>
    <w:rsid w:val="00F64DE7"/>
    <w:pPr>
      <w:spacing w:before="100" w:beforeAutospacing="1" w:after="100" w:afterAutospacing="1"/>
    </w:pPr>
    <w:rPr>
      <w:rFonts w:eastAsia="Calibri"/>
      <w:sz w:val="24"/>
      <w:szCs w:val="24"/>
    </w:rPr>
  </w:style>
  <w:style w:type="paragraph" w:styleId="ListParagraph">
    <w:name w:val="List Paragraph"/>
    <w:basedOn w:val="Normal"/>
    <w:uiPriority w:val="99"/>
    <w:qFormat/>
    <w:rsid w:val="00AB3178"/>
    <w:pPr>
      <w:ind w:left="720"/>
    </w:pPr>
    <w:rPr>
      <w:rFonts w:ascii="Calibri" w:eastAsia="Calibri" w:hAnsi="Calibri" w:cs="Calibri"/>
      <w:sz w:val="22"/>
      <w:szCs w:val="22"/>
    </w:rPr>
  </w:style>
  <w:style w:type="paragraph" w:customStyle="1" w:styleId="ExperienceBullets">
    <w:name w:val="Experience_Bullets"/>
    <w:basedOn w:val="Normal"/>
    <w:uiPriority w:val="7"/>
    <w:qFormat/>
    <w:rsid w:val="00583BC2"/>
    <w:pPr>
      <w:widowControl w:val="0"/>
      <w:numPr>
        <w:numId w:val="35"/>
      </w:numPr>
      <w:adjustRightInd w:val="0"/>
      <w:ind w:right="540"/>
      <w:textAlignment w:val="baseline"/>
    </w:pPr>
    <w:rPr>
      <w:rFonts w:ascii="Verdana" w:hAnsi="Verdana"/>
      <w:sz w:val="18"/>
      <w:szCs w:val="18"/>
    </w:rPr>
  </w:style>
  <w:style w:type="paragraph" w:customStyle="1" w:styleId="HeaderLine">
    <w:name w:val="Header_Line"/>
    <w:basedOn w:val="Normal"/>
    <w:next w:val="Normal"/>
    <w:uiPriority w:val="9"/>
    <w:qFormat/>
    <w:rsid w:val="00583BC2"/>
    <w:pPr>
      <w:widowControl w:val="0"/>
      <w:pBdr>
        <w:bottom w:val="single" w:sz="4" w:space="0" w:color="808080"/>
      </w:pBdr>
      <w:adjustRightInd w:val="0"/>
      <w:spacing w:before="240" w:after="240"/>
      <w:ind w:left="720"/>
      <w:jc w:val="both"/>
      <w:textAlignment w:val="baseline"/>
    </w:pPr>
    <w:rPr>
      <w:rFonts w:ascii="Verdana" w:hAnsi="Verdana"/>
      <w:b/>
      <w:szCs w:val="24"/>
    </w:rPr>
  </w:style>
  <w:style w:type="paragraph" w:customStyle="1" w:styleId="ExperienceTitleChar">
    <w:name w:val="Experience_Title Char"/>
    <w:basedOn w:val="ExperienceTitleChar2"/>
    <w:uiPriority w:val="4"/>
    <w:qFormat/>
    <w:rsid w:val="00583BC2"/>
    <w:pPr>
      <w:keepNext/>
      <w:spacing w:before="120"/>
    </w:pPr>
    <w:rPr>
      <w:b/>
      <w:i/>
    </w:rPr>
  </w:style>
  <w:style w:type="paragraph" w:customStyle="1" w:styleId="ExperienceTitleChar2">
    <w:name w:val="Experience_Title Char2"/>
    <w:basedOn w:val="Normal"/>
    <w:uiPriority w:val="5"/>
    <w:qFormat/>
    <w:rsid w:val="00583BC2"/>
    <w:pPr>
      <w:widowControl w:val="0"/>
      <w:tabs>
        <w:tab w:val="left" w:pos="720"/>
      </w:tabs>
      <w:adjustRightInd w:val="0"/>
      <w:spacing w:after="60"/>
      <w:ind w:left="720" w:right="360"/>
      <w:textAlignment w:val="baseline"/>
    </w:pPr>
    <w:rPr>
      <w:rFonts w:ascii="Verdana" w:hAnsi="Verdana"/>
    </w:rPr>
  </w:style>
  <w:style w:type="paragraph" w:customStyle="1" w:styleId="ExperienceBlockChar">
    <w:name w:val="Experience_Block Char"/>
    <w:basedOn w:val="Normal"/>
    <w:uiPriority w:val="6"/>
    <w:qFormat/>
    <w:rsid w:val="00583BC2"/>
    <w:pPr>
      <w:widowControl w:val="0"/>
      <w:adjustRightInd w:val="0"/>
      <w:ind w:left="1440"/>
      <w:jc w:val="both"/>
      <w:textAlignment w:val="baseline"/>
    </w:pPr>
    <w:rPr>
      <w:rFonts w:ascii="Verdana" w:hAnsi="Verdana"/>
      <w:szCs w:val="24"/>
    </w:rPr>
  </w:style>
  <w:style w:type="paragraph" w:customStyle="1" w:styleId="ParaAttribute2">
    <w:name w:val="ParaAttribute2"/>
    <w:rsid w:val="00A43A97"/>
    <w:pPr>
      <w:jc w:val="both"/>
    </w:pPr>
    <w:rPr>
      <w:rFonts w:eastAsia="Batang"/>
    </w:rPr>
  </w:style>
  <w:style w:type="character" w:customStyle="1" w:styleId="CharAttribute1">
    <w:name w:val="CharAttribute1"/>
    <w:rsid w:val="00A43A97"/>
    <w:rPr>
      <w:rFonts w:ascii="Times New Roman" w:eastAsia="Times New Roman"/>
      <w:sz w:val="24"/>
    </w:rPr>
  </w:style>
  <w:style w:type="character" w:customStyle="1" w:styleId="CharAttribute2">
    <w:name w:val="CharAttribute2"/>
    <w:rsid w:val="00A43A97"/>
    <w:rPr>
      <w:rFonts w:ascii="Times New Roman" w:eastAsia="Times New Roman"/>
      <w:sz w:val="24"/>
    </w:rPr>
  </w:style>
  <w:style w:type="character" w:customStyle="1" w:styleId="CharAttribute3">
    <w:name w:val="CharAttribute3"/>
    <w:rsid w:val="00A43A97"/>
    <w:rPr>
      <w:rFonts w:ascii="Times New Roman" w:eastAsia="Times New Roman"/>
      <w:sz w:val="24"/>
    </w:rPr>
  </w:style>
  <w:style w:type="character" w:styleId="SubtleEmphasis">
    <w:name w:val="Subtle Emphasis"/>
    <w:uiPriority w:val="19"/>
    <w:qFormat/>
    <w:rsid w:val="000E5CF6"/>
    <w:rPr>
      <w:i/>
      <w:iCs/>
      <w:color w:val="808080"/>
    </w:rPr>
  </w:style>
  <w:style w:type="paragraph" w:customStyle="1" w:styleId="ParaAttribute10">
    <w:name w:val="ParaAttribute10"/>
    <w:rsid w:val="000E5CF6"/>
    <w:pPr>
      <w:spacing w:after="200"/>
    </w:pPr>
    <w:rPr>
      <w:rFonts w:eastAsia="Bat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340">
      <w:bodyDiv w:val="1"/>
      <w:marLeft w:val="0"/>
      <w:marRight w:val="0"/>
      <w:marTop w:val="0"/>
      <w:marBottom w:val="0"/>
      <w:divBdr>
        <w:top w:val="none" w:sz="0" w:space="0" w:color="auto"/>
        <w:left w:val="none" w:sz="0" w:space="0" w:color="auto"/>
        <w:bottom w:val="none" w:sz="0" w:space="0" w:color="auto"/>
        <w:right w:val="none" w:sz="0" w:space="0" w:color="auto"/>
      </w:divBdr>
    </w:div>
    <w:div w:id="403648713">
      <w:bodyDiv w:val="1"/>
      <w:marLeft w:val="0"/>
      <w:marRight w:val="0"/>
      <w:marTop w:val="0"/>
      <w:marBottom w:val="0"/>
      <w:divBdr>
        <w:top w:val="none" w:sz="0" w:space="0" w:color="auto"/>
        <w:left w:val="none" w:sz="0" w:space="0" w:color="auto"/>
        <w:bottom w:val="none" w:sz="0" w:space="0" w:color="auto"/>
        <w:right w:val="none" w:sz="0" w:space="0" w:color="auto"/>
      </w:divBdr>
    </w:div>
    <w:div w:id="725566450">
      <w:bodyDiv w:val="1"/>
      <w:marLeft w:val="0"/>
      <w:marRight w:val="0"/>
      <w:marTop w:val="0"/>
      <w:marBottom w:val="0"/>
      <w:divBdr>
        <w:top w:val="none" w:sz="0" w:space="0" w:color="auto"/>
        <w:left w:val="none" w:sz="0" w:space="0" w:color="auto"/>
        <w:bottom w:val="none" w:sz="0" w:space="0" w:color="auto"/>
        <w:right w:val="none" w:sz="0" w:space="0" w:color="auto"/>
      </w:divBdr>
      <w:divsChild>
        <w:div w:id="1428505516">
          <w:marLeft w:val="0"/>
          <w:marRight w:val="0"/>
          <w:marTop w:val="0"/>
          <w:marBottom w:val="0"/>
          <w:divBdr>
            <w:top w:val="none" w:sz="0" w:space="0" w:color="auto"/>
            <w:left w:val="none" w:sz="0" w:space="0" w:color="auto"/>
            <w:bottom w:val="none" w:sz="0" w:space="0" w:color="auto"/>
            <w:right w:val="none" w:sz="0" w:space="0" w:color="auto"/>
          </w:divBdr>
        </w:div>
      </w:divsChild>
    </w:div>
    <w:div w:id="1416977320">
      <w:bodyDiv w:val="1"/>
      <w:marLeft w:val="0"/>
      <w:marRight w:val="0"/>
      <w:marTop w:val="0"/>
      <w:marBottom w:val="0"/>
      <w:divBdr>
        <w:top w:val="none" w:sz="0" w:space="0" w:color="auto"/>
        <w:left w:val="none" w:sz="0" w:space="0" w:color="auto"/>
        <w:bottom w:val="none" w:sz="0" w:space="0" w:color="auto"/>
        <w:right w:val="none" w:sz="0" w:space="0" w:color="auto"/>
      </w:divBdr>
      <w:divsChild>
        <w:div w:id="1154687854">
          <w:marLeft w:val="0"/>
          <w:marRight w:val="0"/>
          <w:marTop w:val="0"/>
          <w:marBottom w:val="0"/>
          <w:divBdr>
            <w:top w:val="none" w:sz="0" w:space="0" w:color="auto"/>
            <w:left w:val="none" w:sz="0" w:space="0" w:color="auto"/>
            <w:bottom w:val="none" w:sz="0" w:space="0" w:color="auto"/>
            <w:right w:val="none" w:sz="0" w:space="0" w:color="auto"/>
          </w:divBdr>
        </w:div>
      </w:divsChild>
    </w:div>
    <w:div w:id="1453281485">
      <w:bodyDiv w:val="1"/>
      <w:marLeft w:val="0"/>
      <w:marRight w:val="0"/>
      <w:marTop w:val="0"/>
      <w:marBottom w:val="0"/>
      <w:divBdr>
        <w:top w:val="none" w:sz="0" w:space="0" w:color="auto"/>
        <w:left w:val="none" w:sz="0" w:space="0" w:color="auto"/>
        <w:bottom w:val="none" w:sz="0" w:space="0" w:color="auto"/>
        <w:right w:val="none" w:sz="0" w:space="0" w:color="auto"/>
      </w:divBdr>
      <w:divsChild>
        <w:div w:id="1815952027">
          <w:marLeft w:val="0"/>
          <w:marRight w:val="0"/>
          <w:marTop w:val="0"/>
          <w:marBottom w:val="0"/>
          <w:divBdr>
            <w:top w:val="none" w:sz="0" w:space="0" w:color="auto"/>
            <w:left w:val="none" w:sz="0" w:space="0" w:color="auto"/>
            <w:bottom w:val="none" w:sz="0" w:space="0" w:color="auto"/>
            <w:right w:val="none" w:sz="0" w:space="0" w:color="auto"/>
          </w:divBdr>
        </w:div>
      </w:divsChild>
    </w:div>
    <w:div w:id="1796555473">
      <w:bodyDiv w:val="1"/>
      <w:marLeft w:val="0"/>
      <w:marRight w:val="0"/>
      <w:marTop w:val="0"/>
      <w:marBottom w:val="0"/>
      <w:divBdr>
        <w:top w:val="none" w:sz="0" w:space="0" w:color="auto"/>
        <w:left w:val="none" w:sz="0" w:space="0" w:color="auto"/>
        <w:bottom w:val="none" w:sz="0" w:space="0" w:color="auto"/>
        <w:right w:val="none" w:sz="0" w:space="0" w:color="auto"/>
      </w:divBdr>
      <w:divsChild>
        <w:div w:id="149711055">
          <w:marLeft w:val="0"/>
          <w:marRight w:val="0"/>
          <w:marTop w:val="0"/>
          <w:marBottom w:val="0"/>
          <w:divBdr>
            <w:top w:val="none" w:sz="0" w:space="0" w:color="auto"/>
            <w:left w:val="none" w:sz="0" w:space="0" w:color="auto"/>
            <w:bottom w:val="none" w:sz="0" w:space="0" w:color="auto"/>
            <w:right w:val="none" w:sz="0" w:space="0" w:color="auto"/>
          </w:divBdr>
        </w:div>
      </w:divsChild>
    </w:div>
    <w:div w:id="1968074664">
      <w:bodyDiv w:val="1"/>
      <w:marLeft w:val="0"/>
      <w:marRight w:val="0"/>
      <w:marTop w:val="0"/>
      <w:marBottom w:val="0"/>
      <w:divBdr>
        <w:top w:val="none" w:sz="0" w:space="0" w:color="auto"/>
        <w:left w:val="none" w:sz="0" w:space="0" w:color="auto"/>
        <w:bottom w:val="none" w:sz="0" w:space="0" w:color="auto"/>
        <w:right w:val="none" w:sz="0" w:space="0" w:color="auto"/>
      </w:divBdr>
    </w:div>
    <w:div w:id="2008363741">
      <w:bodyDiv w:val="1"/>
      <w:marLeft w:val="0"/>
      <w:marRight w:val="0"/>
      <w:marTop w:val="0"/>
      <w:marBottom w:val="0"/>
      <w:divBdr>
        <w:top w:val="none" w:sz="0" w:space="0" w:color="auto"/>
        <w:left w:val="none" w:sz="0" w:space="0" w:color="auto"/>
        <w:bottom w:val="none" w:sz="0" w:space="0" w:color="auto"/>
        <w:right w:val="none" w:sz="0" w:space="0" w:color="auto"/>
      </w:divBdr>
    </w:div>
    <w:div w:id="20790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From,</vt:lpstr>
    </vt:vector>
  </TitlesOfParts>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dc:title>
  <dc:creator>Raghavendra</dc:creator>
  <cp:lastModifiedBy>LENOVO</cp:lastModifiedBy>
  <cp:revision>37</cp:revision>
  <dcterms:created xsi:type="dcterms:W3CDTF">2016-03-27T07:49:00Z</dcterms:created>
  <dcterms:modified xsi:type="dcterms:W3CDTF">2018-07-17T01:41:00Z</dcterms:modified>
</cp:coreProperties>
</file>