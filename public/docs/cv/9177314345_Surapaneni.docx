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DDD" w:rsidRDefault="00D52DDD">
      <w:pPr>
        <w:jc w:val="center"/>
        <w:rPr>
          <w:rFonts w:ascii="Times New Roman" w:hAnsi="Times New Roman"/>
          <w:b/>
          <w:sz w:val="32"/>
          <w:szCs w:val="32"/>
          <w:u w:val="single"/>
          <w:lang w:val="fr-FR"/>
        </w:rPr>
      </w:pPr>
      <w:r>
        <w:rPr>
          <w:rFonts w:ascii="Times New Roman" w:hAnsi="Times New Roman"/>
          <w:b/>
          <w:sz w:val="32"/>
          <w:szCs w:val="32"/>
          <w:u w:val="single"/>
          <w:lang w:val="fr-FR"/>
        </w:rPr>
        <w:t>S.MIDHUN</w:t>
      </w:r>
    </w:p>
    <w:p w:rsidR="00D52DDD" w:rsidRDefault="00D52DDD">
      <w:pPr>
        <w:pBdr>
          <w:bottom w:val="single" w:sz="4" w:space="1" w:color="000000"/>
        </w:pBdr>
        <w:spacing w:line="240" w:lineRule="auto"/>
        <w:rPr>
          <w:rFonts w:ascii="Times New Roman" w:hAnsi="Times New Roman"/>
          <w:b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  <w:lang w:val="fr-FR"/>
        </w:rPr>
        <w:t>SURAPANENI MIDHUN</w:t>
      </w:r>
    </w:p>
    <w:p w:rsidR="00D52DDD" w:rsidRDefault="00D52DDD">
      <w:pPr>
        <w:pBdr>
          <w:bottom w:val="single" w:sz="4" w:space="1" w:color="000000"/>
        </w:pBdr>
        <w:spacing w:line="240" w:lineRule="auto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D.No : 17/331-22-A,</w:t>
      </w:r>
    </w:p>
    <w:p w:rsidR="00D52DDD" w:rsidRDefault="00D52DDD">
      <w:pPr>
        <w:pBdr>
          <w:bottom w:val="single" w:sz="4" w:space="1" w:color="000000"/>
        </w:pBdr>
        <w:spacing w:line="240" w:lineRule="auto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R.T.C Colony, Pamarru road,</w:t>
      </w:r>
    </w:p>
    <w:p w:rsidR="00D52DDD" w:rsidRDefault="00D52DDD">
      <w:pPr>
        <w:pBdr>
          <w:bottom w:val="single" w:sz="4" w:space="1" w:color="000000"/>
        </w:pBdr>
        <w:spacing w:line="240" w:lineRule="auto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Gudivada, Krishna District,</w:t>
      </w:r>
    </w:p>
    <w:p w:rsidR="00D52DDD" w:rsidRDefault="00D52DDD">
      <w:pPr>
        <w:pBdr>
          <w:bottom w:val="single" w:sz="4" w:space="1" w:color="000000"/>
        </w:pBdr>
        <w:spacing w:line="240" w:lineRule="auto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Andhra Pradesh, India.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  <w:sz w:val="24"/>
          <w:szCs w:val="24"/>
          <w:lang w:val="fr-FR"/>
        </w:rPr>
        <w:t xml:space="preserve">Email : </w:t>
      </w:r>
      <w:hyperlink r:id="rId7" w:history="1">
        <w:r>
          <w:rPr>
            <w:rStyle w:val="TOC1"/>
            <w:rFonts w:ascii="Times New Roman" w:hAnsi="Times New Roman"/>
            <w:sz w:val="24"/>
            <w:szCs w:val="24"/>
            <w:lang w:val="fr-FR"/>
          </w:rPr>
          <w:t>surapanenimidhun9595@gmail.com</w:t>
        </w:r>
      </w:hyperlink>
      <w:r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D52DDD" w:rsidRDefault="00D52DDD">
      <w:pPr>
        <w:pBdr>
          <w:bottom w:val="single" w:sz="4" w:space="1" w:color="000000"/>
        </w:pBdr>
        <w:spacing w:line="240" w:lineRule="auto"/>
        <w:rPr>
          <w:rFonts w:ascii="Times New Roman" w:hAnsi="Times New Roman"/>
          <w:b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PIN : 521301                                                               Mobile : +919177314345</w:t>
      </w:r>
    </w:p>
    <w:p w:rsidR="00D52DDD" w:rsidRDefault="00D52DDD">
      <w:pPr>
        <w:pStyle w:val="TOC4"/>
        <w:spacing w:line="40" w:lineRule="atLeast"/>
        <w:rPr>
          <w:b/>
          <w:sz w:val="28"/>
        </w:rPr>
      </w:pPr>
      <w:r>
        <w:rPr>
          <w:b/>
        </w:rPr>
        <w:t>CAREER OBJECTIVE</w:t>
      </w:r>
      <w:r>
        <w:rPr>
          <w:b/>
          <w:sz w:val="28"/>
        </w:rPr>
        <w:t>:</w:t>
      </w:r>
    </w:p>
    <w:p w:rsidR="00D52DDD" w:rsidRDefault="00D52DDD">
      <w:pPr>
        <w:pStyle w:val="TOC4"/>
        <w:spacing w:line="40" w:lineRule="atLeast"/>
        <w:ind w:firstLine="720"/>
        <w:rPr>
          <w:b/>
          <w:sz w:val="28"/>
        </w:rPr>
      </w:pPr>
      <w:r>
        <w:rPr>
          <w:b/>
          <w:sz w:val="28"/>
        </w:rPr>
        <w:t xml:space="preserve"> </w:t>
      </w:r>
      <w:r>
        <w:tab/>
      </w:r>
      <w:r>
        <w:rPr>
          <w:b/>
          <w:sz w:val="28"/>
        </w:rPr>
        <w:t xml:space="preserve"> </w:t>
      </w:r>
      <w:r w:rsidR="008D2F4B">
        <w:rPr>
          <w:b/>
          <w:sz w:val="28"/>
        </w:rPr>
        <w:t>In</w:t>
      </w:r>
      <w:r w:rsidR="008D2F4B">
        <w:rPr>
          <w:b/>
          <w:sz w:val="28"/>
        </w:rPr>
        <w:t xml:space="preserve">tend to build a career with leading organization with commitment and </w:t>
      </w:r>
      <w:proofErr w:type="spellStart"/>
      <w:r w:rsidR="008D2F4B">
        <w:rPr>
          <w:b/>
          <w:sz w:val="28"/>
        </w:rPr>
        <w:t>dedication</w:t>
      </w:r>
      <w:r w:rsidR="008D2F4B">
        <w:rPr>
          <w:b/>
          <w:sz w:val="28"/>
        </w:rPr>
        <w:t>,which</w:t>
      </w:r>
      <w:proofErr w:type="spellEnd"/>
      <w:r w:rsidR="008D2F4B">
        <w:rPr>
          <w:b/>
          <w:sz w:val="28"/>
        </w:rPr>
        <w:t xml:space="preserve"> will help me to create an atmosphere for potentiality, efficiency and elevatio</w:t>
      </w:r>
      <w:r w:rsidR="008D2F4B">
        <w:rPr>
          <w:b/>
          <w:sz w:val="28"/>
        </w:rPr>
        <w:t>n of</w:t>
      </w:r>
      <w:r w:rsidR="008D2F4B">
        <w:rPr>
          <w:b/>
          <w:sz w:val="28"/>
        </w:rPr>
        <w:t xml:space="preserve"> the career. </w:t>
      </w:r>
    </w:p>
    <w:p w:rsidR="00D52DDD" w:rsidRDefault="00D52DD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EDUCATIONAL QUALIFICATIONS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0"/>
        </w:rPr>
        <w:t xml:space="preserve"> 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037"/>
        <w:gridCol w:w="2916"/>
        <w:gridCol w:w="1963"/>
        <w:gridCol w:w="1035"/>
        <w:gridCol w:w="1399"/>
      </w:tblGrid>
      <w:tr w:rsidR="00D52DDD">
        <w:tc>
          <w:tcPr>
            <w:tcW w:w="2090" w:type="dxa"/>
            <w:shd w:val="clear" w:color="000000" w:fill="FFFFFF"/>
          </w:tcPr>
          <w:p w:rsidR="00D52DDD" w:rsidRDefault="00D52DD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Course details</w:t>
            </w:r>
          </w:p>
        </w:tc>
        <w:tc>
          <w:tcPr>
            <w:tcW w:w="2916" w:type="dxa"/>
            <w:shd w:val="clear" w:color="000000" w:fill="FFFFFF"/>
          </w:tcPr>
          <w:p w:rsidR="00D52DDD" w:rsidRDefault="00D52DD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1963" w:type="dxa"/>
            <w:shd w:val="clear" w:color="000000" w:fill="FFFFFF"/>
          </w:tcPr>
          <w:p w:rsidR="00D52DDD" w:rsidRDefault="00D52DD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1128" w:type="dxa"/>
            <w:shd w:val="clear" w:color="000000" w:fill="FFFFFF"/>
          </w:tcPr>
          <w:p w:rsidR="00D52DDD" w:rsidRDefault="00D52DD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479" w:type="dxa"/>
            <w:shd w:val="clear" w:color="000000" w:fill="FFFFFF"/>
          </w:tcPr>
          <w:p w:rsidR="00D52DDD" w:rsidRDefault="00D52DD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</w:tc>
      </w:tr>
      <w:tr w:rsidR="00D52DDD">
        <w:tc>
          <w:tcPr>
            <w:tcW w:w="2090" w:type="dxa"/>
            <w:shd w:val="clear" w:color="000000" w:fill="FFFFFF"/>
          </w:tcPr>
          <w:p w:rsidR="00D52DDD" w:rsidRDefault="00D52DD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52DDD" w:rsidRDefault="00D52DD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-Mechanical Engineering  </w:t>
            </w:r>
          </w:p>
        </w:tc>
        <w:tc>
          <w:tcPr>
            <w:tcW w:w="2916" w:type="dxa"/>
            <w:shd w:val="clear" w:color="000000" w:fill="FFFFFF"/>
          </w:tcPr>
          <w:p w:rsidR="00D52DDD" w:rsidRDefault="00D52DD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52DDD" w:rsidRDefault="00D52DD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VKR,VNB&amp;AGK College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Engineering,Gudivada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A.P,India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63" w:type="dxa"/>
            <w:shd w:val="clear" w:color="000000" w:fill="FFFFFF"/>
          </w:tcPr>
          <w:p w:rsidR="00D52DDD" w:rsidRDefault="00D52D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Jawaharlal Nehru Technological University-Kakinada    (JNTU-K)</w:t>
            </w:r>
          </w:p>
        </w:tc>
        <w:tc>
          <w:tcPr>
            <w:tcW w:w="1128" w:type="dxa"/>
            <w:shd w:val="clear" w:color="000000" w:fill="FFFFFF"/>
          </w:tcPr>
          <w:p w:rsidR="00D52DDD" w:rsidRDefault="00D52D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2012-2016</w:t>
            </w:r>
          </w:p>
        </w:tc>
        <w:tc>
          <w:tcPr>
            <w:tcW w:w="1479" w:type="dxa"/>
            <w:shd w:val="clear" w:color="000000" w:fill="FFFFFF"/>
          </w:tcPr>
          <w:p w:rsidR="00D52DDD" w:rsidRDefault="00D52D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66</w:t>
            </w:r>
          </w:p>
        </w:tc>
      </w:tr>
      <w:tr w:rsidR="00D52DDD">
        <w:tc>
          <w:tcPr>
            <w:tcW w:w="2090" w:type="dxa"/>
            <w:shd w:val="clear" w:color="000000" w:fill="FFFFFF"/>
          </w:tcPr>
          <w:p w:rsidR="00D52DDD" w:rsidRDefault="00D52DD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52DDD" w:rsidRDefault="00D52DD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Intermediate-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Maths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Physics &amp; Chemistry(MPC)</w:t>
            </w:r>
          </w:p>
        </w:tc>
        <w:tc>
          <w:tcPr>
            <w:tcW w:w="2916" w:type="dxa"/>
            <w:shd w:val="clear" w:color="000000" w:fill="FFFFFF"/>
          </w:tcPr>
          <w:p w:rsidR="00D52DDD" w:rsidRDefault="00D52DD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Narayana junior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college,Vijayawada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D52DDD" w:rsidRDefault="00D52DDD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A.P,India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63" w:type="dxa"/>
            <w:shd w:val="clear" w:color="000000" w:fill="FFFFFF"/>
          </w:tcPr>
          <w:p w:rsidR="00D52DDD" w:rsidRDefault="00D52D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Intermediate Board of A.P</w:t>
            </w:r>
          </w:p>
        </w:tc>
        <w:tc>
          <w:tcPr>
            <w:tcW w:w="1128" w:type="dxa"/>
            <w:shd w:val="clear" w:color="000000" w:fill="FFFFFF"/>
          </w:tcPr>
          <w:p w:rsidR="00D52DDD" w:rsidRDefault="00D52D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2010-2012</w:t>
            </w:r>
          </w:p>
        </w:tc>
        <w:tc>
          <w:tcPr>
            <w:tcW w:w="1479" w:type="dxa"/>
            <w:shd w:val="clear" w:color="000000" w:fill="FFFFFF"/>
          </w:tcPr>
          <w:p w:rsidR="00D52DDD" w:rsidRDefault="00D52DDD">
            <w:pPr>
              <w:jc w:val="center"/>
              <w:rPr>
                <w:rFonts w:ascii="Times New Roman" w:hAnsi="Times New Roman"/>
              </w:rPr>
            </w:pPr>
          </w:p>
          <w:p w:rsidR="00D52DDD" w:rsidRDefault="00D52D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84.3</w:t>
            </w:r>
          </w:p>
        </w:tc>
      </w:tr>
      <w:tr w:rsidR="00D52DDD">
        <w:tc>
          <w:tcPr>
            <w:tcW w:w="2090" w:type="dxa"/>
            <w:shd w:val="clear" w:color="000000" w:fill="FFFFFF"/>
          </w:tcPr>
          <w:p w:rsidR="00D52DDD" w:rsidRDefault="00D52DD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-Secondary School Certificate(SSC)</w:t>
            </w:r>
          </w:p>
        </w:tc>
        <w:tc>
          <w:tcPr>
            <w:tcW w:w="2916" w:type="dxa"/>
            <w:shd w:val="clear" w:color="000000" w:fill="FFFFFF"/>
          </w:tcPr>
          <w:p w:rsidR="00D52DDD" w:rsidRDefault="00D52DD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Viswa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Bharati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Public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School,Gudivada,A.P,India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63" w:type="dxa"/>
            <w:shd w:val="clear" w:color="000000" w:fill="FFFFFF"/>
          </w:tcPr>
          <w:p w:rsidR="00D52DDD" w:rsidRDefault="00D52D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SSC</w:t>
            </w:r>
          </w:p>
        </w:tc>
        <w:tc>
          <w:tcPr>
            <w:tcW w:w="1128" w:type="dxa"/>
            <w:shd w:val="clear" w:color="000000" w:fill="FFFFFF"/>
          </w:tcPr>
          <w:p w:rsidR="00D52DDD" w:rsidRDefault="00D52D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2010</w:t>
            </w:r>
          </w:p>
        </w:tc>
        <w:tc>
          <w:tcPr>
            <w:tcW w:w="1479" w:type="dxa"/>
            <w:shd w:val="clear" w:color="000000" w:fill="FFFFFF"/>
          </w:tcPr>
          <w:p w:rsidR="00D52DDD" w:rsidRDefault="00D52D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</w:t>
            </w:r>
          </w:p>
          <w:p w:rsidR="00D52DDD" w:rsidRDefault="00D52D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87.8</w:t>
            </w:r>
          </w:p>
        </w:tc>
      </w:tr>
    </w:tbl>
    <w:p w:rsidR="00D52DDD" w:rsidRDefault="00D52DDD">
      <w:pPr>
        <w:rPr>
          <w:rFonts w:ascii="Times New Roman" w:hAnsi="Times New Roman"/>
        </w:rPr>
      </w:pPr>
    </w:p>
    <w:p w:rsidR="00D52DDD" w:rsidRDefault="00D52DD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Area of Interest:</w:t>
      </w:r>
    </w:p>
    <w:p w:rsidR="00D52DDD" w:rsidRDefault="00D52DDD">
      <w:pPr>
        <w:numPr>
          <w:ilvl w:val="0"/>
          <w:numId w:val="32"/>
        </w:numPr>
        <w:rPr>
          <w:rFonts w:ascii="Times New Roman" w:hAnsi="Times New Roman"/>
        </w:rPr>
      </w:pPr>
      <w:r>
        <w:rPr>
          <w:rFonts w:ascii="Times New Roman" w:hAnsi="Times New Roman"/>
        </w:rPr>
        <w:t>Manufacturing Technology</w:t>
      </w:r>
    </w:p>
    <w:p w:rsidR="004A5AD9" w:rsidRPr="008F7915" w:rsidRDefault="004A5AD9" w:rsidP="004A5AD9">
      <w:pPr>
        <w:numPr>
          <w:ilvl w:val="0"/>
          <w:numId w:val="32"/>
        </w:numPr>
        <w:rPr>
          <w:sz w:val="20"/>
          <w:szCs w:val="20"/>
        </w:rPr>
      </w:pPr>
      <w:r>
        <w:rPr>
          <w:rFonts w:ascii="Times New Roman" w:hAnsi="Times New Roman"/>
        </w:rPr>
        <w:t>Automobile engineering</w:t>
      </w:r>
    </w:p>
    <w:p w:rsidR="008F7915" w:rsidRPr="008F7915" w:rsidRDefault="008F7915" w:rsidP="008F7915">
      <w:pPr>
        <w:spacing w:after="0" w:line="240" w:lineRule="auto"/>
        <w:rPr>
          <w:lang w:val="en-US" w:eastAsia="en-US"/>
        </w:rPr>
      </w:pPr>
    </w:p>
    <w:p w:rsidR="00D52DDD" w:rsidRPr="004A5AD9" w:rsidRDefault="00D70790" w:rsidP="00F0304A">
      <w:pPr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EXPERIENCE</w:t>
      </w:r>
      <w:r w:rsidR="00843CC7">
        <w:rPr>
          <w:rFonts w:ascii="Times New Roman" w:hAnsi="Times New Roman"/>
          <w:b/>
          <w:sz w:val="24"/>
          <w:szCs w:val="24"/>
        </w:rPr>
        <w:t>:</w:t>
      </w:r>
    </w:p>
    <w:p w:rsidR="00D52DDD" w:rsidRDefault="00C76245">
      <w:pPr>
        <w:pStyle w:val="TOC3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</w:t>
      </w:r>
      <w:r w:rsidR="000E7257">
        <w:rPr>
          <w:rFonts w:ascii="Times New Roman" w:hAnsi="Times New Roman"/>
          <w:sz w:val="24"/>
          <w:szCs w:val="24"/>
        </w:rPr>
        <w:t xml:space="preserve"> in DIVIS LABORATORIES </w:t>
      </w:r>
      <w:r w:rsidR="003B4B7D">
        <w:rPr>
          <w:rFonts w:ascii="Times New Roman" w:hAnsi="Times New Roman"/>
          <w:sz w:val="24"/>
          <w:szCs w:val="24"/>
        </w:rPr>
        <w:t xml:space="preserve">from 04/10/2016 to </w:t>
      </w:r>
      <w:r w:rsidR="008E5A86">
        <w:rPr>
          <w:rFonts w:ascii="Times New Roman" w:hAnsi="Times New Roman"/>
          <w:sz w:val="24"/>
          <w:szCs w:val="24"/>
        </w:rPr>
        <w:t>2018</w:t>
      </w:r>
      <w:r>
        <w:rPr>
          <w:rFonts w:ascii="Times New Roman" w:hAnsi="Times New Roman"/>
          <w:sz w:val="24"/>
          <w:szCs w:val="24"/>
        </w:rPr>
        <w:t xml:space="preserve"> continue.</w:t>
      </w:r>
    </w:p>
    <w:p w:rsidR="00D52DDD" w:rsidRDefault="00D52DDD" w:rsidP="00843CC7">
      <w:pPr>
        <w:pStyle w:val="TOC3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52DDD" w:rsidRDefault="00D52DD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 SKILLS:</w:t>
      </w:r>
    </w:p>
    <w:p w:rsidR="00D52DDD" w:rsidRDefault="00D52DDD">
      <w:pPr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Ms</w:t>
      </w:r>
      <w:proofErr w:type="spellEnd"/>
      <w:r>
        <w:rPr>
          <w:rFonts w:ascii="Times New Roman" w:hAnsi="Times New Roman"/>
          <w:sz w:val="24"/>
          <w:szCs w:val="24"/>
        </w:rPr>
        <w:t xml:space="preserve"> office</w:t>
      </w:r>
    </w:p>
    <w:p w:rsidR="00D52DDD" w:rsidRDefault="00D52DDD">
      <w:pPr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Windows XP,Vista,7,8</w:t>
      </w:r>
    </w:p>
    <w:p w:rsidR="00D52DDD" w:rsidRDefault="00630157">
      <w:pPr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Mechanical </w:t>
      </w:r>
      <w:bookmarkStart w:id="0" w:name="_GoBack"/>
      <w:bookmarkEnd w:id="0"/>
      <w:r w:rsidR="00D52DDD">
        <w:rPr>
          <w:rFonts w:ascii="Times New Roman" w:hAnsi="Times New Roman"/>
          <w:sz w:val="24"/>
          <w:szCs w:val="24"/>
        </w:rPr>
        <w:t xml:space="preserve"> works</w:t>
      </w:r>
    </w:p>
    <w:p w:rsidR="00D52DDD" w:rsidRDefault="00D52DDD">
      <w:pPr>
        <w:pStyle w:val="TOC3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STRENGTHS</w:t>
      </w:r>
      <w:r>
        <w:rPr>
          <w:rFonts w:ascii="Times New Roman" w:hAnsi="Times New Roman"/>
          <w:sz w:val="24"/>
          <w:szCs w:val="24"/>
        </w:rPr>
        <w:t>:</w:t>
      </w:r>
    </w:p>
    <w:p w:rsidR="00D52DDD" w:rsidRDefault="00D52DDD">
      <w:pPr>
        <w:numPr>
          <w:ilvl w:val="0"/>
          <w:numId w:val="35"/>
        </w:numPr>
        <w:shd w:val="clear" w:color="auto" w:fill="FFFFFF"/>
        <w:spacing w:after="0" w:line="435" w:lineRule="atLeast"/>
        <w:rPr>
          <w:rFonts w:ascii="Georgia" w:eastAsia="Times New Roman" w:hAnsi="Georgia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Creative and logical</w:t>
      </w:r>
    </w:p>
    <w:p w:rsidR="00D52DDD" w:rsidRDefault="00D52DDD">
      <w:pPr>
        <w:numPr>
          <w:ilvl w:val="0"/>
          <w:numId w:val="35"/>
        </w:numPr>
        <w:shd w:val="clear" w:color="auto" w:fill="FFFFFF"/>
        <w:spacing w:after="0" w:line="435" w:lineRule="atLeast"/>
        <w:rPr>
          <w:rFonts w:ascii="Georgia" w:eastAsia="Times New Roman" w:hAnsi="Georgia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</w:t>
      </w:r>
      <w:r w:rsidR="008D2F4B">
        <w:rPr>
          <w:rFonts w:ascii="Times New Roman" w:eastAsia="Times New Roman" w:hAnsi="Times New Roman"/>
          <w:color w:val="000000"/>
          <w:sz w:val="24"/>
          <w:szCs w:val="24"/>
        </w:rPr>
        <w:t xml:space="preserve">ositive thinking and </w:t>
      </w:r>
      <w:r w:rsidR="008D2F4B">
        <w:rPr>
          <w:rFonts w:ascii="Times New Roman" w:eastAsia="Times New Roman" w:hAnsi="Times New Roman"/>
          <w:color w:val="000000"/>
          <w:sz w:val="24"/>
          <w:szCs w:val="24"/>
        </w:rPr>
        <w:t>P</w:t>
      </w:r>
      <w:r w:rsidR="008D2F4B">
        <w:rPr>
          <w:rFonts w:ascii="Times New Roman" w:eastAsia="Times New Roman" w:hAnsi="Times New Roman"/>
          <w:color w:val="000000"/>
          <w:sz w:val="24"/>
          <w:szCs w:val="24"/>
        </w:rPr>
        <w:t xml:space="preserve">ositive </w:t>
      </w:r>
      <w:r w:rsidR="008D2F4B">
        <w:rPr>
          <w:rFonts w:ascii="Times New Roman" w:eastAsia="Times New Roman" w:hAnsi="Times New Roman"/>
          <w:color w:val="000000"/>
          <w:sz w:val="24"/>
          <w:szCs w:val="24"/>
        </w:rPr>
        <w:t xml:space="preserve">attitude </w:t>
      </w:r>
    </w:p>
    <w:p w:rsidR="00D52DDD" w:rsidRDefault="00D52DDD">
      <w:pPr>
        <w:numPr>
          <w:ilvl w:val="0"/>
          <w:numId w:val="35"/>
        </w:numPr>
        <w:shd w:val="clear" w:color="auto" w:fill="FFFFFF"/>
        <w:spacing w:after="0" w:line="435" w:lineRule="atLeast"/>
        <w:rPr>
          <w:rFonts w:ascii="Georgia" w:eastAsia="Times New Roman" w:hAnsi="Georgia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14"/>
          <w:szCs w:val="1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Co-operative and</w:t>
      </w:r>
      <w:r w:rsidR="008D2F4B">
        <w:rPr>
          <w:rFonts w:ascii="Times New Roman" w:eastAsia="Times New Roman" w:hAnsi="Times New Roman"/>
          <w:color w:val="000000"/>
          <w:sz w:val="24"/>
          <w:szCs w:val="24"/>
        </w:rPr>
        <w:t xml:space="preserve"> Hard working </w:t>
      </w:r>
      <w:r w:rsidR="008D2F4B">
        <w:rPr>
          <w:rFonts w:ascii="Times New Roman" w:eastAsia="Times New Roman" w:hAnsi="Times New Roman"/>
          <w:color w:val="000000"/>
          <w:sz w:val="24"/>
          <w:szCs w:val="24"/>
        </w:rPr>
        <w:t xml:space="preserve">Nature </w:t>
      </w:r>
    </w:p>
    <w:p w:rsidR="00D52DDD" w:rsidRDefault="00D52DDD">
      <w:pPr>
        <w:rPr>
          <w:rFonts w:ascii="Times New Roman" w:hAnsi="Times New Roman"/>
          <w:b/>
          <w:sz w:val="24"/>
          <w:szCs w:val="24"/>
        </w:rPr>
      </w:pPr>
    </w:p>
    <w:p w:rsidR="00D52DDD" w:rsidRDefault="00D52DD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PROFILE</w:t>
      </w:r>
      <w:r>
        <w:rPr>
          <w:rFonts w:ascii="Times New Roman" w:hAnsi="Times New Roman"/>
          <w:sz w:val="24"/>
          <w:szCs w:val="24"/>
        </w:rPr>
        <w:t>:</w:t>
      </w:r>
    </w:p>
    <w:p w:rsidR="00D52DDD" w:rsidRDefault="00D52DDD">
      <w:pPr>
        <w:pStyle w:val="TOC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Fathers</w:t>
      </w:r>
      <w:proofErr w:type="spellEnd"/>
      <w:r>
        <w:rPr>
          <w:rFonts w:ascii="Times New Roman" w:hAnsi="Times New Roman"/>
          <w:sz w:val="24"/>
          <w:szCs w:val="24"/>
        </w:rPr>
        <w:t xml:space="preserve"> Name</w:t>
      </w:r>
      <w:r>
        <w:tab/>
      </w:r>
      <w:r>
        <w:tab/>
      </w:r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S.Gopi</w:t>
      </w:r>
      <w:proofErr w:type="spellEnd"/>
      <w:r>
        <w:rPr>
          <w:rFonts w:ascii="Times New Roman" w:hAnsi="Times New Roman"/>
          <w:sz w:val="24"/>
          <w:szCs w:val="24"/>
        </w:rPr>
        <w:t xml:space="preserve"> Chand</w:t>
      </w:r>
    </w:p>
    <w:p w:rsidR="00D52DDD" w:rsidRDefault="00D52DDD">
      <w:pPr>
        <w:pStyle w:val="TOC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tab/>
      </w:r>
      <w:r>
        <w:tab/>
      </w:r>
      <w:r>
        <w:rPr>
          <w:rFonts w:ascii="Times New Roman" w:hAnsi="Times New Roman"/>
          <w:sz w:val="24"/>
          <w:szCs w:val="24"/>
        </w:rPr>
        <w:t>: 09-05-1995</w:t>
      </w:r>
    </w:p>
    <w:p w:rsidR="00D52DDD" w:rsidRDefault="00D52DDD">
      <w:pPr>
        <w:pStyle w:val="TOC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tab/>
      </w:r>
      <w:r>
        <w:tab/>
      </w:r>
      <w:r>
        <w:tab/>
      </w:r>
      <w:r>
        <w:rPr>
          <w:rFonts w:ascii="Times New Roman" w:hAnsi="Times New Roman"/>
          <w:sz w:val="24"/>
          <w:szCs w:val="24"/>
        </w:rPr>
        <w:t>: Indian</w:t>
      </w:r>
    </w:p>
    <w:p w:rsidR="00D52DDD" w:rsidRDefault="00D52DDD">
      <w:pPr>
        <w:pStyle w:val="TOC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</w:t>
      </w:r>
      <w:r>
        <w:tab/>
      </w:r>
      <w:r>
        <w:tab/>
      </w:r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English,Telugu,Hindi</w:t>
      </w:r>
      <w:proofErr w:type="spellEnd"/>
    </w:p>
    <w:p w:rsidR="00D52DDD" w:rsidRDefault="00D52DDD">
      <w:pPr>
        <w:pStyle w:val="TOC3"/>
        <w:ind w:left="0"/>
        <w:rPr>
          <w:rFonts w:ascii="Times New Roman" w:hAnsi="Times New Roman"/>
          <w:b/>
          <w:sz w:val="24"/>
          <w:szCs w:val="24"/>
        </w:rPr>
      </w:pPr>
    </w:p>
    <w:p w:rsidR="00D52DDD" w:rsidRDefault="00D52DDD">
      <w:pPr>
        <w:pStyle w:val="TOC3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DECLARATION</w:t>
      </w:r>
      <w:r>
        <w:rPr>
          <w:rFonts w:ascii="Times New Roman" w:hAnsi="Times New Roman"/>
          <w:sz w:val="24"/>
          <w:szCs w:val="24"/>
        </w:rPr>
        <w:t>:</w:t>
      </w:r>
    </w:p>
    <w:p w:rsidR="00D52DDD" w:rsidRDefault="00D52DD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I hereby declare that the above </w:t>
      </w:r>
      <w:r w:rsidR="008D2F4B">
        <w:rPr>
          <w:rFonts w:ascii="Times New Roman" w:hAnsi="Times New Roman"/>
          <w:sz w:val="24"/>
          <w:szCs w:val="24"/>
        </w:rPr>
        <w:t>details furnished are true to the best of my knowledge</w:t>
      </w:r>
      <w:r w:rsidR="008D2F4B">
        <w:rPr>
          <w:rFonts w:ascii="Times New Roman" w:hAnsi="Times New Roman"/>
          <w:sz w:val="24"/>
          <w:szCs w:val="24"/>
        </w:rPr>
        <w:t xml:space="preserve">. </w:t>
      </w:r>
    </w:p>
    <w:p w:rsidR="00D52DDD" w:rsidRDefault="00D52DDD">
      <w:pPr>
        <w:spacing w:line="360" w:lineRule="auto"/>
        <w:ind w:left="7200"/>
        <w:jc w:val="both"/>
        <w:rPr>
          <w:rFonts w:ascii="Times New Roman" w:hAnsi="Times New Roman"/>
          <w:sz w:val="24"/>
          <w:szCs w:val="24"/>
        </w:rPr>
      </w:pPr>
    </w:p>
    <w:p w:rsidR="00D52DDD" w:rsidRDefault="00D52DD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</w:t>
      </w:r>
    </w:p>
    <w:p w:rsidR="00D52DDD" w:rsidRDefault="00D52DDD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  S.MIDHUN                                                                                             </w:t>
      </w:r>
    </w:p>
    <w:sectPr w:rsidR="00D52DDD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F4B" w:rsidRDefault="008D2F4B">
      <w:pPr>
        <w:spacing w:after="0" w:line="240" w:lineRule="auto"/>
      </w:pPr>
      <w:r>
        <w:separator/>
      </w:r>
    </w:p>
  </w:endnote>
  <w:endnote w:type="continuationSeparator" w:id="0">
    <w:p w:rsidR="008D2F4B" w:rsidRDefault="008D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F4B" w:rsidRDefault="008D2F4B">
      <w:pPr>
        <w:spacing w:after="0" w:line="240" w:lineRule="auto"/>
      </w:pPr>
      <w:r>
        <w:separator/>
      </w:r>
    </w:p>
  </w:footnote>
  <w:footnote w:type="continuationSeparator" w:id="0">
    <w:p w:rsidR="008D2F4B" w:rsidRDefault="008D2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DDD" w:rsidRDefault="00D52DDD">
    <w:pPr>
      <w:rPr>
        <w:rFonts w:ascii="Times New Roman" w:hAnsi="Times New Roman"/>
        <w:b/>
        <w:sz w:val="36"/>
        <w:szCs w:val="36"/>
      </w:rPr>
    </w:pPr>
  </w:p>
  <w:p w:rsidR="00D52DDD" w:rsidRDefault="00D52DDD">
    <w:pPr>
      <w:pStyle w:val="Index6"/>
      <w:rPr>
        <w:rFonts w:ascii="Times New Roman" w:hAnsi="Times New Roman"/>
        <w:b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0"/>
    <w:lvl w:ilvl="0">
      <w:start w:val="1"/>
      <w:numFmt w:val="decimal"/>
      <w:lvlText w:val="%1."/>
      <w:lvlJc w:val="left"/>
      <w:pPr>
        <w:ind w:left="1800" w:hanging="360"/>
      </w:pPr>
    </w:lvl>
  </w:abstractNum>
  <w:abstractNum w:abstractNumId="1" w15:restartNumberingAfterBreak="0">
    <w:nsid w:val="00000002"/>
    <w:multiLevelType w:val="singleLevel"/>
    <w:tmpl w:val="00000000"/>
    <w:lvl w:ilvl="0">
      <w:start w:val="1"/>
      <w:numFmt w:val="decimal"/>
      <w:lvlText w:val="%1."/>
      <w:lvlJc w:val="left"/>
      <w:pPr>
        <w:ind w:left="1440" w:hanging="360"/>
      </w:pPr>
    </w:lvl>
  </w:abstractNum>
  <w:abstractNum w:abstractNumId="2" w15:restartNumberingAfterBreak="0">
    <w:nsid w:val="00000003"/>
    <w:multiLevelType w:val="singleLevel"/>
    <w:tmpl w:val="00000000"/>
    <w:lvl w:ilvl="0">
      <w:start w:val="1"/>
      <w:numFmt w:val="decimal"/>
      <w:lvlText w:val="%1."/>
      <w:lvlJc w:val="left"/>
      <w:pPr>
        <w:ind w:left="1080" w:hanging="360"/>
      </w:pPr>
    </w:lvl>
  </w:abstractNum>
  <w:abstractNum w:abstractNumId="3" w15:restartNumberingAfterBreak="0">
    <w:nsid w:val="00000004"/>
    <w:multiLevelType w:val="singleLevel"/>
    <w:tmpl w:val="00000000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" w15:restartNumberingAfterBreak="0">
    <w:nsid w:val="00000005"/>
    <w:multiLevelType w:val="singleLevel"/>
    <w:tmpl w:val="0000000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0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9" w15:restartNumberingAfterBreak="0">
    <w:nsid w:val="0000000A"/>
    <w:multiLevelType w:val="single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0"/>
    <w:lvl w:ilvl="0">
      <w:start w:val="1"/>
      <w:numFmt w:val="bullet"/>
      <w:lvlText w:val=""/>
      <w:lvlJc w:val="left"/>
      <w:pPr>
        <w:ind w:left="98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42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14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58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0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748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0"/>
    <w:lvl w:ilvl="0">
      <w:start w:val="1"/>
      <w:numFmt w:val="bullet"/>
      <w:lvlText w:val=""/>
      <w:lvlJc w:val="left"/>
      <w:pPr>
        <w:ind w:left="1421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6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2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181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0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00"/>
    <w:lvl w:ilvl="0">
      <w:start w:val="1"/>
      <w:numFmt w:val="bullet"/>
      <w:lvlText w:val=""/>
      <w:lvlJc w:val="left"/>
      <w:pPr>
        <w:ind w:left="1283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72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4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88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0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043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5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0000018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9"/>
    <w:multiLevelType w:val="hybridMultilevel"/>
    <w:tmpl w:val="00000000"/>
    <w:lvl w:ilvl="0">
      <w:start w:val="1"/>
      <w:numFmt w:val="bullet"/>
      <w:lvlText w:val=""/>
      <w:lvlJc w:val="left"/>
      <w:pPr>
        <w:ind w:left="77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hAnsi="Wingdings"/>
      </w:rPr>
    </w:lvl>
  </w:abstractNum>
  <w:abstractNum w:abstractNumId="25" w15:restartNumberingAfterBreak="0">
    <w:nsid w:val="0000001A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0000001B"/>
    <w:multiLevelType w:val="hybridMultilevel"/>
    <w:tmpl w:val="00000000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34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06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78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22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394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5388" w:hanging="360"/>
      </w:pPr>
      <w:rPr>
        <w:rFonts w:ascii="Wingdings" w:hAnsi="Wingdings"/>
      </w:rPr>
    </w:lvl>
  </w:abstractNum>
  <w:abstractNum w:abstractNumId="27" w15:restartNumberingAfterBreak="0">
    <w:nsid w:val="0000001C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8" w15:restartNumberingAfterBreak="0">
    <w:nsid w:val="0000001D"/>
    <w:multiLevelType w:val="hybridMultilevel"/>
    <w:tmpl w:val="0000000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29" w15:restartNumberingAfterBreak="0">
    <w:nsid w:val="0000001E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1F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1" w15:restartNumberingAfterBreak="0">
    <w:nsid w:val="00000020"/>
    <w:multiLevelType w:val="hybridMultilevel"/>
    <w:tmpl w:val="0000000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2" w15:restartNumberingAfterBreak="0">
    <w:nsid w:val="00000021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0000022"/>
    <w:multiLevelType w:val="hybridMultilevel"/>
    <w:tmpl w:val="0000000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34" w15:restartNumberingAfterBreak="0">
    <w:nsid w:val="00000023"/>
    <w:multiLevelType w:val="hybridMultilevel"/>
    <w:tmpl w:val="00000000"/>
    <w:lvl w:ilvl="0">
      <w:start w:val="1"/>
      <w:numFmt w:val="decimal"/>
      <w:lvlText w:val="%1."/>
      <w:lvlJc w:val="left"/>
      <w:pPr>
        <w:ind w:left="708" w:hanging="360"/>
      </w:pPr>
    </w:lvl>
    <w:lvl w:ilvl="1">
      <w:start w:val="1"/>
      <w:numFmt w:val="lowerLetter"/>
      <w:lvlText w:val="%2."/>
      <w:lvlJc w:val="left"/>
      <w:pPr>
        <w:ind w:left="1428" w:hanging="360"/>
      </w:pPr>
    </w:lvl>
    <w:lvl w:ilvl="2">
      <w:start w:val="1"/>
      <w:numFmt w:val="lowerRoman"/>
      <w:lvlText w:val="%3."/>
      <w:lvlJc w:val="right"/>
      <w:pPr>
        <w:ind w:left="2148" w:hanging="180"/>
      </w:pPr>
    </w:lvl>
    <w:lvl w:ilvl="3">
      <w:start w:val="1"/>
      <w:numFmt w:val="decimal"/>
      <w:lvlText w:val="%4."/>
      <w:lvlJc w:val="left"/>
      <w:pPr>
        <w:ind w:left="2868" w:hanging="360"/>
      </w:pPr>
    </w:lvl>
    <w:lvl w:ilvl="4">
      <w:start w:val="1"/>
      <w:numFmt w:val="lowerLetter"/>
      <w:lvlText w:val="%5."/>
      <w:lvlJc w:val="left"/>
      <w:pPr>
        <w:ind w:left="3588" w:hanging="360"/>
      </w:pPr>
    </w:lvl>
    <w:lvl w:ilvl="5">
      <w:start w:val="1"/>
      <w:numFmt w:val="lowerRoman"/>
      <w:lvlText w:val="%6."/>
      <w:lvlJc w:val="right"/>
      <w:pPr>
        <w:ind w:left="4308" w:hanging="180"/>
      </w:pPr>
    </w:lvl>
    <w:lvl w:ilvl="6">
      <w:start w:val="1"/>
      <w:numFmt w:val="decimal"/>
      <w:lvlText w:val="%7."/>
      <w:lvlJc w:val="left"/>
      <w:pPr>
        <w:ind w:left="5028" w:hanging="360"/>
      </w:pPr>
    </w:lvl>
    <w:lvl w:ilvl="7">
      <w:start w:val="1"/>
      <w:numFmt w:val="lowerLetter"/>
      <w:lvlText w:val="%8."/>
      <w:lvlJc w:val="left"/>
      <w:pPr>
        <w:ind w:left="5748" w:hanging="360"/>
      </w:pPr>
    </w:lvl>
    <w:lvl w:ilvl="8">
      <w:start w:val="1"/>
      <w:numFmt w:val="lowerRoman"/>
      <w:lvlText w:val="%9."/>
      <w:lvlJc w:val="right"/>
      <w:pPr>
        <w:ind w:left="6468" w:hanging="180"/>
      </w:pPr>
    </w:lvl>
  </w:abstractNum>
  <w:abstractNum w:abstractNumId="35" w15:restartNumberingAfterBreak="0">
    <w:nsid w:val="00000024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0000025"/>
    <w:multiLevelType w:val="hybridMultilevel"/>
    <w:tmpl w:val="0000000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7" w15:restartNumberingAfterBreak="0">
    <w:nsid w:val="00000026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3"/>
  </w:num>
  <w:num w:numId="2">
    <w:abstractNumId w:val="13"/>
  </w:num>
  <w:num w:numId="3">
    <w:abstractNumId w:val="18"/>
  </w:num>
  <w:num w:numId="4">
    <w:abstractNumId w:val="31"/>
  </w:num>
  <w:num w:numId="5">
    <w:abstractNumId w:val="16"/>
  </w:num>
  <w:num w:numId="6">
    <w:abstractNumId w:val="35"/>
  </w:num>
  <w:num w:numId="7">
    <w:abstractNumId w:val="7"/>
  </w:num>
  <w:num w:numId="8">
    <w:abstractNumId w:val="22"/>
  </w:num>
  <w:num w:numId="9">
    <w:abstractNumId w:val="12"/>
  </w:num>
  <w:num w:numId="10">
    <w:abstractNumId w:val="0"/>
  </w:num>
  <w:num w:numId="11">
    <w:abstractNumId w:val="20"/>
  </w:num>
  <w:num w:numId="12">
    <w:abstractNumId w:val="5"/>
  </w:num>
  <w:num w:numId="13">
    <w:abstractNumId w:val="2"/>
  </w:num>
  <w:num w:numId="14">
    <w:abstractNumId w:val="9"/>
  </w:num>
  <w:num w:numId="15">
    <w:abstractNumId w:val="6"/>
  </w:num>
  <w:num w:numId="16">
    <w:abstractNumId w:val="21"/>
  </w:num>
  <w:num w:numId="17">
    <w:abstractNumId w:val="3"/>
  </w:num>
  <w:num w:numId="18">
    <w:abstractNumId w:val="19"/>
  </w:num>
  <w:num w:numId="19">
    <w:abstractNumId w:val="30"/>
  </w:num>
  <w:num w:numId="20">
    <w:abstractNumId w:val="36"/>
  </w:num>
  <w:num w:numId="21">
    <w:abstractNumId w:val="14"/>
  </w:num>
  <w:num w:numId="22">
    <w:abstractNumId w:val="27"/>
  </w:num>
  <w:num w:numId="23">
    <w:abstractNumId w:val="1"/>
  </w:num>
  <w:num w:numId="24">
    <w:abstractNumId w:val="8"/>
  </w:num>
  <w:num w:numId="25">
    <w:abstractNumId w:val="10"/>
  </w:num>
  <w:num w:numId="26">
    <w:abstractNumId w:val="32"/>
  </w:num>
  <w:num w:numId="27">
    <w:abstractNumId w:val="34"/>
  </w:num>
  <w:num w:numId="28">
    <w:abstractNumId w:val="23"/>
  </w:num>
  <w:num w:numId="29">
    <w:abstractNumId w:val="37"/>
  </w:num>
  <w:num w:numId="30">
    <w:abstractNumId w:val="4"/>
  </w:num>
  <w:num w:numId="31">
    <w:abstractNumId w:val="25"/>
  </w:num>
  <w:num w:numId="32">
    <w:abstractNumId w:val="24"/>
  </w:num>
  <w:num w:numId="33">
    <w:abstractNumId w:val="28"/>
  </w:num>
  <w:num w:numId="34">
    <w:abstractNumId w:val="26"/>
  </w:num>
  <w:num w:numId="35">
    <w:abstractNumId w:val="17"/>
  </w:num>
  <w:num w:numId="36">
    <w:abstractNumId w:val="15"/>
  </w:num>
  <w:num w:numId="37">
    <w:abstractNumId w:val="29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E7257"/>
    <w:rsid w:val="001B57E8"/>
    <w:rsid w:val="003B4B7D"/>
    <w:rsid w:val="004A5AD9"/>
    <w:rsid w:val="00630157"/>
    <w:rsid w:val="006D45FE"/>
    <w:rsid w:val="007511C6"/>
    <w:rsid w:val="00843CC7"/>
    <w:rsid w:val="008D2F4B"/>
    <w:rsid w:val="008E5A86"/>
    <w:rsid w:val="008F7915"/>
    <w:rsid w:val="00A52389"/>
    <w:rsid w:val="00C76245"/>
    <w:rsid w:val="00D52DDD"/>
    <w:rsid w:val="00D70790"/>
    <w:rsid w:val="00DD5A74"/>
    <w:rsid w:val="00F0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065EEF"/>
  <w14:defaultImageDpi w14:val="0"/>
  <w15:chartTrackingRefBased/>
  <w15:docId w15:val="{76980432-CA9C-434F-9979-E198FF8C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rPr>
      <w:rFonts w:ascii="Calibri" w:eastAsia="Calibri" w:hAnsi="Calibri" w:cs="Times New Roman"/>
    </w:rPr>
  </w:style>
  <w:style w:type="table" w:default="1" w:styleId="TableNormal">
    <w:name w:val="Normal Table"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</w:style>
  <w:style w:type="paragraph" w:styleId="Index6">
    <w:name w:val="index 6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styleId="TOC1">
    <w:name w:val="toc 1"/>
    <w:rPr>
      <w:rFonts w:ascii="Calibri" w:eastAsia="Calibri" w:hAnsi="Calibri" w:cs="Times New Roman"/>
      <w:color w:val="0000FF"/>
      <w:u w:val="single"/>
    </w:rPr>
  </w:style>
  <w:style w:type="paragraph" w:styleId="TOC4">
    <w:name w:val="toc 4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3">
    <w:name w:val="toc 3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</w:rPr>
  </w:style>
  <w:style w:type="paragraph" w:styleId="Index8">
    <w:name w:val="index 8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rPr>
      <w:rFonts w:ascii="Calibri" w:eastAsia="Calibri" w:hAnsi="Calibri" w:cs="Times New Roman"/>
    </w:rPr>
  </w:style>
  <w:style w:type="table" w:styleId="TOC2">
    <w:name w:val="toc 2"/>
    <w:basedOn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sz w:val="32"/>
      <w:szCs w:val="32"/>
      <w:lang w:val="en-US"/>
    </w:rPr>
  </w:style>
  <w:style w:type="paragraph" w:styleId="TOC6">
    <w:name w:val="toc 6"/>
    <w:rPr>
      <w:sz w:val="22"/>
      <w:szCs w:val="22"/>
      <w:lang w:val="en-US" w:eastAsia="en-US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TOC8">
    <w:name w:val="toc 8"/>
    <w:basedOn w:val="Normal"/>
    <w:next w:val="Normal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rPr>
      <w:rFonts w:ascii="Cambria" w:eastAsia="Times New Roman" w:hAnsi="Cambria" w:cs="Times New Roman"/>
      <w:sz w:val="24"/>
      <w:szCs w:val="24"/>
      <w:lang w:val="en-US"/>
    </w:rPr>
  </w:style>
  <w:style w:type="paragraph" w:styleId="NormalIndent">
    <w:name w:val="Normal Indent"/>
    <w:basedOn w:val="Normal"/>
    <w:next w:val="Normal"/>
    <w:pPr>
      <w:spacing w:before="240" w:after="60"/>
      <w:jc w:val="center"/>
      <w:outlineLvl w:val="0"/>
    </w:pPr>
    <w:rPr>
      <w:rFonts w:ascii="Cambria" w:eastAsia="Times New Roman" w:hAnsi="Cambria"/>
      <w:b/>
      <w:bCs/>
      <w:sz w:val="32"/>
      <w:szCs w:val="32"/>
    </w:rPr>
  </w:style>
  <w:style w:type="character" w:customStyle="1" w:styleId="TitleChar">
    <w:name w:val="Title Char"/>
    <w:rPr>
      <w:rFonts w:ascii="Cambria" w:eastAsia="Times New Roman" w:hAnsi="Cambria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apple-converted-space">
    <w:name w:val="apple-converted-spac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4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surapanenimidhun9595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1575</Characters>
  <Application>Microsoft Office Word</Application>
  <DocSecurity>0</DocSecurity>
  <Lines>13</Lines>
  <Paragraphs>3</Paragraphs>
  <ScaleCrop>false</ScaleCrop>
  <Company>Microsoft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Kunapuli N V S Ganesh Pavan Kumar</dc:title>
  <dc:subject/>
  <dc:creator>thaherbasha</dc:creator>
  <cp:keywords/>
  <cp:lastModifiedBy>Author</cp:lastModifiedBy>
  <cp:revision>2</cp:revision>
  <cp:lastPrinted>2011-08-15T10:54:00Z</cp:lastPrinted>
  <dcterms:created xsi:type="dcterms:W3CDTF">2018-09-06T05:05:00Z</dcterms:created>
  <dcterms:modified xsi:type="dcterms:W3CDTF">2018-09-06T05:05:00Z</dcterms:modified>
</cp:coreProperties>
</file>