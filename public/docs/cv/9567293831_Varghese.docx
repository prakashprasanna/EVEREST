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05" w:rsidRDefault="002D6C84" w:rsidP="00410CDC">
      <w:pPr>
        <w:pBdr>
          <w:bottom w:val="single" w:sz="6" w:space="2" w:color="auto"/>
        </w:pBdr>
        <w:ind w:left="1080" w:hanging="720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Contact </w:t>
      </w:r>
      <w:proofErr w:type="gramStart"/>
      <w:r>
        <w:rPr>
          <w:rFonts w:ascii="Verdana" w:hAnsi="Verdana"/>
          <w:b/>
          <w:sz w:val="22"/>
          <w:szCs w:val="22"/>
        </w:rPr>
        <w:t>#</w:t>
      </w:r>
      <w:r w:rsidR="00E41445">
        <w:rPr>
          <w:rFonts w:ascii="Verdana" w:hAnsi="Verdana"/>
          <w:b/>
          <w:sz w:val="22"/>
          <w:szCs w:val="22"/>
        </w:rPr>
        <w:t xml:space="preserve"> :</w:t>
      </w:r>
      <w:proofErr w:type="gramEnd"/>
      <w:r w:rsidR="00135708">
        <w:rPr>
          <w:rFonts w:ascii="Verdana" w:hAnsi="Verdana"/>
          <w:b/>
          <w:sz w:val="22"/>
          <w:szCs w:val="22"/>
        </w:rPr>
        <w:t>9567293823</w:t>
      </w:r>
    </w:p>
    <w:p w:rsidR="00600409" w:rsidRPr="00410CDC" w:rsidRDefault="00600409" w:rsidP="00410CDC">
      <w:pPr>
        <w:pBdr>
          <w:bottom w:val="single" w:sz="6" w:space="2" w:color="auto"/>
        </w:pBdr>
        <w:ind w:left="1080" w:hanging="720"/>
        <w:jc w:val="center"/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Name :</w:t>
      </w:r>
      <w:proofErr w:type="gramEnd"/>
      <w:r>
        <w:rPr>
          <w:rFonts w:ascii="Verdana" w:hAnsi="Verdana"/>
          <w:b/>
          <w:sz w:val="22"/>
          <w:szCs w:val="22"/>
        </w:rPr>
        <w:t xml:space="preserve"> Ajith Varghese</w:t>
      </w:r>
    </w:p>
    <w:p w:rsidR="00203DB8" w:rsidRPr="00410CDC" w:rsidRDefault="00203DB8" w:rsidP="00410CDC">
      <w:pPr>
        <w:pBdr>
          <w:bottom w:val="single" w:sz="6" w:space="2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992340" w:rsidRPr="00410CDC" w:rsidRDefault="00992340" w:rsidP="00410CDC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sz w:val="20"/>
          <w:szCs w:val="20"/>
        </w:rPr>
        <w:t>EXPERIENCE SUMMARY</w:t>
      </w:r>
    </w:p>
    <w:p w:rsidR="00992340" w:rsidRPr="00410CDC" w:rsidRDefault="00992340" w:rsidP="00410CDC">
      <w:pPr>
        <w:ind w:left="1080" w:hanging="720"/>
        <w:jc w:val="both"/>
        <w:rPr>
          <w:rFonts w:ascii="Verdana" w:hAnsi="Verdana"/>
          <w:sz w:val="20"/>
          <w:szCs w:val="20"/>
        </w:rPr>
      </w:pPr>
    </w:p>
    <w:p w:rsidR="005106C6" w:rsidRPr="005106C6" w:rsidRDefault="005106C6" w:rsidP="005106C6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Total of 10+ years of </w:t>
      </w:r>
      <w:r w:rsidR="008466A4">
        <w:rPr>
          <w:rFonts w:ascii="Verdana" w:hAnsi="Verdana" w:cs="Arial"/>
          <w:sz w:val="20"/>
          <w:szCs w:val="20"/>
        </w:rPr>
        <w:t xml:space="preserve">experience in </w:t>
      </w:r>
      <w:r w:rsidR="008466A4" w:rsidRPr="00C36CBA">
        <w:rPr>
          <w:rFonts w:ascii="Verdana" w:hAnsi="Verdana" w:cs="Arial"/>
          <w:sz w:val="20"/>
          <w:szCs w:val="20"/>
        </w:rPr>
        <w:t>Profound Functional and Technical expertise in executing projects in domain areas of Banking and Finance, Insurance, HealthCare and Self-Service Industry.</w:t>
      </w:r>
    </w:p>
    <w:p w:rsidR="005106C6" w:rsidRPr="005106C6" w:rsidRDefault="005106C6" w:rsidP="005106C6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6.7</w:t>
      </w:r>
      <w:r w:rsidRPr="00C36CBA">
        <w:rPr>
          <w:rFonts w:ascii="Verdana" w:hAnsi="Verdana" w:cs="Arial"/>
          <w:sz w:val="20"/>
          <w:szCs w:val="20"/>
        </w:rPr>
        <w:t xml:space="preserve"> years of experience in different roles from SCM administration</w:t>
      </w:r>
      <w:r w:rsidR="00062A93">
        <w:rPr>
          <w:rFonts w:ascii="Verdana" w:hAnsi="Verdana" w:cs="Arial"/>
          <w:sz w:val="20"/>
          <w:szCs w:val="20"/>
        </w:rPr>
        <w:t>, Environment Management</w:t>
      </w:r>
      <w:r w:rsidRPr="00C36CBA">
        <w:rPr>
          <w:rFonts w:ascii="Verdana" w:hAnsi="Verdana" w:cs="Arial"/>
          <w:sz w:val="20"/>
          <w:szCs w:val="20"/>
        </w:rPr>
        <w:t xml:space="preserve"> to Build and Release Engineer.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 xml:space="preserve">Knowledge in C, Java, UNIX, AIX, WAS, Glassfish, </w:t>
      </w:r>
      <w:proofErr w:type="spellStart"/>
      <w:r w:rsidRPr="00C36CBA">
        <w:rPr>
          <w:rFonts w:ascii="Verdana" w:hAnsi="Verdana" w:cs="Arial"/>
          <w:sz w:val="20"/>
          <w:szCs w:val="20"/>
        </w:rPr>
        <w:t>Bash</w:t>
      </w:r>
      <w:proofErr w:type="gramStart"/>
      <w:r w:rsidRPr="00C36CBA">
        <w:rPr>
          <w:rFonts w:ascii="Verdana" w:hAnsi="Verdana" w:cs="Arial"/>
          <w:sz w:val="20"/>
          <w:szCs w:val="20"/>
        </w:rPr>
        <w:t>,Shell</w:t>
      </w:r>
      <w:proofErr w:type="spellEnd"/>
      <w:proofErr w:type="gramEnd"/>
      <w:r w:rsidR="00EB6300">
        <w:rPr>
          <w:rFonts w:ascii="Verdana" w:hAnsi="Verdana" w:cs="Arial"/>
          <w:sz w:val="20"/>
          <w:szCs w:val="20"/>
        </w:rPr>
        <w:t>, Perl</w:t>
      </w:r>
      <w:r w:rsidRPr="00C36CBA">
        <w:rPr>
          <w:rFonts w:ascii="Verdana" w:hAnsi="Verdana" w:cs="Arial"/>
          <w:sz w:val="20"/>
          <w:szCs w:val="20"/>
        </w:rPr>
        <w:t xml:space="preserve"> scripting, Batch Scripting and </w:t>
      </w:r>
      <w:r w:rsidR="005A5A8C" w:rsidRPr="00C36CBA">
        <w:rPr>
          <w:rFonts w:ascii="Verdana" w:hAnsi="Verdana" w:cs="Arial"/>
          <w:sz w:val="20"/>
          <w:szCs w:val="20"/>
        </w:rPr>
        <w:t xml:space="preserve">WebLogic, </w:t>
      </w:r>
      <w:bookmarkStart w:id="0" w:name="_GoBack"/>
      <w:bookmarkEnd w:id="0"/>
      <w:r w:rsidR="005A5A8C" w:rsidRPr="00C36CBA">
        <w:rPr>
          <w:rFonts w:ascii="Verdana" w:hAnsi="Verdana" w:cs="Arial"/>
          <w:sz w:val="20"/>
          <w:szCs w:val="20"/>
        </w:rPr>
        <w:t>WAS</w:t>
      </w:r>
      <w:r w:rsidRPr="00C36CBA">
        <w:rPr>
          <w:rFonts w:ascii="Verdana" w:hAnsi="Verdana" w:cs="Arial"/>
          <w:sz w:val="20"/>
          <w:szCs w:val="20"/>
        </w:rPr>
        <w:t xml:space="preserve"> Technologies.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 xml:space="preserve">Worked on both Windows and </w:t>
      </w:r>
      <w:proofErr w:type="gramStart"/>
      <w:r w:rsidRPr="00C36CBA">
        <w:rPr>
          <w:rFonts w:ascii="Verdana" w:hAnsi="Verdana" w:cs="Arial"/>
          <w:sz w:val="20"/>
          <w:szCs w:val="20"/>
        </w:rPr>
        <w:t>Unix</w:t>
      </w:r>
      <w:proofErr w:type="gramEnd"/>
      <w:r w:rsidRPr="00C36CBA">
        <w:rPr>
          <w:rFonts w:ascii="Verdana" w:hAnsi="Verdana" w:cs="Arial"/>
          <w:sz w:val="20"/>
          <w:szCs w:val="20"/>
        </w:rPr>
        <w:t xml:space="preserve"> environments.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 xml:space="preserve">Knowledge of Automated Testing tools like QTP, Quality Center, </w:t>
      </w:r>
      <w:proofErr w:type="gramStart"/>
      <w:r w:rsidRPr="00C36CBA">
        <w:rPr>
          <w:rFonts w:ascii="Verdana" w:hAnsi="Verdana" w:cs="Arial"/>
          <w:sz w:val="20"/>
          <w:szCs w:val="20"/>
        </w:rPr>
        <w:t>Load</w:t>
      </w:r>
      <w:proofErr w:type="gramEnd"/>
      <w:r w:rsidRPr="00C36CBA">
        <w:rPr>
          <w:rFonts w:ascii="Verdana" w:hAnsi="Verdana" w:cs="Arial"/>
          <w:sz w:val="20"/>
          <w:szCs w:val="20"/>
        </w:rPr>
        <w:t xml:space="preserve"> Runner.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 xml:space="preserve">Proficient in Configuration Management tools like </w:t>
      </w:r>
      <w:proofErr w:type="spellStart"/>
      <w:r w:rsidRPr="00C36CBA">
        <w:rPr>
          <w:rFonts w:ascii="Verdana" w:hAnsi="Verdana" w:cs="Arial"/>
          <w:sz w:val="20"/>
          <w:szCs w:val="20"/>
        </w:rPr>
        <w:t>ClearCase</w:t>
      </w:r>
      <w:proofErr w:type="spellEnd"/>
      <w:r w:rsidRPr="00C36CBA">
        <w:rPr>
          <w:rFonts w:ascii="Verdana" w:hAnsi="Verdana" w:cs="Arial"/>
          <w:sz w:val="20"/>
          <w:szCs w:val="20"/>
        </w:rPr>
        <w:t xml:space="preserve"> (Base &amp; UCM), SVN, </w:t>
      </w:r>
      <w:proofErr w:type="spellStart"/>
      <w:r w:rsidRPr="00C36CBA">
        <w:rPr>
          <w:rFonts w:ascii="Verdana" w:hAnsi="Verdana" w:cs="Arial"/>
          <w:sz w:val="20"/>
          <w:szCs w:val="20"/>
        </w:rPr>
        <w:t>ClearQuest</w:t>
      </w:r>
      <w:proofErr w:type="spellEnd"/>
      <w:r w:rsidRPr="00C36CBA">
        <w:rPr>
          <w:rFonts w:ascii="Verdana" w:hAnsi="Verdana" w:cs="Arial"/>
          <w:sz w:val="20"/>
          <w:szCs w:val="20"/>
        </w:rPr>
        <w:t>, CCRC, JIRA,</w:t>
      </w:r>
      <w:r w:rsidR="007700DF">
        <w:rPr>
          <w:rFonts w:ascii="Verdana" w:hAnsi="Verdana" w:cs="Arial"/>
          <w:sz w:val="20"/>
          <w:szCs w:val="20"/>
        </w:rPr>
        <w:t xml:space="preserve"> Confluence,</w:t>
      </w:r>
      <w:r w:rsidRPr="00C36CBA">
        <w:rPr>
          <w:rFonts w:ascii="Verdana" w:hAnsi="Verdana" w:cs="Arial"/>
          <w:sz w:val="20"/>
          <w:szCs w:val="20"/>
        </w:rPr>
        <w:t xml:space="preserve"> Sonar.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Exper</w:t>
      </w:r>
      <w:r w:rsidR="00663344">
        <w:rPr>
          <w:rFonts w:ascii="Verdana" w:hAnsi="Verdana" w:cs="Arial"/>
          <w:sz w:val="20"/>
          <w:szCs w:val="20"/>
        </w:rPr>
        <w:t xml:space="preserve">ience in Build tools like, </w:t>
      </w:r>
      <w:proofErr w:type="spellStart"/>
      <w:r w:rsidR="00663344">
        <w:rPr>
          <w:rFonts w:ascii="Verdana" w:hAnsi="Verdana" w:cs="Arial"/>
          <w:sz w:val="20"/>
          <w:szCs w:val="20"/>
        </w:rPr>
        <w:t>Open</w:t>
      </w:r>
      <w:r w:rsidRPr="00C36CBA">
        <w:rPr>
          <w:rFonts w:ascii="Verdana" w:hAnsi="Verdana" w:cs="Arial"/>
          <w:sz w:val="20"/>
          <w:szCs w:val="20"/>
        </w:rPr>
        <w:t>Make</w:t>
      </w:r>
      <w:proofErr w:type="spellEnd"/>
      <w:r w:rsidRPr="00C36CBA">
        <w:rPr>
          <w:rFonts w:ascii="Verdana" w:hAnsi="Verdana" w:cs="Arial"/>
          <w:sz w:val="20"/>
          <w:szCs w:val="20"/>
        </w:rPr>
        <w:t xml:space="preserve">, Ant, MAVEN 2/3, and Continuous Integration tool like </w:t>
      </w:r>
      <w:r w:rsidR="00663344">
        <w:rPr>
          <w:rFonts w:ascii="Verdana" w:hAnsi="Verdana" w:cs="Arial"/>
          <w:sz w:val="20"/>
          <w:szCs w:val="20"/>
        </w:rPr>
        <w:t xml:space="preserve">Cruise Control, </w:t>
      </w:r>
      <w:r w:rsidRPr="00C36CBA">
        <w:rPr>
          <w:rFonts w:ascii="Verdana" w:hAnsi="Verdana" w:cs="Arial"/>
          <w:sz w:val="20"/>
          <w:szCs w:val="20"/>
        </w:rPr>
        <w:t>Hudson, Anthill and Jenkins.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 xml:space="preserve">Administering IBM Rational </w:t>
      </w:r>
      <w:proofErr w:type="spellStart"/>
      <w:r w:rsidRPr="00C36CBA">
        <w:rPr>
          <w:rFonts w:ascii="Verdana" w:hAnsi="Verdana" w:cs="Arial"/>
          <w:sz w:val="20"/>
          <w:szCs w:val="20"/>
        </w:rPr>
        <w:t>ClearCase</w:t>
      </w:r>
      <w:proofErr w:type="spellEnd"/>
      <w:r w:rsidRPr="00C36CBA">
        <w:rPr>
          <w:rFonts w:ascii="Verdana" w:hAnsi="Verdana" w:cs="Arial"/>
          <w:sz w:val="20"/>
          <w:szCs w:val="20"/>
        </w:rPr>
        <w:t xml:space="preserve"> and also leading migration of source control from </w:t>
      </w:r>
      <w:proofErr w:type="spellStart"/>
      <w:r w:rsidRPr="00C36CBA">
        <w:rPr>
          <w:rFonts w:ascii="Verdana" w:hAnsi="Verdana" w:cs="Arial"/>
          <w:sz w:val="20"/>
          <w:szCs w:val="20"/>
        </w:rPr>
        <w:t>ClearCase</w:t>
      </w:r>
      <w:proofErr w:type="spellEnd"/>
      <w:r w:rsidRPr="00C36CBA">
        <w:rPr>
          <w:rFonts w:ascii="Verdana" w:hAnsi="Verdana" w:cs="Arial"/>
          <w:sz w:val="20"/>
          <w:szCs w:val="20"/>
        </w:rPr>
        <w:t xml:space="preserve"> to Subversion. A few projects were already in </w:t>
      </w:r>
      <w:proofErr w:type="spellStart"/>
      <w:r w:rsidRPr="00C36CBA">
        <w:rPr>
          <w:rFonts w:ascii="Verdana" w:hAnsi="Verdana" w:cs="Arial"/>
          <w:sz w:val="20"/>
          <w:szCs w:val="20"/>
        </w:rPr>
        <w:t>ClearCase</w:t>
      </w:r>
      <w:proofErr w:type="spellEnd"/>
      <w:r w:rsidRPr="00C36CBA">
        <w:rPr>
          <w:rFonts w:ascii="Verdana" w:hAnsi="Verdana" w:cs="Arial"/>
          <w:sz w:val="20"/>
          <w:szCs w:val="20"/>
        </w:rPr>
        <w:t>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Actively managed multiple projects from project initiation to project closure with teams in distributed geographies.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Stream-lining of internal Software development Processes, Root-Cause analysis and Audits.</w:t>
      </w:r>
    </w:p>
    <w:p w:rsidR="0013570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Good Project and Team leading Skills.</w:t>
      </w:r>
    </w:p>
    <w:p w:rsidR="00B206CA" w:rsidRPr="00C36CBA" w:rsidRDefault="00B206CA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Leading Production activities for few projects.</w:t>
      </w:r>
    </w:p>
    <w:p w:rsidR="00203DB8" w:rsidRPr="00C36CBA" w:rsidRDefault="00135708" w:rsidP="00135708">
      <w:pPr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C36CBA">
        <w:rPr>
          <w:rFonts w:ascii="Verdana" w:hAnsi="Verdana" w:cs="Arial"/>
          <w:sz w:val="20"/>
          <w:szCs w:val="20"/>
        </w:rPr>
        <w:t>Mentoring and Training for Peers and End-Users.</w:t>
      </w:r>
    </w:p>
    <w:p w:rsidR="00D32D1F" w:rsidRDefault="00D32D1F" w:rsidP="00410CDC">
      <w:pPr>
        <w:pBdr>
          <w:bottom w:val="single" w:sz="6" w:space="1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E52590" w:rsidRPr="00410CDC" w:rsidRDefault="00E52590" w:rsidP="00410CDC">
      <w:pPr>
        <w:pBdr>
          <w:bottom w:val="single" w:sz="6" w:space="1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D32D1F" w:rsidRPr="00410CDC" w:rsidRDefault="00671147" w:rsidP="00410CDC">
      <w:pPr>
        <w:ind w:left="1080" w:hanging="720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b/>
          <w:sz w:val="20"/>
          <w:szCs w:val="20"/>
        </w:rPr>
        <w:t xml:space="preserve">SKILL </w:t>
      </w:r>
      <w:r w:rsidR="00D32D1F" w:rsidRPr="00410CDC">
        <w:rPr>
          <w:rFonts w:ascii="Verdana" w:hAnsi="Verdana" w:cs="Arial"/>
          <w:b/>
          <w:sz w:val="20"/>
          <w:szCs w:val="20"/>
        </w:rPr>
        <w:t>SUMMARY</w:t>
      </w:r>
      <w:r w:rsidR="00D32D1F" w:rsidRPr="00410CDC">
        <w:rPr>
          <w:rFonts w:ascii="Verdana" w:hAnsi="Verdana" w:cs="Arial"/>
          <w:b/>
          <w:sz w:val="20"/>
          <w:szCs w:val="20"/>
        </w:rPr>
        <w:br/>
      </w:r>
    </w:p>
    <w:p w:rsidR="00135708" w:rsidRPr="00C36CBA" w:rsidRDefault="00115701" w:rsidP="00B206CA">
      <w:pPr>
        <w:ind w:left="360" w:hanging="360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/>
          <w:b/>
          <w:bCs/>
          <w:sz w:val="20"/>
          <w:szCs w:val="20"/>
        </w:rPr>
        <w:t xml:space="preserve">Operating System: </w:t>
      </w:r>
      <w:r w:rsidR="00135708" w:rsidRPr="00C36CBA">
        <w:rPr>
          <w:rFonts w:ascii="Verdana" w:hAnsi="Verdana" w:cs="Arial"/>
          <w:sz w:val="20"/>
          <w:szCs w:val="20"/>
        </w:rPr>
        <w:t>Sun Solaris, Linux</w:t>
      </w:r>
      <w:r w:rsidR="00644FF5">
        <w:rPr>
          <w:rFonts w:ascii="Verdana" w:hAnsi="Verdana" w:cs="Arial"/>
          <w:sz w:val="20"/>
          <w:szCs w:val="20"/>
        </w:rPr>
        <w:t xml:space="preserve"> 2.3.32</w:t>
      </w:r>
      <w:r w:rsidR="00135708" w:rsidRPr="00C36CBA">
        <w:rPr>
          <w:rFonts w:ascii="Verdana" w:hAnsi="Verdana" w:cs="Arial"/>
          <w:sz w:val="20"/>
          <w:szCs w:val="20"/>
        </w:rPr>
        <w:t>, AIX, Windows XP, Windows 2000, Windows Vista, MS DOS</w:t>
      </w:r>
      <w:r w:rsidR="00B206CA" w:rsidRPr="00C36CBA">
        <w:rPr>
          <w:rFonts w:ascii="Verdana" w:hAnsi="Verdana" w:cs="Arial"/>
          <w:sz w:val="20"/>
          <w:szCs w:val="20"/>
        </w:rPr>
        <w:t>.</w:t>
      </w:r>
    </w:p>
    <w:p w:rsidR="00115701" w:rsidRPr="00410CDC" w:rsidRDefault="00115701" w:rsidP="00410CDC">
      <w:pPr>
        <w:ind w:left="1080" w:hanging="720"/>
        <w:jc w:val="both"/>
        <w:rPr>
          <w:rFonts w:ascii="Verdana" w:hAnsi="Verdana"/>
          <w:sz w:val="20"/>
          <w:szCs w:val="20"/>
        </w:rPr>
      </w:pPr>
    </w:p>
    <w:p w:rsidR="00115701" w:rsidRPr="00C36CBA" w:rsidRDefault="00115701" w:rsidP="00B206CA">
      <w:pPr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1B2DFD">
        <w:rPr>
          <w:rFonts w:ascii="Verdana" w:hAnsi="Verdana"/>
          <w:b/>
          <w:bCs/>
          <w:sz w:val="20"/>
          <w:szCs w:val="20"/>
        </w:rPr>
        <w:t>Reporting too</w:t>
      </w:r>
      <w:r w:rsidR="001B2DFD" w:rsidRPr="001B2DFD">
        <w:rPr>
          <w:rFonts w:ascii="Verdana" w:hAnsi="Verdana"/>
          <w:b/>
          <w:bCs/>
          <w:sz w:val="20"/>
          <w:szCs w:val="20"/>
        </w:rPr>
        <w:t>ls</w:t>
      </w:r>
      <w:r w:rsidRPr="001B2DFD">
        <w:rPr>
          <w:rFonts w:ascii="Verdana" w:hAnsi="Verdana"/>
          <w:b/>
          <w:bCs/>
          <w:sz w:val="20"/>
          <w:szCs w:val="20"/>
        </w:rPr>
        <w:t xml:space="preserve">: </w:t>
      </w:r>
      <w:r w:rsidR="00122A3F">
        <w:rPr>
          <w:rFonts w:ascii="Verdana" w:hAnsi="Verdana" w:cs="Arial"/>
          <w:sz w:val="20"/>
          <w:szCs w:val="20"/>
        </w:rPr>
        <w:t>IBM</w:t>
      </w:r>
      <w:r w:rsidR="00B206CA" w:rsidRPr="00C36CBA">
        <w:rPr>
          <w:rFonts w:ascii="Verdana" w:hAnsi="Verdana" w:cs="Arial"/>
          <w:sz w:val="20"/>
          <w:szCs w:val="20"/>
        </w:rPr>
        <w:t xml:space="preserve">-Rational </w:t>
      </w:r>
      <w:proofErr w:type="spellStart"/>
      <w:r w:rsidR="00B206CA" w:rsidRPr="00C36CBA">
        <w:rPr>
          <w:rFonts w:ascii="Verdana" w:hAnsi="Verdana" w:cs="Arial"/>
          <w:sz w:val="20"/>
          <w:szCs w:val="20"/>
        </w:rPr>
        <w:t>ClearCase</w:t>
      </w:r>
      <w:proofErr w:type="spellEnd"/>
      <w:r w:rsidR="00B206CA" w:rsidRPr="00C36CBA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B206CA" w:rsidRPr="00C36CBA">
        <w:rPr>
          <w:rFonts w:ascii="Verdana" w:hAnsi="Verdana" w:cs="Arial"/>
          <w:sz w:val="20"/>
          <w:szCs w:val="20"/>
        </w:rPr>
        <w:t>ClearQuest</w:t>
      </w:r>
      <w:proofErr w:type="spellEnd"/>
      <w:r w:rsidR="00B206CA" w:rsidRPr="00C36CBA">
        <w:rPr>
          <w:rFonts w:ascii="Verdana" w:hAnsi="Verdana" w:cs="Arial"/>
          <w:sz w:val="20"/>
          <w:szCs w:val="20"/>
        </w:rPr>
        <w:t xml:space="preserve">, SVN, CCRC 7.0.1, JIRA, Sonar,    </w:t>
      </w:r>
      <w:r w:rsidR="0021225E" w:rsidRPr="00C36CBA">
        <w:rPr>
          <w:rFonts w:ascii="Verdana" w:hAnsi="Verdana" w:cs="Arial"/>
          <w:sz w:val="20"/>
          <w:szCs w:val="20"/>
        </w:rPr>
        <w:t>and Confluence</w:t>
      </w:r>
      <w:r w:rsidR="00B206CA" w:rsidRPr="00C36CBA">
        <w:rPr>
          <w:rFonts w:ascii="Verdana" w:hAnsi="Verdana" w:cs="Arial"/>
          <w:sz w:val="20"/>
          <w:szCs w:val="20"/>
        </w:rPr>
        <w:t>.</w:t>
      </w:r>
    </w:p>
    <w:p w:rsidR="00115701" w:rsidRDefault="00115701" w:rsidP="00410CDC">
      <w:pPr>
        <w:ind w:left="1080" w:hanging="72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410CDC">
        <w:rPr>
          <w:rFonts w:ascii="Verdana" w:hAnsi="Verdana"/>
          <w:b/>
          <w:bCs/>
          <w:sz w:val="20"/>
          <w:szCs w:val="20"/>
        </w:rPr>
        <w:t>Databases</w:t>
      </w:r>
      <w:proofErr w:type="gramStart"/>
      <w:r w:rsidRPr="00410CDC">
        <w:rPr>
          <w:rFonts w:ascii="Verdana" w:hAnsi="Verdana"/>
          <w:b/>
          <w:bCs/>
          <w:sz w:val="20"/>
          <w:szCs w:val="20"/>
        </w:rPr>
        <w:t>:</w:t>
      </w:r>
      <w:r w:rsidR="00585B00">
        <w:rPr>
          <w:rFonts w:ascii="Verdana" w:hAnsi="Verdana"/>
          <w:bCs/>
          <w:sz w:val="20"/>
          <w:szCs w:val="20"/>
        </w:rPr>
        <w:t>Oracle</w:t>
      </w:r>
      <w:proofErr w:type="spellEnd"/>
      <w:proofErr w:type="gramEnd"/>
      <w:r w:rsidR="00585B00">
        <w:rPr>
          <w:rFonts w:ascii="Verdana" w:hAnsi="Verdana"/>
          <w:bCs/>
          <w:sz w:val="20"/>
          <w:szCs w:val="20"/>
        </w:rPr>
        <w:t xml:space="preserve"> 10g, 11g</w:t>
      </w:r>
      <w:r w:rsidR="000007A5">
        <w:rPr>
          <w:rFonts w:ascii="Verdana" w:hAnsi="Verdana"/>
          <w:bCs/>
          <w:sz w:val="20"/>
          <w:szCs w:val="20"/>
        </w:rPr>
        <w:t xml:space="preserve">, </w:t>
      </w:r>
      <w:r w:rsidR="000007A5" w:rsidRPr="000007A5">
        <w:rPr>
          <w:rFonts w:ascii="Verdana" w:hAnsi="Verdana"/>
          <w:bCs/>
          <w:sz w:val="20"/>
          <w:szCs w:val="20"/>
        </w:rPr>
        <w:t>MySQL</w:t>
      </w:r>
    </w:p>
    <w:p w:rsidR="001F2FA1" w:rsidRPr="00410CDC" w:rsidRDefault="001F2FA1" w:rsidP="00410CDC">
      <w:pPr>
        <w:ind w:left="1080" w:hanging="720"/>
        <w:jc w:val="both"/>
        <w:rPr>
          <w:rFonts w:ascii="Verdana" w:hAnsi="Verdana"/>
          <w:sz w:val="20"/>
          <w:szCs w:val="20"/>
        </w:rPr>
      </w:pPr>
    </w:p>
    <w:p w:rsidR="00115701" w:rsidRPr="00C36CBA" w:rsidRDefault="004C234A" w:rsidP="00410CD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proofErr w:type="spellStart"/>
      <w:r w:rsidRPr="00410CDC">
        <w:rPr>
          <w:rFonts w:ascii="Verdana" w:hAnsi="Verdana"/>
          <w:b/>
          <w:bCs/>
          <w:sz w:val="20"/>
          <w:szCs w:val="20"/>
        </w:rPr>
        <w:t>Technologies</w:t>
      </w:r>
      <w:proofErr w:type="gramStart"/>
      <w:r w:rsidRPr="00410CDC">
        <w:rPr>
          <w:rFonts w:ascii="Verdana" w:hAnsi="Verdana"/>
          <w:b/>
          <w:bCs/>
          <w:sz w:val="20"/>
          <w:szCs w:val="20"/>
        </w:rPr>
        <w:t>:</w:t>
      </w:r>
      <w:r w:rsidR="002A613D">
        <w:rPr>
          <w:rFonts w:ascii="Verdana" w:hAnsi="Verdana"/>
          <w:b/>
          <w:bCs/>
          <w:sz w:val="20"/>
          <w:szCs w:val="20"/>
        </w:rPr>
        <w:t>SCM</w:t>
      </w:r>
      <w:proofErr w:type="spellEnd"/>
      <w:proofErr w:type="gramEnd"/>
      <w:r w:rsidR="002A613D">
        <w:rPr>
          <w:rFonts w:ascii="Verdana" w:hAnsi="Verdana"/>
          <w:b/>
          <w:bCs/>
          <w:sz w:val="20"/>
          <w:szCs w:val="20"/>
        </w:rPr>
        <w:t xml:space="preserve"> </w:t>
      </w:r>
      <w:r w:rsidR="00B206CA">
        <w:rPr>
          <w:rFonts w:ascii="Verdana" w:hAnsi="Verdana"/>
          <w:b/>
          <w:bCs/>
          <w:sz w:val="20"/>
          <w:szCs w:val="20"/>
        </w:rPr>
        <w:t>Build &amp; Release Management</w:t>
      </w:r>
      <w:r w:rsidR="00585B00">
        <w:rPr>
          <w:rFonts w:ascii="Verdana" w:hAnsi="Verdana"/>
          <w:b/>
          <w:bCs/>
          <w:sz w:val="20"/>
          <w:szCs w:val="20"/>
        </w:rPr>
        <w:t xml:space="preserve">, </w:t>
      </w:r>
      <w:r w:rsidR="00BD60DD">
        <w:rPr>
          <w:rFonts w:ascii="Verdana" w:hAnsi="Verdana" w:cs="Arial"/>
          <w:sz w:val="20"/>
          <w:szCs w:val="20"/>
        </w:rPr>
        <w:t xml:space="preserve">WebLogic </w:t>
      </w:r>
      <w:r w:rsidR="00585B00" w:rsidRPr="00C36CBA">
        <w:rPr>
          <w:rFonts w:ascii="Verdana" w:hAnsi="Verdana" w:cs="Arial"/>
          <w:sz w:val="20"/>
          <w:szCs w:val="20"/>
        </w:rPr>
        <w:t xml:space="preserve">10.0.1, Apache Tomcat, </w:t>
      </w:r>
      <w:proofErr w:type="spellStart"/>
      <w:r w:rsidR="00585B00" w:rsidRPr="00C36CBA">
        <w:rPr>
          <w:rFonts w:ascii="Verdana" w:hAnsi="Verdana" w:cs="Arial"/>
          <w:sz w:val="20"/>
          <w:szCs w:val="20"/>
        </w:rPr>
        <w:t>Iplanet</w:t>
      </w:r>
      <w:proofErr w:type="spellEnd"/>
      <w:r w:rsidR="00585B00" w:rsidRPr="00C36CBA">
        <w:rPr>
          <w:rFonts w:ascii="Verdana" w:hAnsi="Verdana" w:cs="Arial"/>
          <w:sz w:val="20"/>
          <w:szCs w:val="20"/>
        </w:rPr>
        <w:t xml:space="preserve"> server, </w:t>
      </w:r>
      <w:proofErr w:type="spellStart"/>
      <w:r w:rsidR="00585B00" w:rsidRPr="00C36CBA">
        <w:rPr>
          <w:rFonts w:ascii="Verdana" w:hAnsi="Verdana" w:cs="Arial"/>
          <w:sz w:val="20"/>
          <w:szCs w:val="20"/>
        </w:rPr>
        <w:t>Websphere</w:t>
      </w:r>
      <w:proofErr w:type="spellEnd"/>
      <w:r w:rsidR="00585B00" w:rsidRPr="00C36CBA">
        <w:rPr>
          <w:rFonts w:ascii="Verdana" w:hAnsi="Verdana" w:cs="Arial"/>
          <w:sz w:val="20"/>
          <w:szCs w:val="20"/>
        </w:rPr>
        <w:t>, Glassfish. SunOS.</w:t>
      </w:r>
    </w:p>
    <w:p w:rsidR="00357E93" w:rsidRPr="00410CDC" w:rsidRDefault="00357E93" w:rsidP="00410CDC">
      <w:pPr>
        <w:pBdr>
          <w:bottom w:val="single" w:sz="6" w:space="1" w:color="auto"/>
        </w:pBdr>
        <w:ind w:left="1080" w:hanging="720"/>
        <w:jc w:val="both"/>
        <w:rPr>
          <w:rFonts w:ascii="Verdana" w:eastAsia="SimSun" w:hAnsi="Verdana" w:cs="Arial"/>
          <w:sz w:val="20"/>
          <w:szCs w:val="20"/>
          <w:lang w:eastAsia="zh-CN"/>
        </w:rPr>
      </w:pPr>
    </w:p>
    <w:p w:rsidR="005A5A8C" w:rsidRPr="005A5A8C" w:rsidRDefault="00F70F1E" w:rsidP="005A5A8C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sz w:val="20"/>
          <w:szCs w:val="20"/>
        </w:rPr>
        <w:t>EXPERIENCE HIGHLIGHTS</w:t>
      </w:r>
    </w:p>
    <w:p w:rsidR="00F70F1E" w:rsidRDefault="00F70F1E" w:rsidP="00410CDC">
      <w:pPr>
        <w:ind w:left="1080" w:hanging="720"/>
        <w:jc w:val="both"/>
        <w:rPr>
          <w:rFonts w:ascii="Verdana" w:hAnsi="Verdana" w:cs="Arial"/>
          <w:sz w:val="20"/>
          <w:szCs w:val="20"/>
        </w:rPr>
      </w:pPr>
    </w:p>
    <w:p w:rsidR="007C4418" w:rsidRDefault="007C4418" w:rsidP="00410CDC">
      <w:pPr>
        <w:ind w:left="1080" w:hanging="720"/>
        <w:jc w:val="both"/>
        <w:rPr>
          <w:rFonts w:ascii="Verdana" w:hAnsi="Verdana" w:cs="Arial"/>
          <w:sz w:val="20"/>
          <w:szCs w:val="20"/>
        </w:rPr>
      </w:pP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Company Name:</w:t>
      </w:r>
      <w:r w:rsidRPr="00F77E84">
        <w:rPr>
          <w:rFonts w:ascii="Verdana" w:hAnsi="Verdana" w:cs="Arial"/>
          <w:b/>
          <w:sz w:val="20"/>
          <w:szCs w:val="20"/>
        </w:rPr>
        <w:t xml:space="preserve"> UST Global</w:t>
      </w: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Duration: August-2011 - Present</w:t>
      </w:r>
    </w:p>
    <w:p w:rsidR="005A5A8C" w:rsidRPr="00410CD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Designation: System Analyst</w:t>
      </w:r>
    </w:p>
    <w:p w:rsidR="005A5A8C" w:rsidRDefault="005A5A8C" w:rsidP="005A5A8C">
      <w:pPr>
        <w:pStyle w:val="pg1body"/>
        <w:ind w:left="360"/>
        <w:rPr>
          <w:rFonts w:ascii="Times New Roman" w:hAnsi="Times New Roman"/>
          <w:sz w:val="22"/>
          <w:szCs w:val="22"/>
        </w:rPr>
      </w:pPr>
    </w:p>
    <w:p w:rsidR="005A5A8C" w:rsidRDefault="005A5A8C" w:rsidP="005A5A8C">
      <w:pPr>
        <w:pStyle w:val="ListParagraph"/>
        <w:numPr>
          <w:ilvl w:val="0"/>
          <w:numId w:val="22"/>
        </w:numPr>
        <w:jc w:val="both"/>
        <w:rPr>
          <w:rFonts w:ascii="Verdana" w:hAnsi="Verdana"/>
          <w:b/>
          <w:sz w:val="20"/>
          <w:szCs w:val="20"/>
        </w:rPr>
      </w:pPr>
      <w:r w:rsidRPr="00580BA8">
        <w:rPr>
          <w:rFonts w:ascii="Verdana" w:hAnsi="Verdana"/>
          <w:b/>
          <w:sz w:val="20"/>
          <w:szCs w:val="20"/>
        </w:rPr>
        <w:t xml:space="preserve">Responsibilities </w:t>
      </w:r>
    </w:p>
    <w:p w:rsidR="002D0DE8" w:rsidRPr="002D0DE8" w:rsidRDefault="002D0DE8" w:rsidP="002D0DE8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5A5A8C" w:rsidRDefault="00DA4AA3" w:rsidP="005A5A8C">
      <w:pPr>
        <w:pStyle w:val="pg1body"/>
        <w:ind w:left="360"/>
        <w:rPr>
          <w:rFonts w:ascii="Times New Roman" w:hAnsi="Times New Roman"/>
          <w:b/>
          <w:sz w:val="36"/>
          <w:szCs w:val="36"/>
          <w:u w:val="single"/>
        </w:rPr>
      </w:pPr>
      <w:r w:rsidRPr="00BE7D85">
        <w:rPr>
          <w:rFonts w:ascii="Times New Roman" w:hAnsi="Times New Roman"/>
          <w:b/>
          <w:sz w:val="36"/>
          <w:szCs w:val="36"/>
          <w:u w:val="single"/>
        </w:rPr>
        <w:t>Configuration</w:t>
      </w:r>
      <w:r w:rsidR="007C4418">
        <w:rPr>
          <w:rFonts w:ascii="Times New Roman" w:hAnsi="Times New Roman"/>
          <w:b/>
          <w:sz w:val="36"/>
          <w:szCs w:val="36"/>
          <w:u w:val="single"/>
        </w:rPr>
        <w:t xml:space="preserve"> and Build Manager</w:t>
      </w:r>
    </w:p>
    <w:p w:rsidR="00E52590" w:rsidRPr="00BE7D85" w:rsidRDefault="00E52590" w:rsidP="005A5A8C">
      <w:pPr>
        <w:pStyle w:val="pg1body"/>
        <w:ind w:left="360"/>
        <w:rPr>
          <w:rFonts w:ascii="Times New Roman" w:hAnsi="Times New Roman"/>
          <w:b/>
          <w:sz w:val="36"/>
          <w:szCs w:val="36"/>
          <w:u w:val="single"/>
        </w:rPr>
      </w:pPr>
    </w:p>
    <w:p w:rsidR="005A5A8C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Creating and Administering SVN repository.</w:t>
      </w:r>
    </w:p>
    <w:p w:rsidR="0005414E" w:rsidRDefault="0005414E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Worked alone on the </w:t>
      </w:r>
      <w:proofErr w:type="spellStart"/>
      <w:r>
        <w:rPr>
          <w:rFonts w:ascii="Verdana" w:hAnsi="Verdana" w:cs="Arial"/>
        </w:rPr>
        <w:t>svn</w:t>
      </w:r>
      <w:proofErr w:type="spellEnd"/>
      <w:r>
        <w:rPr>
          <w:rFonts w:ascii="Verdana" w:hAnsi="Verdana" w:cs="Arial"/>
        </w:rPr>
        <w:t xml:space="preserve"> migration process of 6 projects from windows to </w:t>
      </w:r>
      <w:proofErr w:type="spellStart"/>
      <w:r>
        <w:rPr>
          <w:rFonts w:ascii="Verdana" w:hAnsi="Verdana" w:cs="Arial"/>
        </w:rPr>
        <w:t>linux</w:t>
      </w:r>
      <w:proofErr w:type="spellEnd"/>
      <w:r>
        <w:rPr>
          <w:rFonts w:ascii="Verdana" w:hAnsi="Verdana" w:cs="Arial"/>
        </w:rPr>
        <w:t xml:space="preserve"> machine.</w:t>
      </w:r>
    </w:p>
    <w:p w:rsidR="0005414E" w:rsidRDefault="0005414E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Installed and configured </w:t>
      </w:r>
      <w:proofErr w:type="spellStart"/>
      <w:r>
        <w:rPr>
          <w:rFonts w:ascii="Verdana" w:hAnsi="Verdana" w:cs="Arial"/>
        </w:rPr>
        <w:t>svn</w:t>
      </w:r>
      <w:proofErr w:type="spellEnd"/>
      <w:r>
        <w:rPr>
          <w:rFonts w:ascii="Verdana" w:hAnsi="Verdana" w:cs="Arial"/>
        </w:rPr>
        <w:t xml:space="preserve"> in a brand new </w:t>
      </w:r>
      <w:proofErr w:type="spellStart"/>
      <w:r>
        <w:rPr>
          <w:rFonts w:ascii="Verdana" w:hAnsi="Verdana" w:cs="Arial"/>
        </w:rPr>
        <w:t>linux</w:t>
      </w:r>
      <w:proofErr w:type="spellEnd"/>
      <w:r>
        <w:rPr>
          <w:rFonts w:ascii="Verdana" w:hAnsi="Verdana" w:cs="Arial"/>
        </w:rPr>
        <w:t xml:space="preserve"> environment during migration.</w:t>
      </w:r>
    </w:p>
    <w:p w:rsidR="0005414E" w:rsidRDefault="0005414E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Installed and configured JIRA in a brand new Linux machine.</w:t>
      </w:r>
    </w:p>
    <w:p w:rsidR="0005414E" w:rsidRDefault="0005414E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Developed a small tools using html(using shell and </w:t>
      </w:r>
      <w:proofErr w:type="spellStart"/>
      <w:r>
        <w:rPr>
          <w:rFonts w:ascii="Verdana" w:hAnsi="Verdana" w:cs="Arial"/>
        </w:rPr>
        <w:t>perl</w:t>
      </w:r>
      <w:proofErr w:type="spellEnd"/>
      <w:r>
        <w:rPr>
          <w:rFonts w:ascii="Verdana" w:hAnsi="Verdana" w:cs="Arial"/>
        </w:rPr>
        <w:t xml:space="preserve"> scripting) to view the version of 29 test environments</w:t>
      </w:r>
    </w:p>
    <w:p w:rsidR="00BE7D85" w:rsidRDefault="00BE7D85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Migration of SVN source code to another SVN repo</w:t>
      </w:r>
    </w:p>
    <w:p w:rsidR="00BE7D85" w:rsidRDefault="00BE7D85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Creating and Administering JIRA.</w:t>
      </w:r>
    </w:p>
    <w:p w:rsidR="007C4418" w:rsidRDefault="007C4418" w:rsidP="007C4418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7C4418">
        <w:rPr>
          <w:rFonts w:ascii="Verdana" w:hAnsi="Verdana" w:cs="Arial"/>
        </w:rPr>
        <w:t xml:space="preserve">Establishes the final release configuration (e.g. knowledge, information, hardware, software and infrastructure) </w:t>
      </w:r>
    </w:p>
    <w:p w:rsidR="007C4418" w:rsidRDefault="007C4418" w:rsidP="007C4418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7C4418">
        <w:rPr>
          <w:rFonts w:ascii="Verdana" w:hAnsi="Verdana" w:cs="Arial"/>
        </w:rPr>
        <w:t xml:space="preserve">Builds the final release delivery </w:t>
      </w:r>
    </w:p>
    <w:p w:rsidR="007C4418" w:rsidRDefault="007C4418" w:rsidP="007C4418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7C4418">
        <w:rPr>
          <w:rFonts w:ascii="Verdana" w:hAnsi="Verdana" w:cs="Arial"/>
        </w:rPr>
        <w:t xml:space="preserve">Tests the final delivery prior to independent testing </w:t>
      </w:r>
    </w:p>
    <w:p w:rsidR="007C4418" w:rsidRPr="007C4418" w:rsidRDefault="007C4418" w:rsidP="007C4418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7C4418">
        <w:rPr>
          <w:rFonts w:ascii="Verdana" w:hAnsi="Verdana" w:cs="Arial"/>
        </w:rPr>
        <w:t xml:space="preserve">Establishes and reports outstanding known errors and workarounds </w:t>
      </w:r>
    </w:p>
    <w:p w:rsidR="007C4418" w:rsidRPr="00A55CAF" w:rsidRDefault="007C4418" w:rsidP="007C4418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7C4418">
        <w:rPr>
          <w:rFonts w:ascii="Verdana" w:hAnsi="Verdana" w:cs="Arial"/>
        </w:rPr>
        <w:t>Provides input to the final implementation sign off process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 xml:space="preserve">Responsible for initializing </w:t>
      </w:r>
      <w:r w:rsidR="00BE7D85">
        <w:rPr>
          <w:rFonts w:ascii="Verdana" w:hAnsi="Verdana" w:cs="Arial"/>
        </w:rPr>
        <w:t>Build and Deployment Procedures, creating Release notes.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We were responsible in managing source code movement during each state of development life cycle.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Liaising with development team for Building TAR, WAR, and EAR packages, stage and deploy source files as per the requirement.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Creating multiple projects as per DEV requirements.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Managing application deployment from DEV environment to PROD environment.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Managing web based deployment from DEV environment to PROD environment.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Regular Communication with testers and developers.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Worked on Unix S</w:t>
      </w:r>
      <w:r w:rsidRPr="00A55CAF">
        <w:rPr>
          <w:rFonts w:ascii="Verdana" w:hAnsi="Verdana" w:cs="Arial"/>
        </w:rPr>
        <w:t>hell</w:t>
      </w:r>
      <w:r>
        <w:rPr>
          <w:rFonts w:ascii="Verdana" w:hAnsi="Verdana" w:cs="Arial"/>
        </w:rPr>
        <w:t>, Perl</w:t>
      </w:r>
      <w:r w:rsidRPr="00A55CAF">
        <w:rPr>
          <w:rFonts w:ascii="Verdana" w:hAnsi="Verdana" w:cs="Arial"/>
        </w:rPr>
        <w:t xml:space="preserve"> scripts to automate operations.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Trouble shooting and Managing entire build activities using JENKINS/HUDSON/ANTHILL (CI Tool)</w:t>
      </w:r>
    </w:p>
    <w:p w:rsidR="005A5A8C" w:rsidRPr="00A55CAF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Created entire JENKINS build setup of 150 Projects using Maven dependency for the offshore development team to use.</w:t>
      </w:r>
    </w:p>
    <w:p w:rsidR="00580BA8" w:rsidRPr="007C4418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A55CAF">
        <w:rPr>
          <w:rFonts w:ascii="Verdana" w:hAnsi="Verdana" w:cs="Arial"/>
        </w:rPr>
        <w:t>Leading PRODUCTION support activities</w:t>
      </w:r>
      <w:r>
        <w:rPr>
          <w:rFonts w:ascii="Times New Roman" w:hAnsi="Times New Roman"/>
          <w:sz w:val="22"/>
          <w:szCs w:val="22"/>
        </w:rPr>
        <w:t>.</w:t>
      </w:r>
    </w:p>
    <w:p w:rsidR="007C4418" w:rsidRPr="007C4418" w:rsidRDefault="007C4418" w:rsidP="007C4418">
      <w:pPr>
        <w:pStyle w:val="pg1body"/>
        <w:ind w:left="360"/>
        <w:rPr>
          <w:rFonts w:ascii="Verdana" w:hAnsi="Verdana" w:cs="Arial"/>
        </w:rPr>
      </w:pPr>
    </w:p>
    <w:p w:rsidR="007C4418" w:rsidRDefault="007C4418" w:rsidP="007C4418">
      <w:pPr>
        <w:pStyle w:val="pg1body"/>
        <w:ind w:left="720"/>
        <w:rPr>
          <w:rFonts w:ascii="Times New Roman" w:hAnsi="Times New Roman"/>
          <w:b/>
          <w:sz w:val="36"/>
          <w:szCs w:val="36"/>
          <w:u w:val="single"/>
        </w:rPr>
      </w:pPr>
      <w:r w:rsidRPr="007C4418">
        <w:rPr>
          <w:rFonts w:ascii="Times New Roman" w:hAnsi="Times New Roman"/>
          <w:b/>
          <w:sz w:val="36"/>
          <w:szCs w:val="36"/>
          <w:u w:val="single"/>
        </w:rPr>
        <w:t>Build and Release Roles and Responsibilities</w:t>
      </w:r>
    </w:p>
    <w:p w:rsidR="00E52590" w:rsidRPr="00E52590" w:rsidRDefault="00E52590" w:rsidP="00E52590">
      <w:pPr>
        <w:pStyle w:val="pg1body"/>
        <w:rPr>
          <w:rFonts w:ascii="Verdana" w:hAnsi="Verdana" w:cs="Arial"/>
        </w:rPr>
      </w:pP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lastRenderedPageBreak/>
        <w:t xml:space="preserve">Manage all aspects of the end to end release process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Update service knowledge management system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Ensures coordination of build and test environments teams and release teams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Ensures teams follow the </w:t>
      </w:r>
      <w:proofErr w:type="spellStart"/>
      <w:r w:rsidRPr="00E52590">
        <w:rPr>
          <w:rFonts w:ascii="Verdana" w:hAnsi="Verdana" w:cs="Arial"/>
        </w:rPr>
        <w:t>organisation’s</w:t>
      </w:r>
      <w:proofErr w:type="spellEnd"/>
      <w:r w:rsidRPr="00E52590">
        <w:rPr>
          <w:rFonts w:ascii="Verdana" w:hAnsi="Verdana" w:cs="Arial"/>
        </w:rPr>
        <w:t xml:space="preserve"> established policies and procedures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Provides management reports on release progress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Service release and deployment policy and planning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R</w:t>
      </w:r>
      <w:r w:rsidRPr="00E52590">
        <w:rPr>
          <w:rFonts w:ascii="Verdana" w:hAnsi="Verdana" w:cs="Arial"/>
        </w:rPr>
        <w:t xml:space="preserve">elease package design, build and configuration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>R</w:t>
      </w:r>
      <w:r w:rsidRPr="00E52590">
        <w:rPr>
          <w:rFonts w:ascii="Verdana" w:hAnsi="Verdana" w:cs="Arial"/>
        </w:rPr>
        <w:t xml:space="preserve">elease package acceptance including business sign off </w:t>
      </w:r>
    </w:p>
    <w:p w:rsidR="00E52590" w:rsidRP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 xml:space="preserve">Deals with service roll out planning including method of deployment 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>Deals with release package testing to predefined acceptance criteria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3660">
        <w:rPr>
          <w:rFonts w:ascii="Verdana" w:hAnsi="Verdana" w:cs="Arial"/>
        </w:rPr>
        <w:t xml:space="preserve"> Signs off the release package for implementation 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3660">
        <w:rPr>
          <w:rFonts w:ascii="Verdana" w:hAnsi="Verdana" w:cs="Arial"/>
        </w:rPr>
        <w:t xml:space="preserve">Deals with communication, preparation and training 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3660">
        <w:rPr>
          <w:rFonts w:ascii="Verdana" w:hAnsi="Verdana" w:cs="Arial"/>
        </w:rPr>
        <w:t xml:space="preserve">Audits hardware and software before and after the implementation of release package changes 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3660">
        <w:rPr>
          <w:rFonts w:ascii="Verdana" w:hAnsi="Verdana" w:cs="Arial"/>
        </w:rPr>
        <w:t xml:space="preserve">Installs new or upgraded hardware </w:t>
      </w:r>
    </w:p>
    <w:p w:rsidR="00E52590" w:rsidRPr="006C366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3660">
        <w:rPr>
          <w:rFonts w:ascii="Verdana" w:hAnsi="Verdana" w:cs="Arial"/>
        </w:rPr>
        <w:t xml:space="preserve">Deals with storage and traceability/auditability of controlled software in both centralized and distributed systems </w:t>
      </w:r>
    </w:p>
    <w:p w:rsidR="00E52590" w:rsidRDefault="00E52590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E52590">
        <w:rPr>
          <w:rFonts w:ascii="Verdana" w:hAnsi="Verdana" w:cs="Arial"/>
        </w:rPr>
        <w:t>Deals with release, distribution and the installation of packaged software</w:t>
      </w:r>
    </w:p>
    <w:p w:rsidR="0005414E" w:rsidRPr="00E52590" w:rsidRDefault="0005414E" w:rsidP="00E52590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Change request will be raised during release process, </w:t>
      </w:r>
      <w:proofErr w:type="spellStart"/>
      <w:r>
        <w:rPr>
          <w:rFonts w:ascii="Verdana" w:hAnsi="Verdana" w:cs="Arial"/>
        </w:rPr>
        <w:t>backout</w:t>
      </w:r>
      <w:proofErr w:type="spellEnd"/>
      <w:r>
        <w:rPr>
          <w:rFonts w:ascii="Verdana" w:hAnsi="Verdana" w:cs="Arial"/>
        </w:rPr>
        <w:t xml:space="preserve"> release.</w:t>
      </w:r>
    </w:p>
    <w:p w:rsidR="005A5A8C" w:rsidRDefault="005A5A8C" w:rsidP="00E52590">
      <w:pPr>
        <w:pStyle w:val="pg1body"/>
        <w:rPr>
          <w:rFonts w:ascii="Times New Roman" w:hAnsi="Times New Roman"/>
          <w:b/>
          <w:sz w:val="36"/>
          <w:szCs w:val="36"/>
          <w:u w:val="single"/>
        </w:rPr>
      </w:pPr>
    </w:p>
    <w:p w:rsidR="00E52590" w:rsidRPr="006C206E" w:rsidRDefault="00E52590" w:rsidP="00E52590">
      <w:pPr>
        <w:pStyle w:val="pg1body"/>
        <w:rPr>
          <w:rFonts w:ascii="Verdana" w:hAnsi="Verdana" w:cs="Arial"/>
        </w:rPr>
      </w:pP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Company Name: </w:t>
      </w:r>
      <w:r w:rsidRPr="0035593A">
        <w:rPr>
          <w:rFonts w:ascii="Verdana" w:hAnsi="Verdana" w:cs="Arial"/>
          <w:b/>
          <w:sz w:val="20"/>
          <w:szCs w:val="20"/>
        </w:rPr>
        <w:t>JPMorgan Chase</w:t>
      </w: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Duration: Nov2008-July2011</w:t>
      </w:r>
    </w:p>
    <w:p w:rsidR="005A5A8C" w:rsidRPr="00410CD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Designation: Application Developer</w:t>
      </w:r>
    </w:p>
    <w:p w:rsidR="005A5A8C" w:rsidRDefault="005A5A8C" w:rsidP="005A5A8C">
      <w:pPr>
        <w:pStyle w:val="pg1body"/>
        <w:ind w:left="360"/>
        <w:rPr>
          <w:rFonts w:ascii="Times New Roman" w:hAnsi="Times New Roman"/>
          <w:sz w:val="22"/>
          <w:szCs w:val="22"/>
        </w:rPr>
      </w:pPr>
    </w:p>
    <w:p w:rsidR="005A5A8C" w:rsidRPr="00580BA8" w:rsidRDefault="005A5A8C" w:rsidP="005A5A8C">
      <w:pPr>
        <w:pStyle w:val="ListParagraph"/>
        <w:numPr>
          <w:ilvl w:val="0"/>
          <w:numId w:val="22"/>
        </w:numPr>
        <w:jc w:val="both"/>
        <w:rPr>
          <w:rFonts w:ascii="Verdana" w:hAnsi="Verdana"/>
          <w:b/>
          <w:sz w:val="20"/>
          <w:szCs w:val="20"/>
        </w:rPr>
      </w:pPr>
      <w:r w:rsidRPr="00580BA8">
        <w:rPr>
          <w:rFonts w:ascii="Verdana" w:hAnsi="Verdana"/>
          <w:b/>
          <w:sz w:val="20"/>
          <w:szCs w:val="20"/>
        </w:rPr>
        <w:t xml:space="preserve">Responsibilities </w:t>
      </w:r>
    </w:p>
    <w:p w:rsidR="005A5A8C" w:rsidRPr="00080BCD" w:rsidRDefault="005A5A8C" w:rsidP="005A5A8C">
      <w:pPr>
        <w:pStyle w:val="pg1body"/>
        <w:ind w:left="360"/>
        <w:rPr>
          <w:rFonts w:ascii="Times New Roman" w:hAnsi="Times New Roman"/>
          <w:b/>
          <w:sz w:val="22"/>
          <w:szCs w:val="22"/>
          <w:u w:val="single"/>
        </w:rPr>
      </w:pPr>
      <w:r w:rsidRPr="00080BCD">
        <w:rPr>
          <w:rFonts w:ascii="Times New Roman" w:hAnsi="Times New Roman"/>
          <w:b/>
          <w:sz w:val="22"/>
          <w:szCs w:val="22"/>
          <w:u w:val="single"/>
        </w:rPr>
        <w:t>Software Configuration Management Administration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Work with Customers (Internal and External) and other Stakeholders to identify, document analyze and prioritize the requirements.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Installation of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client and server.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and Administering SVN repo.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License.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Registry and Regions.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and Administering VOB and Views.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lastRenderedPageBreak/>
        <w:t xml:space="preserve">Import data to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>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Project Policies.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Managing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storage directory.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ACL (Access Control </w:t>
      </w:r>
      <w:proofErr w:type="gramStart"/>
      <w:r w:rsidRPr="006C206E">
        <w:rPr>
          <w:rFonts w:ascii="Verdana" w:hAnsi="Verdana" w:cs="Arial"/>
        </w:rPr>
        <w:t>List )</w:t>
      </w:r>
      <w:proofErr w:type="gramEnd"/>
      <w:r w:rsidRPr="006C206E">
        <w:rPr>
          <w:rFonts w:ascii="Verdana" w:hAnsi="Verdana" w:cs="Arial"/>
        </w:rPr>
        <w:t xml:space="preserve"> Permissions.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shoots and Restore problems reported on CC.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Helping in users to create views, branching for the project.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Merging to and from Integration/Development Workspace.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Importing replicated VOBs.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Administering Multisite Synchronization &amp; Replication, Mastership Issue.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Administering Shipping server, Recover Lost packets.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Periodically monitoring the incoming and outgoing storage bays to make sure packets are not accumulating.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shooting multisite activities.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Documentation.</w:t>
      </w:r>
    </w:p>
    <w:p w:rsidR="005A5A8C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Project Lead and Team Lead Activities.</w:t>
      </w:r>
    </w:p>
    <w:p w:rsidR="00B71FA9" w:rsidRPr="005A5A8C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5A5A8C">
        <w:rPr>
          <w:rFonts w:ascii="Verdana" w:hAnsi="Verdana" w:cs="Arial"/>
        </w:rPr>
        <w:t xml:space="preserve"> Monitoring Log message activities.</w:t>
      </w:r>
    </w:p>
    <w:p w:rsidR="005A5A8C" w:rsidRDefault="005A5A8C" w:rsidP="005A5A8C">
      <w:pPr>
        <w:pStyle w:val="pg1body"/>
        <w:ind w:left="360"/>
        <w:rPr>
          <w:rFonts w:ascii="Verdana" w:hAnsi="Verdana" w:cs="Arial"/>
        </w:rPr>
      </w:pPr>
    </w:p>
    <w:p w:rsidR="005A5A8C" w:rsidRPr="00080BCD" w:rsidRDefault="005A5A8C" w:rsidP="005A5A8C">
      <w:pPr>
        <w:pStyle w:val="pg1body"/>
        <w:ind w:left="360"/>
        <w:rPr>
          <w:rFonts w:ascii="Times New Roman" w:hAnsi="Times New Roman"/>
          <w:b/>
          <w:sz w:val="22"/>
          <w:szCs w:val="22"/>
          <w:u w:val="single"/>
        </w:rPr>
      </w:pPr>
      <w:r w:rsidRPr="00080BCD">
        <w:rPr>
          <w:rFonts w:ascii="Times New Roman" w:hAnsi="Times New Roman"/>
          <w:b/>
          <w:sz w:val="22"/>
          <w:szCs w:val="22"/>
          <w:u w:val="single"/>
        </w:rPr>
        <w:t>Build &amp; Release Management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tabs>
          <w:tab w:val="num" w:pos="180"/>
        </w:tabs>
        <w:rPr>
          <w:rFonts w:ascii="Verdana" w:hAnsi="Verdana" w:cs="Arial"/>
        </w:rPr>
      </w:pPr>
      <w:r w:rsidRPr="006C206E">
        <w:rPr>
          <w:rFonts w:ascii="Verdana" w:hAnsi="Verdana" w:cs="Arial"/>
        </w:rPr>
        <w:t>Responsible for initializing Build and Deployment Procedures.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We were responsible in managing source code movement during each state of development life cycle.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Liaising with development team for Building TAR, WAR, and EAR packages, stage and deploy source files as per the requirement.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multiple projects as per DEV requirements.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Managing application deployment from DEV environment to PROD environment.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Managing web based deployment from DEV environment to PROD environment.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Regular Communication with testers and developers.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Worked on </w:t>
      </w:r>
      <w:proofErr w:type="gramStart"/>
      <w:r w:rsidRPr="006C206E">
        <w:rPr>
          <w:rFonts w:ascii="Verdana" w:hAnsi="Verdana" w:cs="Arial"/>
        </w:rPr>
        <w:t>Unix</w:t>
      </w:r>
      <w:proofErr w:type="gramEnd"/>
      <w:r w:rsidRPr="006C206E">
        <w:rPr>
          <w:rFonts w:ascii="Verdana" w:hAnsi="Verdana" w:cs="Arial"/>
        </w:rPr>
        <w:t xml:space="preserve"> shell scripts to automate operations.</w:t>
      </w:r>
    </w:p>
    <w:p w:rsidR="005A5A8C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shooting and Managing entire build activities using JENKINS</w:t>
      </w:r>
      <w:r>
        <w:rPr>
          <w:rFonts w:ascii="Verdana" w:hAnsi="Verdana" w:cs="Arial"/>
        </w:rPr>
        <w:t>/HUDSON</w:t>
      </w:r>
      <w:r w:rsidRPr="006C206E">
        <w:rPr>
          <w:rFonts w:ascii="Verdana" w:hAnsi="Verdana" w:cs="Arial"/>
        </w:rPr>
        <w:t>(CI Tool)</w:t>
      </w:r>
    </w:p>
    <w:p w:rsidR="005A5A8C" w:rsidRPr="005A5A8C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5A5A8C">
        <w:rPr>
          <w:rFonts w:ascii="Verdana" w:hAnsi="Verdana" w:cs="Arial"/>
        </w:rPr>
        <w:t>Managing PRODUCTION support activities</w:t>
      </w:r>
      <w:r w:rsidRPr="005A5A8C">
        <w:rPr>
          <w:rFonts w:ascii="Times New Roman" w:hAnsi="Times New Roman"/>
          <w:sz w:val="22"/>
          <w:szCs w:val="22"/>
        </w:rPr>
        <w:t>.</w:t>
      </w:r>
    </w:p>
    <w:p w:rsidR="005A5A8C" w:rsidRDefault="005A5A8C" w:rsidP="005A5A8C">
      <w:pPr>
        <w:pStyle w:val="pg1body"/>
        <w:ind w:left="360"/>
        <w:rPr>
          <w:rFonts w:ascii="Times New Roman" w:hAnsi="Times New Roman"/>
          <w:sz w:val="22"/>
          <w:szCs w:val="22"/>
        </w:rPr>
      </w:pPr>
    </w:p>
    <w:p w:rsidR="008C4AFC" w:rsidRDefault="008C4AFC" w:rsidP="00977186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5A5A8C" w:rsidRDefault="005A5A8C" w:rsidP="00977186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5A5A8C" w:rsidRPr="005A5A8C" w:rsidRDefault="005A5A8C" w:rsidP="005A5A8C">
      <w:pPr>
        <w:jc w:val="both"/>
        <w:rPr>
          <w:rFonts w:ascii="Verdana" w:hAnsi="Verdana" w:cs="Arial"/>
          <w:sz w:val="20"/>
          <w:szCs w:val="20"/>
        </w:rPr>
      </w:pPr>
      <w:r w:rsidRPr="005A5A8C">
        <w:rPr>
          <w:rFonts w:ascii="Verdana" w:hAnsi="Verdana" w:cs="Arial"/>
          <w:sz w:val="20"/>
          <w:szCs w:val="20"/>
        </w:rPr>
        <w:lastRenderedPageBreak/>
        <w:t xml:space="preserve">Company Name: </w:t>
      </w:r>
      <w:r w:rsidRPr="005A5A8C">
        <w:rPr>
          <w:rFonts w:ascii="Verdana" w:hAnsi="Verdana" w:cs="Arial"/>
          <w:b/>
          <w:sz w:val="20"/>
          <w:szCs w:val="20"/>
        </w:rPr>
        <w:t>Nortek Solutions</w:t>
      </w:r>
    </w:p>
    <w:p w:rsidR="005A5A8C" w:rsidRPr="00580BA8" w:rsidRDefault="005A5A8C" w:rsidP="005A5A8C">
      <w:pPr>
        <w:pStyle w:val="ListParagraph"/>
        <w:jc w:val="both"/>
        <w:rPr>
          <w:rFonts w:ascii="Verdana" w:hAnsi="Verdana" w:cs="Arial"/>
          <w:sz w:val="20"/>
          <w:szCs w:val="20"/>
        </w:rPr>
      </w:pPr>
      <w:r w:rsidRPr="00580BA8">
        <w:rPr>
          <w:rFonts w:ascii="Verdana" w:hAnsi="Verdana" w:cs="Arial"/>
          <w:sz w:val="20"/>
          <w:szCs w:val="20"/>
        </w:rPr>
        <w:t>Duration</w:t>
      </w:r>
      <w:r>
        <w:rPr>
          <w:rFonts w:ascii="Verdana" w:hAnsi="Verdana" w:cs="Arial"/>
          <w:sz w:val="20"/>
          <w:szCs w:val="20"/>
        </w:rPr>
        <w:t xml:space="preserve">: </w:t>
      </w:r>
      <w:r w:rsidRPr="00580BA8">
        <w:rPr>
          <w:rFonts w:ascii="Verdana" w:hAnsi="Verdana" w:cs="Arial"/>
          <w:sz w:val="20"/>
          <w:szCs w:val="20"/>
        </w:rPr>
        <w:t>Jan2006</w:t>
      </w:r>
      <w:r>
        <w:rPr>
          <w:rFonts w:ascii="Verdana" w:hAnsi="Verdana" w:cs="Arial"/>
          <w:sz w:val="20"/>
          <w:szCs w:val="20"/>
        </w:rPr>
        <w:t>-Nov2008</w:t>
      </w:r>
    </w:p>
    <w:p w:rsidR="005A5A8C" w:rsidRDefault="005A5A8C" w:rsidP="005A5A8C">
      <w:pPr>
        <w:pStyle w:val="ListParagraph"/>
        <w:jc w:val="both"/>
        <w:rPr>
          <w:rFonts w:ascii="Verdana" w:hAnsi="Verdana" w:cs="Arial"/>
          <w:sz w:val="20"/>
          <w:szCs w:val="20"/>
        </w:rPr>
      </w:pPr>
      <w:r w:rsidRPr="00580BA8">
        <w:rPr>
          <w:rFonts w:ascii="Verdana" w:hAnsi="Verdana" w:cs="Arial"/>
          <w:sz w:val="20"/>
          <w:szCs w:val="20"/>
        </w:rPr>
        <w:t xml:space="preserve">Designation: </w:t>
      </w:r>
      <w:proofErr w:type="spellStart"/>
      <w:r>
        <w:rPr>
          <w:rFonts w:ascii="Verdana" w:hAnsi="Verdana" w:cs="Arial"/>
          <w:sz w:val="20"/>
          <w:szCs w:val="20"/>
        </w:rPr>
        <w:t>ClearCase</w:t>
      </w:r>
      <w:proofErr w:type="spellEnd"/>
      <w:r>
        <w:rPr>
          <w:rFonts w:ascii="Verdana" w:hAnsi="Verdana" w:cs="Arial"/>
          <w:sz w:val="20"/>
          <w:szCs w:val="20"/>
        </w:rPr>
        <w:t xml:space="preserve"> Admin &amp; Trainer</w:t>
      </w:r>
    </w:p>
    <w:p w:rsidR="005A5A8C" w:rsidRPr="00580BA8" w:rsidRDefault="005A5A8C" w:rsidP="005A5A8C">
      <w:pPr>
        <w:pStyle w:val="ListParagraph"/>
        <w:jc w:val="both"/>
        <w:rPr>
          <w:rFonts w:ascii="Verdana" w:hAnsi="Verdana" w:cs="Arial"/>
          <w:sz w:val="20"/>
          <w:szCs w:val="20"/>
        </w:rPr>
      </w:pPr>
    </w:p>
    <w:p w:rsidR="005A5A8C" w:rsidRPr="00410CDC" w:rsidRDefault="005A5A8C" w:rsidP="005A5A8C">
      <w:pPr>
        <w:pStyle w:val="NormalVerdana"/>
        <w:numPr>
          <w:ilvl w:val="0"/>
          <w:numId w:val="0"/>
        </w:numPr>
        <w:spacing w:before="0" w:line="240" w:lineRule="auto"/>
        <w:ind w:left="360"/>
        <w:rPr>
          <w:rStyle w:val="apple-style-span"/>
        </w:rPr>
      </w:pPr>
    </w:p>
    <w:p w:rsidR="005A5A8C" w:rsidRPr="00580BA8" w:rsidRDefault="005A5A8C" w:rsidP="005A5A8C">
      <w:pPr>
        <w:pStyle w:val="ListParagraph"/>
        <w:numPr>
          <w:ilvl w:val="0"/>
          <w:numId w:val="22"/>
        </w:numPr>
        <w:jc w:val="both"/>
        <w:rPr>
          <w:rFonts w:ascii="Verdana" w:hAnsi="Verdana"/>
          <w:b/>
          <w:sz w:val="20"/>
          <w:szCs w:val="20"/>
        </w:rPr>
      </w:pPr>
      <w:r w:rsidRPr="00580BA8">
        <w:rPr>
          <w:rFonts w:ascii="Verdana" w:hAnsi="Verdana"/>
          <w:b/>
          <w:sz w:val="20"/>
          <w:szCs w:val="20"/>
        </w:rPr>
        <w:t xml:space="preserve">Responsibilities 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Work with Customers (Internal and External) and other Stakeholders to identify, document analyze and prioritize the requirements.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Installation of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client and server.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and Administering SVN repo.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License.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Registry and Regions.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and Administering VOB and Views.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Import data to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>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>Creating Project Policies.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Managing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storage directory.</w:t>
      </w:r>
    </w:p>
    <w:p w:rsidR="005A5A8C" w:rsidRPr="006C206E" w:rsidRDefault="005A5A8C" w:rsidP="00825DBA">
      <w:pPr>
        <w:pStyle w:val="pg1body"/>
        <w:numPr>
          <w:ilvl w:val="0"/>
          <w:numId w:val="23"/>
        </w:numPr>
        <w:ind w:firstLine="0"/>
        <w:rPr>
          <w:rFonts w:ascii="Verdana" w:hAnsi="Verdana" w:cs="Arial"/>
        </w:rPr>
      </w:pPr>
      <w:r w:rsidRPr="006C206E">
        <w:rPr>
          <w:rFonts w:ascii="Verdana" w:hAnsi="Verdana" w:cs="Arial"/>
        </w:rPr>
        <w:t xml:space="preserve">Administering </w:t>
      </w:r>
      <w:proofErr w:type="spellStart"/>
      <w:r w:rsidRPr="006C206E">
        <w:rPr>
          <w:rFonts w:ascii="Verdana" w:hAnsi="Verdana" w:cs="Arial"/>
        </w:rPr>
        <w:t>ClearCase</w:t>
      </w:r>
      <w:proofErr w:type="spellEnd"/>
      <w:r w:rsidRPr="006C206E">
        <w:rPr>
          <w:rFonts w:ascii="Verdana" w:hAnsi="Verdana" w:cs="Arial"/>
        </w:rPr>
        <w:t xml:space="preserve"> ACL (Access Control </w:t>
      </w:r>
      <w:proofErr w:type="gramStart"/>
      <w:r w:rsidRPr="006C206E">
        <w:rPr>
          <w:rFonts w:ascii="Verdana" w:hAnsi="Verdana" w:cs="Arial"/>
        </w:rPr>
        <w:t>List )</w:t>
      </w:r>
      <w:proofErr w:type="gramEnd"/>
      <w:r w:rsidRPr="006C206E">
        <w:rPr>
          <w:rFonts w:ascii="Verdana" w:hAnsi="Verdana" w:cs="Arial"/>
        </w:rPr>
        <w:t xml:space="preserve"> Permissions.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shoots and Restore problems reported on CC.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Helping in users to create views, branching for the project.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Merging to and from Integration/Development Workspace.</w:t>
      </w:r>
    </w:p>
    <w:p w:rsidR="005A5A8C" w:rsidRPr="006C206E" w:rsidRDefault="005A5A8C" w:rsidP="005A5A8C">
      <w:pPr>
        <w:pStyle w:val="pg1body"/>
        <w:ind w:left="360"/>
        <w:rPr>
          <w:rFonts w:ascii="Verdana" w:hAnsi="Verdana" w:cs="Arial"/>
        </w:rPr>
      </w:pPr>
      <w:r w:rsidRPr="006C206E">
        <w:rPr>
          <w:rFonts w:ascii="Verdana" w:hAnsi="Verdana" w:cs="Arial"/>
        </w:rPr>
        <w:t>Importing replicated VOBs.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Administering Multisite Synchronization &amp; Replication, Mastership Issue.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Administering Shipping server, Recover Lost packets.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Periodically monitoring the incoming and outgoing storage bays to make sure packets are not accumulating.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shooting multisite activities.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Documentation.</w:t>
      </w:r>
    </w:p>
    <w:p w:rsidR="005A5A8C" w:rsidRPr="006C206E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Verdana" w:hAnsi="Verdana" w:cs="Arial"/>
        </w:rPr>
      </w:pPr>
      <w:r w:rsidRPr="006C206E">
        <w:rPr>
          <w:rFonts w:ascii="Verdana" w:hAnsi="Verdana" w:cs="Arial"/>
        </w:rPr>
        <w:t>Project Lead and Team Lead Activities.</w:t>
      </w:r>
    </w:p>
    <w:p w:rsidR="005A5A8C" w:rsidRPr="005A5A8C" w:rsidRDefault="005A5A8C" w:rsidP="005A5A8C">
      <w:pPr>
        <w:pStyle w:val="pg1body"/>
        <w:widowControl w:val="0"/>
        <w:numPr>
          <w:ilvl w:val="0"/>
          <w:numId w:val="22"/>
        </w:numPr>
        <w:spacing w:line="-280" w:lineRule="auto"/>
        <w:rPr>
          <w:rFonts w:ascii="Times New Roman" w:hAnsi="Times New Roman"/>
          <w:b/>
          <w:smallCaps/>
          <w:sz w:val="22"/>
          <w:szCs w:val="22"/>
        </w:rPr>
      </w:pPr>
      <w:r w:rsidRPr="006C206E">
        <w:rPr>
          <w:rFonts w:ascii="Verdana" w:hAnsi="Verdana" w:cs="Arial"/>
        </w:rPr>
        <w:t>Monitoring Log message activities</w:t>
      </w:r>
      <w:r w:rsidRPr="001D2CBC">
        <w:rPr>
          <w:rFonts w:ascii="Times New Roman" w:hAnsi="Times New Roman"/>
          <w:sz w:val="22"/>
          <w:szCs w:val="22"/>
        </w:rPr>
        <w:t>.</w:t>
      </w:r>
    </w:p>
    <w:p w:rsidR="005A5A8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sz w:val="22"/>
          <w:szCs w:val="22"/>
        </w:rPr>
      </w:pPr>
    </w:p>
    <w:p w:rsidR="005A5A8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sz w:val="22"/>
          <w:szCs w:val="22"/>
        </w:rPr>
      </w:pPr>
    </w:p>
    <w:p w:rsidR="005A5A8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sz w:val="22"/>
          <w:szCs w:val="22"/>
        </w:rPr>
      </w:pPr>
    </w:p>
    <w:p w:rsidR="005A5A8C" w:rsidRPr="005A5A8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b/>
          <w:smallCaps/>
          <w:sz w:val="22"/>
          <w:szCs w:val="22"/>
        </w:rPr>
      </w:pPr>
    </w:p>
    <w:p w:rsidR="005A5A8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sz w:val="22"/>
          <w:szCs w:val="22"/>
        </w:rPr>
      </w:pP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Company Name: </w:t>
      </w:r>
      <w:r w:rsidRPr="0035593A">
        <w:rPr>
          <w:rFonts w:ascii="Verdana" w:hAnsi="Verdana" w:cs="Arial"/>
          <w:b/>
          <w:sz w:val="20"/>
          <w:szCs w:val="20"/>
        </w:rPr>
        <w:t>Helix Technologies</w:t>
      </w:r>
    </w:p>
    <w:p w:rsidR="005A5A8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Duration: Dec2003-Jan2006</w:t>
      </w:r>
    </w:p>
    <w:p w:rsidR="005A5A8C" w:rsidRPr="00410CDC" w:rsidRDefault="005A5A8C" w:rsidP="005A5A8C">
      <w:pPr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Designation: System Admin</w:t>
      </w:r>
    </w:p>
    <w:p w:rsidR="005A5A8C" w:rsidRPr="00410CDC" w:rsidRDefault="005A5A8C" w:rsidP="005A5A8C">
      <w:pPr>
        <w:pStyle w:val="NormalVerdana"/>
        <w:numPr>
          <w:ilvl w:val="0"/>
          <w:numId w:val="0"/>
        </w:numPr>
        <w:spacing w:before="0" w:line="240" w:lineRule="auto"/>
        <w:ind w:left="1080" w:hanging="720"/>
        <w:rPr>
          <w:rStyle w:val="apple-style-span"/>
        </w:rPr>
      </w:pPr>
    </w:p>
    <w:p w:rsidR="005A5A8C" w:rsidRPr="00410CDC" w:rsidRDefault="005A5A8C" w:rsidP="005A5A8C">
      <w:pPr>
        <w:ind w:left="1080" w:hanging="720"/>
        <w:jc w:val="both"/>
        <w:rPr>
          <w:rFonts w:ascii="Verdana" w:hAnsi="Verdana"/>
          <w:b/>
          <w:sz w:val="20"/>
          <w:szCs w:val="20"/>
        </w:rPr>
      </w:pPr>
      <w:r w:rsidRPr="00410CDC">
        <w:rPr>
          <w:rFonts w:ascii="Verdana" w:hAnsi="Verdana"/>
          <w:b/>
          <w:sz w:val="20"/>
          <w:szCs w:val="20"/>
        </w:rPr>
        <w:t xml:space="preserve">Responsibilities </w:t>
      </w:r>
    </w:p>
    <w:p w:rsidR="005A5A8C" w:rsidRPr="00410CDC" w:rsidRDefault="005A5A8C" w:rsidP="005A5A8C">
      <w:pPr>
        <w:ind w:left="1080" w:hanging="720"/>
        <w:jc w:val="both"/>
        <w:rPr>
          <w:rFonts w:ascii="Verdana" w:hAnsi="Verdana"/>
          <w:b/>
          <w:sz w:val="20"/>
          <w:szCs w:val="20"/>
        </w:rPr>
      </w:pP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Operating system installation, support maintenance and configurations with hardware trouble shooting.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Windows 2003 server installation.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Implementing DNS design, functionality and administration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Configuring DHCP service and integration with DNS.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Configuring TCP/IP &amp; other network protocols.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Trouble shoot common network issues Including LAN, WAN technologies, remote connectivity and internetworking issues.</w:t>
      </w:r>
    </w:p>
    <w:p w:rsidR="005A5A8C" w:rsidRPr="006C206E" w:rsidRDefault="005A5A8C" w:rsidP="005A5A8C">
      <w:pPr>
        <w:pStyle w:val="pg1body"/>
        <w:numPr>
          <w:ilvl w:val="0"/>
          <w:numId w:val="22"/>
        </w:numPr>
        <w:rPr>
          <w:rFonts w:ascii="Verdana" w:hAnsi="Verdana" w:cs="Arial"/>
        </w:rPr>
      </w:pPr>
      <w:r w:rsidRPr="006C206E">
        <w:rPr>
          <w:rFonts w:ascii="Verdana" w:hAnsi="Verdana" w:cs="Arial"/>
        </w:rPr>
        <w:t>Windows 2003 server configuration, including maintaining client user configurations.</w:t>
      </w:r>
    </w:p>
    <w:p w:rsidR="005A5A8C" w:rsidRPr="001D2CBC" w:rsidRDefault="005A5A8C" w:rsidP="005A5A8C">
      <w:pPr>
        <w:pStyle w:val="pg1body"/>
        <w:widowControl w:val="0"/>
        <w:spacing w:line="-280" w:lineRule="auto"/>
        <w:rPr>
          <w:rFonts w:ascii="Times New Roman" w:hAnsi="Times New Roman"/>
          <w:b/>
          <w:smallCaps/>
          <w:sz w:val="22"/>
          <w:szCs w:val="22"/>
        </w:rPr>
      </w:pPr>
      <w:r w:rsidRPr="006C206E">
        <w:rPr>
          <w:rFonts w:ascii="Verdana" w:hAnsi="Verdana" w:cs="Arial"/>
        </w:rPr>
        <w:t>Network configurations, cabling, trouble shooting, maintenance.</w:t>
      </w:r>
    </w:p>
    <w:p w:rsidR="005A5A8C" w:rsidRPr="00977186" w:rsidRDefault="005A5A8C" w:rsidP="00977186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4D0430" w:rsidRPr="00410CDC" w:rsidRDefault="004D0430" w:rsidP="00410CDC">
      <w:pPr>
        <w:pBdr>
          <w:bottom w:val="single" w:sz="6" w:space="2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4D0430" w:rsidRDefault="004D0430" w:rsidP="00410CDC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 w:rsidRPr="00410CDC">
        <w:rPr>
          <w:rFonts w:ascii="Verdana" w:hAnsi="Verdana" w:cs="Arial"/>
          <w:sz w:val="20"/>
          <w:szCs w:val="20"/>
        </w:rPr>
        <w:t>EDUCATION</w:t>
      </w:r>
    </w:p>
    <w:p w:rsidR="00977186" w:rsidRPr="00977186" w:rsidRDefault="00977186" w:rsidP="00977186"/>
    <w:p w:rsidR="00977186" w:rsidRPr="00A55CAF" w:rsidRDefault="00977186" w:rsidP="00825DBA">
      <w:pPr>
        <w:pStyle w:val="HTMLPreformatted"/>
        <w:numPr>
          <w:ilvl w:val="0"/>
          <w:numId w:val="18"/>
        </w:numPr>
        <w:tabs>
          <w:tab w:val="clear" w:pos="916"/>
          <w:tab w:val="left" w:pos="900"/>
          <w:tab w:val="left" w:pos="1080"/>
        </w:tabs>
        <w:ind w:hanging="630"/>
        <w:jc w:val="both"/>
        <w:rPr>
          <w:rFonts w:ascii="Verdana" w:hAnsi="Verdana" w:cs="Arial"/>
        </w:rPr>
      </w:pPr>
      <w:r w:rsidRPr="00A55CAF">
        <w:rPr>
          <w:rFonts w:ascii="Verdana" w:hAnsi="Verdana" w:cs="Arial"/>
        </w:rPr>
        <w:t xml:space="preserve">Bachelor </w:t>
      </w:r>
      <w:r w:rsidR="00336CA5">
        <w:rPr>
          <w:rFonts w:ascii="Verdana" w:hAnsi="Verdana" w:cs="Arial"/>
        </w:rPr>
        <w:t>of Computer Applications (1999-2002)</w:t>
      </w:r>
    </w:p>
    <w:p w:rsidR="00977186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University:  </w:t>
      </w:r>
      <w:r w:rsidR="00977186" w:rsidRPr="00A55CAF">
        <w:rPr>
          <w:rFonts w:ascii="Verdana" w:hAnsi="Verdana" w:cs="Arial"/>
          <w:sz w:val="20"/>
          <w:szCs w:val="20"/>
        </w:rPr>
        <w:t xml:space="preserve">M. G University, Kottayam, </w:t>
      </w:r>
      <w:r>
        <w:rPr>
          <w:rFonts w:ascii="Verdana" w:hAnsi="Verdana" w:cs="Arial"/>
          <w:sz w:val="20"/>
          <w:szCs w:val="20"/>
        </w:rPr>
        <w:t>India.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336CA5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Percentage :</w:t>
      </w:r>
      <w:proofErr w:type="gramEnd"/>
      <w:r>
        <w:rPr>
          <w:rFonts w:ascii="Verdana" w:hAnsi="Verdana" w:cs="Arial"/>
          <w:sz w:val="20"/>
          <w:szCs w:val="20"/>
        </w:rPr>
        <w:t xml:space="preserve"> 65 %</w:t>
      </w:r>
    </w:p>
    <w:p w:rsidR="00336CA5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</w:p>
    <w:p w:rsidR="00336CA5" w:rsidRDefault="00023DB4" w:rsidP="00825DBA">
      <w:pPr>
        <w:pStyle w:val="ListParagraph"/>
        <w:numPr>
          <w:ilvl w:val="0"/>
          <w:numId w:val="18"/>
        </w:numPr>
        <w:ind w:hanging="6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Pre-Degree </w:t>
      </w:r>
      <w:r w:rsidR="00336CA5">
        <w:rPr>
          <w:rFonts w:ascii="Verdana" w:hAnsi="Verdana" w:cs="Arial"/>
          <w:sz w:val="20"/>
          <w:szCs w:val="20"/>
        </w:rPr>
        <w:t>(1997-1999)</w:t>
      </w:r>
    </w:p>
    <w:p w:rsidR="00336CA5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University: Kerala University, Trivandrum, India.</w:t>
      </w:r>
    </w:p>
    <w:p w:rsidR="00336CA5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Percentage: 60 %</w:t>
      </w:r>
    </w:p>
    <w:p w:rsidR="00336CA5" w:rsidRDefault="00336CA5" w:rsidP="00336CA5">
      <w:pPr>
        <w:pStyle w:val="ListParagraph"/>
        <w:ind w:left="1080"/>
        <w:rPr>
          <w:rFonts w:ascii="Verdana" w:hAnsi="Verdana" w:cs="Arial"/>
          <w:sz w:val="20"/>
          <w:szCs w:val="20"/>
        </w:rPr>
      </w:pPr>
    </w:p>
    <w:p w:rsidR="00336CA5" w:rsidRDefault="00336CA5" w:rsidP="00825DBA">
      <w:pPr>
        <w:pStyle w:val="ListParagraph"/>
        <w:numPr>
          <w:ilvl w:val="0"/>
          <w:numId w:val="18"/>
        </w:numPr>
        <w:ind w:hanging="6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Technical School Leaving Certificate (T.H.S.L.C)</w:t>
      </w:r>
    </w:p>
    <w:p w:rsidR="004344FE" w:rsidRDefault="00336CA5" w:rsidP="008B5359">
      <w:pPr>
        <w:pStyle w:val="ListParagraph"/>
        <w:ind w:left="108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Board :</w:t>
      </w:r>
      <w:proofErr w:type="gramEnd"/>
      <w:r>
        <w:rPr>
          <w:rFonts w:ascii="Verdana" w:hAnsi="Verdana" w:cs="Arial"/>
          <w:sz w:val="20"/>
          <w:szCs w:val="20"/>
        </w:rPr>
        <w:t xml:space="preserve"> Board of Technical Education, Kerala, India.</w:t>
      </w:r>
    </w:p>
    <w:p w:rsidR="00221FB7" w:rsidRDefault="00221FB7" w:rsidP="008B5359">
      <w:pPr>
        <w:pStyle w:val="ListParagraph"/>
        <w:ind w:left="10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Percentage: 55 %</w:t>
      </w:r>
    </w:p>
    <w:p w:rsidR="008B5359" w:rsidRPr="008B5359" w:rsidRDefault="008B5359" w:rsidP="008B5359">
      <w:pPr>
        <w:pStyle w:val="ListParagraph"/>
        <w:ind w:left="1080"/>
        <w:rPr>
          <w:rFonts w:ascii="Verdana" w:hAnsi="Verdana" w:cs="Arial"/>
          <w:sz w:val="20"/>
          <w:szCs w:val="20"/>
        </w:rPr>
      </w:pPr>
    </w:p>
    <w:p w:rsidR="004344FE" w:rsidRDefault="004344FE" w:rsidP="00977186">
      <w:pPr>
        <w:pStyle w:val="ListParagraph"/>
        <w:rPr>
          <w:sz w:val="22"/>
          <w:szCs w:val="22"/>
        </w:rPr>
      </w:pPr>
    </w:p>
    <w:p w:rsidR="004344FE" w:rsidRDefault="004344FE" w:rsidP="00977186">
      <w:pPr>
        <w:pStyle w:val="ListParagraph"/>
        <w:rPr>
          <w:sz w:val="22"/>
          <w:szCs w:val="22"/>
        </w:rPr>
      </w:pPr>
    </w:p>
    <w:p w:rsidR="004344FE" w:rsidRPr="00410CDC" w:rsidRDefault="004344FE" w:rsidP="004344FE">
      <w:pPr>
        <w:pBdr>
          <w:bottom w:val="single" w:sz="6" w:space="2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4344FE" w:rsidRDefault="004344FE" w:rsidP="004344FE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CERTIFICATIONS</w:t>
      </w:r>
    </w:p>
    <w:p w:rsidR="004344FE" w:rsidRDefault="004344FE" w:rsidP="004344FE"/>
    <w:p w:rsidR="004344FE" w:rsidRPr="00825DBA" w:rsidRDefault="004344FE" w:rsidP="004344FE">
      <w:pPr>
        <w:rPr>
          <w:b/>
        </w:rPr>
      </w:pPr>
      <w:r w:rsidRPr="00825DBA">
        <w:rPr>
          <w:b/>
          <w:sz w:val="22"/>
          <w:szCs w:val="22"/>
        </w:rPr>
        <w:t>ITIL v3 certified professional.</w:t>
      </w:r>
    </w:p>
    <w:p w:rsidR="004344FE" w:rsidRPr="004344FE" w:rsidRDefault="004344FE" w:rsidP="004344FE"/>
    <w:p w:rsidR="004344FE" w:rsidRPr="00977186" w:rsidRDefault="009B4575" w:rsidP="00977186">
      <w:pPr>
        <w:pStyle w:val="ListParagraph"/>
        <w:rPr>
          <w:sz w:val="22"/>
          <w:szCs w:val="22"/>
        </w:rPr>
      </w:pPr>
      <w:r>
        <w:rPr>
          <w:noProof/>
          <w:color w:val="0000FF"/>
        </w:rPr>
        <w:drawing>
          <wp:inline distT="0" distB="0" distL="0" distR="0">
            <wp:extent cx="1133475" cy="571500"/>
            <wp:effectExtent l="0" t="0" r="0" b="0"/>
            <wp:docPr id="2" name="Picture 2" descr="http://abhinavpmp.com/wp-content/uploads/itil-Certification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bhinavpmp.com/wp-content/uploads/itil-Certification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92" cy="5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86" w:rsidRPr="00410CDC" w:rsidRDefault="00977186" w:rsidP="00977186">
      <w:pPr>
        <w:pStyle w:val="HTMLPreformatted"/>
        <w:ind w:left="1080"/>
        <w:jc w:val="both"/>
        <w:rPr>
          <w:rFonts w:ascii="Verdana" w:hAnsi="Verdana" w:cs="Times New Roman"/>
        </w:rPr>
      </w:pPr>
    </w:p>
    <w:p w:rsidR="004D0430" w:rsidRPr="00410CDC" w:rsidRDefault="004D0430" w:rsidP="00410CDC">
      <w:pPr>
        <w:ind w:left="1080" w:hanging="720"/>
        <w:jc w:val="both"/>
        <w:rPr>
          <w:rFonts w:ascii="Verdana" w:hAnsi="Verdana" w:cs="Arial"/>
          <w:sz w:val="20"/>
          <w:szCs w:val="20"/>
        </w:rPr>
      </w:pPr>
    </w:p>
    <w:sectPr w:rsidR="004D0430" w:rsidRPr="00410CDC" w:rsidSect="00472A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17" w:rsidRDefault="00152717" w:rsidP="00DA088A">
      <w:r>
        <w:separator/>
      </w:r>
    </w:p>
  </w:endnote>
  <w:endnote w:type="continuationSeparator" w:id="0">
    <w:p w:rsidR="00152717" w:rsidRDefault="00152717" w:rsidP="00D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eSans B4 SemiLight">
    <w:altName w:val="TheSans B4 Semi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 B5 Plain">
    <w:altName w:val="TheSans B5 Pla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17" w:rsidRDefault="00152717" w:rsidP="00DA088A">
      <w:r>
        <w:separator/>
      </w:r>
    </w:p>
  </w:footnote>
  <w:footnote w:type="continuationSeparator" w:id="0">
    <w:p w:rsidR="00152717" w:rsidRDefault="00152717" w:rsidP="00DA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88A" w:rsidRDefault="0005414E" w:rsidP="00DA088A">
    <w:pPr>
      <w:pStyle w:val="Header"/>
      <w:tabs>
        <w:tab w:val="left" w:pos="540"/>
        <w:tab w:val="left" w:pos="630"/>
      </w:tabs>
      <w:ind w:left="360" w:hanging="90"/>
    </w:pPr>
    <w:r>
      <w:rPr>
        <w:rFonts w:ascii="Verdana" w:hAnsi="Verdana"/>
        <w:b/>
        <w:sz w:val="22"/>
        <w:szCs w:val="22"/>
      </w:rPr>
      <w:t xml:space="preserve">                                            </w:t>
    </w:r>
  </w:p>
  <w:p w:rsidR="00DA088A" w:rsidRDefault="00DA0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97604C"/>
    <w:multiLevelType w:val="hybridMultilevel"/>
    <w:tmpl w:val="864E05F2"/>
    <w:lvl w:ilvl="0" w:tplc="9B64E58C">
      <w:start w:val="1"/>
      <w:numFmt w:val="bullet"/>
      <w:pStyle w:val="Normaljustif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8104556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25A435D3"/>
    <w:multiLevelType w:val="hybridMultilevel"/>
    <w:tmpl w:val="283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7" w15:restartNumberingAfterBreak="0">
    <w:nsid w:val="3A517C5A"/>
    <w:multiLevelType w:val="hybridMultilevel"/>
    <w:tmpl w:val="9A4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1268"/>
    <w:multiLevelType w:val="hybridMultilevel"/>
    <w:tmpl w:val="964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2D59"/>
    <w:multiLevelType w:val="hybridMultilevel"/>
    <w:tmpl w:val="CB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7183E"/>
    <w:multiLevelType w:val="hybridMultilevel"/>
    <w:tmpl w:val="83F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649B3"/>
    <w:multiLevelType w:val="hybridMultilevel"/>
    <w:tmpl w:val="A40E5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40E72"/>
    <w:multiLevelType w:val="hybridMultilevel"/>
    <w:tmpl w:val="58A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D5888"/>
    <w:multiLevelType w:val="hybridMultilevel"/>
    <w:tmpl w:val="62D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E216F"/>
    <w:multiLevelType w:val="hybridMultilevel"/>
    <w:tmpl w:val="BC92AC6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03EBD"/>
    <w:multiLevelType w:val="hybridMultilevel"/>
    <w:tmpl w:val="32B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03F3"/>
    <w:multiLevelType w:val="hybridMultilevel"/>
    <w:tmpl w:val="830E34A8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7" w15:restartNumberingAfterBreak="0">
    <w:nsid w:val="5DB648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FE65814"/>
    <w:multiLevelType w:val="hybridMultilevel"/>
    <w:tmpl w:val="775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66447"/>
    <w:multiLevelType w:val="hybridMultilevel"/>
    <w:tmpl w:val="8BBA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757BE"/>
    <w:multiLevelType w:val="singleLevel"/>
    <w:tmpl w:val="92B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2" w15:restartNumberingAfterBreak="0">
    <w:nsid w:val="71E353F0"/>
    <w:multiLevelType w:val="hybridMultilevel"/>
    <w:tmpl w:val="97FAB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BC41CB"/>
    <w:multiLevelType w:val="hybridMultilevel"/>
    <w:tmpl w:val="A9D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4D8F"/>
    <w:multiLevelType w:val="hybridMultilevel"/>
    <w:tmpl w:val="444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0544A"/>
    <w:multiLevelType w:val="hybridMultilevel"/>
    <w:tmpl w:val="A9F00188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3"/>
  </w:num>
  <w:num w:numId="6">
    <w:abstractNumId w:val="10"/>
  </w:num>
  <w:num w:numId="7">
    <w:abstractNumId w:val="18"/>
  </w:num>
  <w:num w:numId="8">
    <w:abstractNumId w:val="0"/>
  </w:num>
  <w:num w:numId="9">
    <w:abstractNumId w:val="7"/>
  </w:num>
  <w:num w:numId="10">
    <w:abstractNumId w:val="9"/>
  </w:num>
  <w:num w:numId="11">
    <w:abstractNumId w:val="15"/>
  </w:num>
  <w:num w:numId="12">
    <w:abstractNumId w:val="24"/>
  </w:num>
  <w:num w:numId="13">
    <w:abstractNumId w:val="22"/>
  </w:num>
  <w:num w:numId="14">
    <w:abstractNumId w:val="21"/>
  </w:num>
  <w:num w:numId="15">
    <w:abstractNumId w:val="23"/>
  </w:num>
  <w:num w:numId="16">
    <w:abstractNumId w:val="12"/>
  </w:num>
  <w:num w:numId="17">
    <w:abstractNumId w:val="19"/>
  </w:num>
  <w:num w:numId="18">
    <w:abstractNumId w:val="11"/>
  </w:num>
  <w:num w:numId="19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0"/>
  </w:num>
  <w:num w:numId="22">
    <w:abstractNumId w:val="4"/>
  </w:num>
  <w:num w:numId="23">
    <w:abstractNumId w:val="17"/>
  </w:num>
  <w:num w:numId="2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88A"/>
    <w:rsid w:val="000007A5"/>
    <w:rsid w:val="00001CCB"/>
    <w:rsid w:val="00002423"/>
    <w:rsid w:val="000024B0"/>
    <w:rsid w:val="0001366F"/>
    <w:rsid w:val="00023DB4"/>
    <w:rsid w:val="00041141"/>
    <w:rsid w:val="000520F8"/>
    <w:rsid w:val="0005414E"/>
    <w:rsid w:val="0006281B"/>
    <w:rsid w:val="00062A93"/>
    <w:rsid w:val="00097999"/>
    <w:rsid w:val="000B1732"/>
    <w:rsid w:val="000C6455"/>
    <w:rsid w:val="00115701"/>
    <w:rsid w:val="001203AC"/>
    <w:rsid w:val="00122A3F"/>
    <w:rsid w:val="00135708"/>
    <w:rsid w:val="00152717"/>
    <w:rsid w:val="00157CD5"/>
    <w:rsid w:val="00171A51"/>
    <w:rsid w:val="00180865"/>
    <w:rsid w:val="00185E39"/>
    <w:rsid w:val="001A414E"/>
    <w:rsid w:val="001A6DA2"/>
    <w:rsid w:val="001B2DFD"/>
    <w:rsid w:val="001B5E2A"/>
    <w:rsid w:val="001C1F2C"/>
    <w:rsid w:val="001D2CBC"/>
    <w:rsid w:val="001F043E"/>
    <w:rsid w:val="001F2FA1"/>
    <w:rsid w:val="00203DB8"/>
    <w:rsid w:val="00207BAE"/>
    <w:rsid w:val="0021225E"/>
    <w:rsid w:val="002166B4"/>
    <w:rsid w:val="00221FB7"/>
    <w:rsid w:val="002567CE"/>
    <w:rsid w:val="002A51A6"/>
    <w:rsid w:val="002A613D"/>
    <w:rsid w:val="002A697C"/>
    <w:rsid w:val="002B4DEB"/>
    <w:rsid w:val="002D0DE8"/>
    <w:rsid w:val="002D6C84"/>
    <w:rsid w:val="002E347A"/>
    <w:rsid w:val="00302341"/>
    <w:rsid w:val="00324E8A"/>
    <w:rsid w:val="0032650B"/>
    <w:rsid w:val="00333E71"/>
    <w:rsid w:val="00336CA5"/>
    <w:rsid w:val="0034545D"/>
    <w:rsid w:val="00351A07"/>
    <w:rsid w:val="0035593A"/>
    <w:rsid w:val="00357E93"/>
    <w:rsid w:val="00380741"/>
    <w:rsid w:val="00396ED3"/>
    <w:rsid w:val="003D0DBB"/>
    <w:rsid w:val="003D298A"/>
    <w:rsid w:val="003E3C1D"/>
    <w:rsid w:val="00410CDC"/>
    <w:rsid w:val="004301CA"/>
    <w:rsid w:val="004344FE"/>
    <w:rsid w:val="00460705"/>
    <w:rsid w:val="00461807"/>
    <w:rsid w:val="00464F95"/>
    <w:rsid w:val="00472A9C"/>
    <w:rsid w:val="0048051C"/>
    <w:rsid w:val="00497C2B"/>
    <w:rsid w:val="004A0001"/>
    <w:rsid w:val="004B710B"/>
    <w:rsid w:val="004C234A"/>
    <w:rsid w:val="004D0430"/>
    <w:rsid w:val="004E6B6B"/>
    <w:rsid w:val="004F1B20"/>
    <w:rsid w:val="005100E0"/>
    <w:rsid w:val="005106C6"/>
    <w:rsid w:val="00514188"/>
    <w:rsid w:val="00514603"/>
    <w:rsid w:val="005358F6"/>
    <w:rsid w:val="0054208C"/>
    <w:rsid w:val="005605A4"/>
    <w:rsid w:val="00575DFC"/>
    <w:rsid w:val="00580BA8"/>
    <w:rsid w:val="00585B00"/>
    <w:rsid w:val="005A5687"/>
    <w:rsid w:val="005A5A8C"/>
    <w:rsid w:val="005C57E4"/>
    <w:rsid w:val="005D7739"/>
    <w:rsid w:val="005D7F97"/>
    <w:rsid w:val="00600409"/>
    <w:rsid w:val="00633916"/>
    <w:rsid w:val="00644FF5"/>
    <w:rsid w:val="00663344"/>
    <w:rsid w:val="00664634"/>
    <w:rsid w:val="006646A9"/>
    <w:rsid w:val="00667BC1"/>
    <w:rsid w:val="00671147"/>
    <w:rsid w:val="006920CA"/>
    <w:rsid w:val="006B670F"/>
    <w:rsid w:val="006C206E"/>
    <w:rsid w:val="006D35AE"/>
    <w:rsid w:val="006D5E3A"/>
    <w:rsid w:val="006D5FE2"/>
    <w:rsid w:val="006F61FC"/>
    <w:rsid w:val="00735747"/>
    <w:rsid w:val="007371EC"/>
    <w:rsid w:val="00763E95"/>
    <w:rsid w:val="007700DF"/>
    <w:rsid w:val="0078104B"/>
    <w:rsid w:val="007860A4"/>
    <w:rsid w:val="007C4418"/>
    <w:rsid w:val="007F3BDD"/>
    <w:rsid w:val="007F451D"/>
    <w:rsid w:val="007F5D34"/>
    <w:rsid w:val="007F5D4B"/>
    <w:rsid w:val="0081112E"/>
    <w:rsid w:val="00825DBA"/>
    <w:rsid w:val="008466A4"/>
    <w:rsid w:val="0085308C"/>
    <w:rsid w:val="00876178"/>
    <w:rsid w:val="00876B03"/>
    <w:rsid w:val="00897196"/>
    <w:rsid w:val="008A7C7C"/>
    <w:rsid w:val="008B5359"/>
    <w:rsid w:val="008C4AFC"/>
    <w:rsid w:val="008E1466"/>
    <w:rsid w:val="008E77D3"/>
    <w:rsid w:val="008F1333"/>
    <w:rsid w:val="00911F7C"/>
    <w:rsid w:val="00942565"/>
    <w:rsid w:val="00954ECF"/>
    <w:rsid w:val="009662F4"/>
    <w:rsid w:val="00975B5B"/>
    <w:rsid w:val="00976717"/>
    <w:rsid w:val="00977186"/>
    <w:rsid w:val="00983C27"/>
    <w:rsid w:val="00992340"/>
    <w:rsid w:val="00996437"/>
    <w:rsid w:val="009A1D0B"/>
    <w:rsid w:val="009A2B91"/>
    <w:rsid w:val="009B0E2A"/>
    <w:rsid w:val="009B4575"/>
    <w:rsid w:val="009C763C"/>
    <w:rsid w:val="009E79DE"/>
    <w:rsid w:val="009F36E3"/>
    <w:rsid w:val="00A11BA0"/>
    <w:rsid w:val="00A3009A"/>
    <w:rsid w:val="00A540A9"/>
    <w:rsid w:val="00A55CAF"/>
    <w:rsid w:val="00A72AE8"/>
    <w:rsid w:val="00A91AF2"/>
    <w:rsid w:val="00AA2824"/>
    <w:rsid w:val="00AB4E95"/>
    <w:rsid w:val="00AC22C5"/>
    <w:rsid w:val="00AC65A0"/>
    <w:rsid w:val="00B07DD3"/>
    <w:rsid w:val="00B1227E"/>
    <w:rsid w:val="00B12A03"/>
    <w:rsid w:val="00B17657"/>
    <w:rsid w:val="00B206CA"/>
    <w:rsid w:val="00B263C0"/>
    <w:rsid w:val="00B3645C"/>
    <w:rsid w:val="00B71FA9"/>
    <w:rsid w:val="00BA3F43"/>
    <w:rsid w:val="00BC1799"/>
    <w:rsid w:val="00BC4089"/>
    <w:rsid w:val="00BD1024"/>
    <w:rsid w:val="00BD60DD"/>
    <w:rsid w:val="00BD63D5"/>
    <w:rsid w:val="00BE1710"/>
    <w:rsid w:val="00BE2544"/>
    <w:rsid w:val="00BE7D85"/>
    <w:rsid w:val="00BF092A"/>
    <w:rsid w:val="00BF0CEB"/>
    <w:rsid w:val="00BF2CB4"/>
    <w:rsid w:val="00C332B4"/>
    <w:rsid w:val="00C36CBA"/>
    <w:rsid w:val="00C4093F"/>
    <w:rsid w:val="00C500A1"/>
    <w:rsid w:val="00C6472F"/>
    <w:rsid w:val="00C747E0"/>
    <w:rsid w:val="00C84B49"/>
    <w:rsid w:val="00CA7D93"/>
    <w:rsid w:val="00CD4935"/>
    <w:rsid w:val="00D03605"/>
    <w:rsid w:val="00D132DB"/>
    <w:rsid w:val="00D32D1F"/>
    <w:rsid w:val="00D43981"/>
    <w:rsid w:val="00D607E4"/>
    <w:rsid w:val="00D61362"/>
    <w:rsid w:val="00D80C1B"/>
    <w:rsid w:val="00DA088A"/>
    <w:rsid w:val="00DA4AA3"/>
    <w:rsid w:val="00DA565F"/>
    <w:rsid w:val="00DB10DD"/>
    <w:rsid w:val="00DB6DE8"/>
    <w:rsid w:val="00DB7AE6"/>
    <w:rsid w:val="00DC2EB1"/>
    <w:rsid w:val="00DD2C91"/>
    <w:rsid w:val="00DE0548"/>
    <w:rsid w:val="00DE5532"/>
    <w:rsid w:val="00DF426F"/>
    <w:rsid w:val="00E1019C"/>
    <w:rsid w:val="00E14AA9"/>
    <w:rsid w:val="00E24AF4"/>
    <w:rsid w:val="00E330AF"/>
    <w:rsid w:val="00E41445"/>
    <w:rsid w:val="00E500B0"/>
    <w:rsid w:val="00E52590"/>
    <w:rsid w:val="00E70E63"/>
    <w:rsid w:val="00E72A91"/>
    <w:rsid w:val="00EB6300"/>
    <w:rsid w:val="00EC1B32"/>
    <w:rsid w:val="00EC2C3B"/>
    <w:rsid w:val="00ED183C"/>
    <w:rsid w:val="00EE5B9B"/>
    <w:rsid w:val="00F051E6"/>
    <w:rsid w:val="00F11AB1"/>
    <w:rsid w:val="00F53A21"/>
    <w:rsid w:val="00F54CE9"/>
    <w:rsid w:val="00F55F00"/>
    <w:rsid w:val="00F70F1E"/>
    <w:rsid w:val="00F77E84"/>
    <w:rsid w:val="00F8352D"/>
    <w:rsid w:val="00F860AB"/>
    <w:rsid w:val="00FB25CC"/>
    <w:rsid w:val="00FC27B4"/>
    <w:rsid w:val="00FC48E5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8B67C-F2A9-4A29-BA97-D70FA4F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34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8A"/>
  </w:style>
  <w:style w:type="paragraph" w:styleId="Footer">
    <w:name w:val="footer"/>
    <w:basedOn w:val="Normal"/>
    <w:link w:val="Foot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88A"/>
  </w:style>
  <w:style w:type="paragraph" w:styleId="BalloonText">
    <w:name w:val="Balloon Text"/>
    <w:basedOn w:val="Normal"/>
    <w:link w:val="BalloonTextChar"/>
    <w:uiPriority w:val="99"/>
    <w:semiHidden/>
    <w:unhideWhenUsed/>
    <w:rsid w:val="00DA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992340"/>
    <w:pPr>
      <w:ind w:left="720"/>
      <w:contextualSpacing/>
    </w:pPr>
  </w:style>
  <w:style w:type="paragraph" w:customStyle="1" w:styleId="western">
    <w:name w:val="western"/>
    <w:basedOn w:val="Normal"/>
    <w:rsid w:val="00DB10DD"/>
    <w:pPr>
      <w:suppressAutoHyphens/>
      <w:spacing w:before="100" w:after="100"/>
    </w:pPr>
    <w:rPr>
      <w:lang w:eastAsia="ar-SA"/>
    </w:rPr>
  </w:style>
  <w:style w:type="character" w:customStyle="1" w:styleId="WW-Absatz-Standardschriftart1">
    <w:name w:val="WW-Absatz-Standardschriftart1"/>
    <w:rsid w:val="00BE1710"/>
  </w:style>
  <w:style w:type="character" w:customStyle="1" w:styleId="apple-style-span">
    <w:name w:val="apple-style-span"/>
    <w:basedOn w:val="DefaultParagraphFont"/>
    <w:rsid w:val="00F70F1E"/>
  </w:style>
  <w:style w:type="paragraph" w:customStyle="1" w:styleId="Achievement">
    <w:name w:val="Achievement"/>
    <w:next w:val="Normal"/>
    <w:rsid w:val="00F70F1E"/>
    <w:pPr>
      <w:tabs>
        <w:tab w:val="num" w:pos="720"/>
      </w:tabs>
      <w:spacing w:after="60" w:line="240" w:lineRule="atLeast"/>
      <w:ind w:left="720"/>
    </w:pPr>
    <w:rPr>
      <w:rFonts w:ascii="Garamond" w:eastAsia="Calibri" w:hAnsi="Garamond" w:cs="Times New Roman"/>
      <w:szCs w:val="20"/>
    </w:rPr>
  </w:style>
  <w:style w:type="character" w:customStyle="1" w:styleId="ilad">
    <w:name w:val="il_ad"/>
    <w:basedOn w:val="DefaultParagraphFont"/>
    <w:rsid w:val="00F55F00"/>
  </w:style>
  <w:style w:type="paragraph" w:styleId="BodyText">
    <w:name w:val="Body Text"/>
    <w:basedOn w:val="Normal"/>
    <w:link w:val="BodyTextChar"/>
    <w:rsid w:val="00F55F00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5F0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l">
    <w:name w:val="Ul"/>
    <w:basedOn w:val="Normal"/>
    <w:rsid w:val="00575DFC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normalchar">
    <w:name w:val="normal__char"/>
    <w:basedOn w:val="DefaultParagraphFont"/>
    <w:rsid w:val="00FC27B4"/>
  </w:style>
  <w:style w:type="character" w:customStyle="1" w:styleId="plain0020textchar">
    <w:name w:val="plain_0020text__char"/>
    <w:basedOn w:val="DefaultParagraphFont"/>
    <w:rsid w:val="00FC27B4"/>
  </w:style>
  <w:style w:type="paragraph" w:styleId="NormalWeb">
    <w:name w:val="Normal (Web)"/>
    <w:basedOn w:val="Normal"/>
    <w:rsid w:val="00FC27B4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7B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27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27B4"/>
    <w:rPr>
      <w:rFonts w:ascii="Times New Roman" w:eastAsia="Times New Roman" w:hAnsi="Times New Roman" w:cs="Times New Roman"/>
      <w:sz w:val="16"/>
      <w:szCs w:val="16"/>
    </w:rPr>
  </w:style>
  <w:style w:type="paragraph" w:customStyle="1" w:styleId="5-HW">
    <w:name w:val="5-H/W"/>
    <w:rsid w:val="00FC27B4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eastAsia="Times New Roman" w:hAnsi="Calibri" w:cs="Times New Roman"/>
      <w:kern w:val="1"/>
      <w:szCs w:val="20"/>
    </w:rPr>
  </w:style>
  <w:style w:type="paragraph" w:customStyle="1" w:styleId="TableContents">
    <w:name w:val="Table Contents"/>
    <w:basedOn w:val="Normal"/>
    <w:rsid w:val="00FC27B4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apple-converted-space">
    <w:name w:val="apple-converted-space"/>
    <w:basedOn w:val="DefaultParagraphFont"/>
    <w:rsid w:val="00FC27B4"/>
  </w:style>
  <w:style w:type="paragraph" w:customStyle="1" w:styleId="BodyText11pt">
    <w:name w:val="Body Text + 11 pt"/>
    <w:basedOn w:val="Normal"/>
    <w:rsid w:val="00FC27B4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975B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5B5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,Underline,Justified,Left:  -0.5&quot;"/>
    <w:basedOn w:val="Heading6"/>
    <w:link w:val="Normal11ptChar"/>
    <w:rsid w:val="00975B5B"/>
    <w:pPr>
      <w:keepNext w:val="0"/>
      <w:keepLines w:val="0"/>
      <w:tabs>
        <w:tab w:val="num" w:pos="4320"/>
      </w:tabs>
      <w:spacing w:before="240" w:after="60"/>
      <w:ind w:left="-72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Normal11ptChar">
    <w:name w:val="Normal + 11 pt Char"/>
    <w:aliases w:val="Bold Char,Underline Char,Justified Char,Left:  -0.5&quot; Char"/>
    <w:basedOn w:val="DefaultParagraphFont"/>
    <w:link w:val="Normal11pt"/>
    <w:locked/>
    <w:rsid w:val="00975B5B"/>
    <w:rPr>
      <w:rFonts w:ascii="Times New Roman" w:eastAsia="Times New Roman" w:hAnsi="Times New Roman" w:cs="Times New Roman"/>
      <w:b/>
      <w:bCs/>
      <w:u w:val="single"/>
    </w:rPr>
  </w:style>
  <w:style w:type="paragraph" w:customStyle="1" w:styleId="BulletIndent">
    <w:name w:val="Bullet Indent"/>
    <w:basedOn w:val="Normal"/>
    <w:rsid w:val="00975B5B"/>
    <w:pPr>
      <w:numPr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NoSpacing">
    <w:name w:val="No Spacing"/>
    <w:uiPriority w:val="1"/>
    <w:qFormat/>
    <w:rsid w:val="006D5E3A"/>
    <w:pPr>
      <w:ind w:left="0" w:firstLine="0"/>
      <w:jc w:val="left"/>
    </w:pPr>
    <w:rPr>
      <w:rFonts w:ascii="Calibri" w:eastAsia="Times New Roman" w:hAnsi="Calibri" w:cs="Times New Roman"/>
    </w:rPr>
  </w:style>
  <w:style w:type="paragraph" w:customStyle="1" w:styleId="Normaljustify">
    <w:name w:val="Normal + justify"/>
    <w:basedOn w:val="Normal"/>
    <w:link w:val="NormaljustifyChar"/>
    <w:rsid w:val="002166B4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NormaljustifyChar">
    <w:name w:val="Normal + justify Char"/>
    <w:basedOn w:val="DefaultParagraphFont"/>
    <w:link w:val="Normaljustify"/>
    <w:rsid w:val="002166B4"/>
    <w:rPr>
      <w:rFonts w:ascii="Times New Roman" w:eastAsia="Times New Roman" w:hAnsi="Times New Roman" w:cs="Times New Roman"/>
      <w:bCs/>
      <w:sz w:val="20"/>
      <w:szCs w:val="24"/>
    </w:rPr>
  </w:style>
  <w:style w:type="paragraph" w:styleId="List">
    <w:name w:val="List"/>
    <w:basedOn w:val="Normal"/>
    <w:rsid w:val="002166B4"/>
    <w:pPr>
      <w:ind w:left="360" w:hanging="183"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xperience-companyname">
    <w:name w:val="experience - company name"/>
    <w:basedOn w:val="Normal"/>
    <w:rsid w:val="00BD1024"/>
    <w:pPr>
      <w:keepNext/>
      <w:widowControl w:val="0"/>
      <w:suppressAutoHyphens/>
      <w:overflowPunct w:val="0"/>
      <w:autoSpaceDE w:val="0"/>
      <w:jc w:val="both"/>
    </w:pPr>
    <w:rPr>
      <w:rFonts w:ascii="Palatino" w:eastAsia="Arial" w:hAnsi="Palatino"/>
      <w:b/>
      <w:smallCaps/>
    </w:rPr>
  </w:style>
  <w:style w:type="character" w:styleId="Strong">
    <w:name w:val="Strong"/>
    <w:basedOn w:val="DefaultParagraphFont"/>
    <w:qFormat/>
    <w:rsid w:val="00BD1024"/>
    <w:rPr>
      <w:b/>
      <w:bCs/>
    </w:rPr>
  </w:style>
  <w:style w:type="paragraph" w:customStyle="1" w:styleId="StrongArial">
    <w:name w:val="Strong+Arial"/>
    <w:basedOn w:val="Normal"/>
    <w:rsid w:val="00BD1024"/>
    <w:pPr>
      <w:widowControl w:val="0"/>
      <w:suppressAutoHyphens/>
      <w:overflowPunct w:val="0"/>
      <w:autoSpaceDE w:val="0"/>
      <w:spacing w:line="240" w:lineRule="atLeast"/>
    </w:pPr>
    <w:rPr>
      <w:rFonts w:ascii="Arial" w:eastAsia="Arial" w:hAnsi="Arial"/>
    </w:rPr>
  </w:style>
  <w:style w:type="paragraph" w:customStyle="1" w:styleId="Normal1">
    <w:name w:val="Normal1"/>
    <w:basedOn w:val="Normal"/>
    <w:rsid w:val="00DE5532"/>
    <w:pPr>
      <w:widowControl w:val="0"/>
      <w:suppressAutoHyphens/>
    </w:pPr>
    <w:rPr>
      <w:rFonts w:eastAsia="Arial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extbody">
    <w:name w:val="Text body"/>
    <w:basedOn w:val="Normal"/>
    <w:rsid w:val="00324E8A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noProof/>
      <w:szCs w:val="20"/>
    </w:rPr>
  </w:style>
  <w:style w:type="paragraph" w:customStyle="1" w:styleId="c3">
    <w:name w:val="c3"/>
    <w:basedOn w:val="Normal"/>
    <w:rsid w:val="00157CD5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paragraph" w:styleId="PlainText">
    <w:name w:val="Plain Text"/>
    <w:basedOn w:val="Normal"/>
    <w:link w:val="PlainTextChar"/>
    <w:rsid w:val="00BA3F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3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5358F6"/>
    <w:rPr>
      <w:color w:val="0000FF"/>
      <w:u w:val="none"/>
    </w:rPr>
  </w:style>
  <w:style w:type="character" w:customStyle="1" w:styleId="list0020paragraphchar">
    <w:name w:val="list_0020paragraph__char"/>
    <w:basedOn w:val="DefaultParagraphFont"/>
    <w:rsid w:val="00D32D1F"/>
  </w:style>
  <w:style w:type="character" w:customStyle="1" w:styleId="spellechar">
    <w:name w:val="spelle__char"/>
    <w:basedOn w:val="DefaultParagraphFont"/>
    <w:rsid w:val="00D32D1F"/>
  </w:style>
  <w:style w:type="paragraph" w:styleId="Subtitle">
    <w:name w:val="Subtitle"/>
    <w:basedOn w:val="Normal"/>
    <w:link w:val="SubtitleChar"/>
    <w:qFormat/>
    <w:rsid w:val="00D32D1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D32D1F"/>
    <w:rPr>
      <w:rFonts w:ascii="TmsRmn 12pt" w:eastAsia="Times New Roman" w:hAnsi="TmsRmn 12pt" w:cs="Times New Roman"/>
      <w:b/>
      <w:bCs/>
      <w:spacing w:val="-3"/>
      <w:sz w:val="24"/>
      <w:szCs w:val="24"/>
    </w:rPr>
  </w:style>
  <w:style w:type="character" w:styleId="HTMLCite">
    <w:name w:val="HTML Cite"/>
    <w:rsid w:val="00DD2C91"/>
    <w:rPr>
      <w:i w:val="0"/>
      <w:iCs w:val="0"/>
      <w:color w:val="008000"/>
    </w:rPr>
  </w:style>
  <w:style w:type="character" w:customStyle="1" w:styleId="headerchar0">
    <w:name w:val="header__char"/>
    <w:basedOn w:val="DefaultParagraphFont"/>
    <w:rsid w:val="00DD2C91"/>
  </w:style>
  <w:style w:type="character" w:customStyle="1" w:styleId="normalchar0">
    <w:name w:val="normalchar"/>
    <w:basedOn w:val="DefaultParagraphFont"/>
    <w:rsid w:val="001203AC"/>
  </w:style>
  <w:style w:type="paragraph" w:styleId="BlockText">
    <w:name w:val="Block Text"/>
    <w:basedOn w:val="Normal"/>
    <w:rsid w:val="009E79DE"/>
    <w:pPr>
      <w:ind w:left="1440" w:right="-720"/>
      <w:jc w:val="both"/>
    </w:pPr>
    <w:rPr>
      <w:sz w:val="20"/>
      <w:szCs w:val="20"/>
      <w:lang w:val="en-GB"/>
    </w:rPr>
  </w:style>
  <w:style w:type="paragraph" w:customStyle="1" w:styleId="NormalVerdana">
    <w:name w:val="Normal + Verdana"/>
    <w:aliases w:val="10 pt,Black,Normal + (Latin) Arial"/>
    <w:basedOn w:val="Normal"/>
    <w:rsid w:val="00115701"/>
    <w:pPr>
      <w:numPr>
        <w:numId w:val="19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11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15701"/>
    <w:rPr>
      <w:rFonts w:ascii="Courier New" w:eastAsia="Times New Roman" w:hAnsi="Courier New" w:cs="Courier New"/>
      <w:sz w:val="20"/>
      <w:szCs w:val="20"/>
    </w:rPr>
  </w:style>
  <w:style w:type="paragraph" w:customStyle="1" w:styleId="pg1body">
    <w:name w:val="pg1body"/>
    <w:basedOn w:val="Normal"/>
    <w:rsid w:val="002A613D"/>
    <w:pPr>
      <w:spacing w:before="40" w:after="120" w:line="280" w:lineRule="exact"/>
    </w:pPr>
    <w:rPr>
      <w:rFonts w:ascii="Arial" w:hAnsi="Arial"/>
      <w:sz w:val="20"/>
      <w:szCs w:val="20"/>
    </w:rPr>
  </w:style>
  <w:style w:type="paragraph" w:customStyle="1" w:styleId="pg1hdg">
    <w:name w:val="pg1hdg"/>
    <w:basedOn w:val="Normal"/>
    <w:rsid w:val="002A613D"/>
    <w:pPr>
      <w:spacing w:before="40"/>
    </w:pPr>
    <w:rPr>
      <w:b/>
      <w:sz w:val="22"/>
      <w:szCs w:val="20"/>
    </w:rPr>
  </w:style>
  <w:style w:type="paragraph" w:customStyle="1" w:styleId="Default">
    <w:name w:val="Default"/>
    <w:rsid w:val="007C4418"/>
    <w:pPr>
      <w:autoSpaceDE w:val="0"/>
      <w:autoSpaceDN w:val="0"/>
      <w:adjustRightInd w:val="0"/>
      <w:ind w:left="0" w:firstLine="0"/>
      <w:jc w:val="left"/>
    </w:pPr>
    <w:rPr>
      <w:rFonts w:ascii="TheSans B4 SemiLight" w:hAnsi="TheSans B4 SemiLight" w:cs="TheSans B4 Semi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7C4418"/>
    <w:pPr>
      <w:spacing w:line="20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7C4418"/>
    <w:rPr>
      <w:rFonts w:cs="TheSans B4 SemiLight"/>
      <w:color w:val="000000"/>
    </w:rPr>
  </w:style>
  <w:style w:type="paragraph" w:customStyle="1" w:styleId="Pa3">
    <w:name w:val="Pa3"/>
    <w:basedOn w:val="Default"/>
    <w:next w:val="Default"/>
    <w:uiPriority w:val="99"/>
    <w:rsid w:val="00E52590"/>
    <w:pPr>
      <w:spacing w:line="201" w:lineRule="atLeast"/>
    </w:pPr>
    <w:rPr>
      <w:rFonts w:ascii="TheSans B5 Plain" w:hAnsi="TheSans B5 Plain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sa=i&amp;rct=j&amp;q=&amp;esrc=s&amp;frm=1&amp;source=images&amp;cd=&amp;cad=rja&amp;uact=8&amp;ved=0CAcQjRxqFQoTCKW4gvKfqMcCFSfPcgodoRgIBg&amp;url=http://abhinavpmp.com/2015/03/30/structure-of-itil-v3-certifications/&amp;ei=X7PNVeWMEaeeywOhsaAw&amp;bvm=bv.99804247,d.bGQ&amp;psig=AFQjCNG__3a-Iwx_v7qJpwJ65zUQP8SS-Q&amp;ust=14396304684296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E58A-3B30-4C7C-89C0-C06B07C5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USTRI</Company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Ajith Varghese (UST, IND)</cp:lastModifiedBy>
  <cp:revision>61</cp:revision>
  <dcterms:created xsi:type="dcterms:W3CDTF">2013-11-29T06:07:00Z</dcterms:created>
  <dcterms:modified xsi:type="dcterms:W3CDTF">2016-03-28T10:31:00Z</dcterms:modified>
</cp:coreProperties>
</file>